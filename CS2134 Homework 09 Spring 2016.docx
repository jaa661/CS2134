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B4375" w14:textId="2EF46FE7" w:rsidR="00321999" w:rsidRPr="00A45C35" w:rsidRDefault="003955F3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CS2134 Homework 9</w:t>
      </w:r>
      <w:r w:rsidR="00321999" w:rsidRPr="00A45C35">
        <w:rPr>
          <w:rFonts w:ascii="Times" w:hAnsi="Times" w:cs="Times"/>
        </w:rPr>
        <w:t xml:space="preserve"> </w:t>
      </w:r>
      <w:proofErr w:type="gramStart"/>
      <w:r w:rsidR="00321999" w:rsidRPr="00A45C35">
        <w:rPr>
          <w:rFonts w:ascii="Times" w:hAnsi="Times" w:cs="Times"/>
        </w:rPr>
        <w:t>Spring</w:t>
      </w:r>
      <w:proofErr w:type="gramEnd"/>
      <w:r w:rsidR="00321999" w:rsidRPr="00A45C35">
        <w:rPr>
          <w:rFonts w:ascii="Times" w:hAnsi="Times" w:cs="Times"/>
        </w:rPr>
        <w:t xml:space="preserve"> 2016 </w:t>
      </w:r>
    </w:p>
    <w:p w14:paraId="0BF7947B" w14:textId="0EA972FE" w:rsidR="00321999" w:rsidRPr="00A45C35" w:rsidRDefault="009F1D4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Today?</w:t>
      </w:r>
      <w:r w:rsidR="00321999" w:rsidRPr="00A45C35">
        <w:rPr>
          <w:rFonts w:ascii="Times" w:hAnsi="Times" w:cs="Times"/>
        </w:rPr>
        <w:t xml:space="preserve"> 2016 </w:t>
      </w:r>
    </w:p>
    <w:p w14:paraId="3407F645" w14:textId="76E67B1D" w:rsidR="00321999" w:rsidRPr="00A45C35" w:rsidRDefault="009F1D4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Written</w:t>
      </w:r>
      <w:r w:rsidR="00321999" w:rsidRPr="00A45C35">
        <w:rPr>
          <w:rFonts w:ascii="Times" w:hAnsi="Times" w:cs="Times"/>
        </w:rPr>
        <w:t xml:space="preserve"> Part: </w:t>
      </w:r>
    </w:p>
    <w:p w14:paraId="307F88C3" w14:textId="77777777" w:rsidR="00321999" w:rsidRDefault="0032199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  <w:noProof/>
        </w:rPr>
        <w:drawing>
          <wp:inline distT="0" distB="0" distL="0" distR="0" wp14:anchorId="0C4A29E8" wp14:editId="14366621">
            <wp:extent cx="1371600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35">
        <w:rPr>
          <w:rFonts w:ascii="Times" w:hAnsi="Times" w:cs="Times"/>
        </w:rPr>
        <w:t xml:space="preserve"> </w:t>
      </w:r>
    </w:p>
    <w:p w14:paraId="7275C0CA" w14:textId="77777777" w:rsidR="003955F3" w:rsidRDefault="003955F3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A71F75A" w14:textId="6A494263" w:rsidR="003955F3" w:rsidRPr="003955F3" w:rsidRDefault="003955F3" w:rsidP="003955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 w:rsidRPr="003955F3">
        <w:rPr>
          <w:rFonts w:ascii="Times" w:hAnsi="Times" w:cs="Times"/>
        </w:rPr>
        <w:t>O(</w:t>
      </w:r>
      <w:proofErr w:type="spellStart"/>
      <w:proofErr w:type="gramEnd"/>
      <w:r w:rsidRPr="003955F3">
        <w:rPr>
          <w:rFonts w:ascii="Times" w:hAnsi="Times" w:cs="Times"/>
        </w:rPr>
        <w:t>nlog</w:t>
      </w:r>
      <w:proofErr w:type="spellEnd"/>
      <w:r w:rsidRPr="003955F3">
        <w:rPr>
          <w:rFonts w:ascii="Times" w:hAnsi="Times" w:cs="Times"/>
        </w:rPr>
        <w:t xml:space="preserve">(n)) where n is the amount of lines in the data file. It runs the find method for each line of the file, aka it performs </w:t>
      </w:r>
      <w:proofErr w:type="gramStart"/>
      <w:r w:rsidRPr="003955F3">
        <w:rPr>
          <w:rFonts w:ascii="Times" w:hAnsi="Times" w:cs="Times"/>
        </w:rPr>
        <w:t>log(</w:t>
      </w:r>
      <w:proofErr w:type="gramEnd"/>
      <w:r w:rsidRPr="003955F3">
        <w:rPr>
          <w:rFonts w:ascii="Times" w:hAnsi="Times" w:cs="Times"/>
        </w:rPr>
        <w:t>n) n times</w:t>
      </w:r>
    </w:p>
    <w:p w14:paraId="7FF01626" w14:textId="388EA106" w:rsidR="003955F3" w:rsidRDefault="003955F3" w:rsidP="003955F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Initial</w:t>
      </w:r>
    </w:p>
    <w:p w14:paraId="1B76557A" w14:textId="60D8BD8F" w:rsidR="003955F3" w:rsidRDefault="003955F3" w:rsidP="003955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5ECF67B" wp14:editId="285229EB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2C42856" w14:textId="4A4C5E2F" w:rsidR="003955F3" w:rsidRDefault="003955F3" w:rsidP="003955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After inserting 12</w:t>
      </w:r>
      <w:proofErr w:type="gramStart"/>
      <w:r>
        <w:rPr>
          <w:rFonts w:ascii="Times" w:hAnsi="Times" w:cs="Times"/>
        </w:rPr>
        <w:t>,  violation</w:t>
      </w:r>
      <w:proofErr w:type="gramEnd"/>
      <w:r>
        <w:rPr>
          <w:rFonts w:ascii="Times" w:hAnsi="Times" w:cs="Times"/>
        </w:rPr>
        <w:t xml:space="preserve"> 1 means recolor</w:t>
      </w:r>
    </w:p>
    <w:p w14:paraId="1D57FDB4" w14:textId="53ACB0FD" w:rsidR="003955F3" w:rsidRDefault="003955F3" w:rsidP="003955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230EC882" wp14:editId="74039DB6">
            <wp:extent cx="5486400" cy="32004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011D987" w14:textId="27D2F739" w:rsidR="003955F3" w:rsidRDefault="003955F3" w:rsidP="003955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insert</w:t>
      </w:r>
      <w:proofErr w:type="gramEnd"/>
      <w:r>
        <w:rPr>
          <w:rFonts w:ascii="Times" w:hAnsi="Times" w:cs="Times"/>
        </w:rPr>
        <w:t xml:space="preserve"> 44 with no problem</w:t>
      </w:r>
    </w:p>
    <w:p w14:paraId="02B7B8D2" w14:textId="5D3A0809" w:rsidR="003955F3" w:rsidRDefault="003955F3" w:rsidP="003955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6532082" wp14:editId="7952CE74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3F10578" w14:textId="325125AF" w:rsidR="003955F3" w:rsidRDefault="003955F3" w:rsidP="003955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insert</w:t>
      </w:r>
      <w:proofErr w:type="gramEnd"/>
      <w:r>
        <w:rPr>
          <w:rFonts w:ascii="Times" w:hAnsi="Times" w:cs="Times"/>
        </w:rPr>
        <w:t xml:space="preserve"> 50 and come up with a case</w:t>
      </w:r>
      <w:r w:rsidR="004A6206">
        <w:rPr>
          <w:rFonts w:ascii="Times" w:hAnsi="Times" w:cs="Times"/>
        </w:rPr>
        <w:t xml:space="preserve"> 3 and rotate</w:t>
      </w:r>
    </w:p>
    <w:p w14:paraId="22EB8628" w14:textId="40867F2D" w:rsidR="004A6206" w:rsidRDefault="004A6206" w:rsidP="003955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2C9C89A" wp14:editId="2CA14ECC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3C77FAE" w14:textId="18086225" w:rsidR="004A6206" w:rsidRDefault="004A6206" w:rsidP="004A620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do</w:t>
      </w:r>
      <w:proofErr w:type="gramEnd"/>
      <w:r>
        <w:rPr>
          <w:rFonts w:ascii="Times" w:hAnsi="Times" w:cs="Times"/>
        </w:rPr>
        <w:t xml:space="preserve"> not turn in</w:t>
      </w:r>
    </w:p>
    <w:p w14:paraId="7EE689FD" w14:textId="1C5E8378" w:rsidR="004A6206" w:rsidRDefault="0098178C" w:rsidP="004A620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Node* K1 = K2-&gt;right;</w:t>
      </w:r>
    </w:p>
    <w:p w14:paraId="326D0B7D" w14:textId="70E649E3" w:rsidR="0098178C" w:rsidRDefault="0098178C" w:rsidP="0098178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K2-&gt;right = K2-&gt;left;</w:t>
      </w:r>
    </w:p>
    <w:p w14:paraId="4DAD8B9D" w14:textId="2E16131B" w:rsidR="0098178C" w:rsidRDefault="0098178C" w:rsidP="0098178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K1-&gt;left = K2-&gt;right-&gt;right;</w:t>
      </w:r>
    </w:p>
    <w:p w14:paraId="3277842A" w14:textId="4F1C5595" w:rsidR="0098178C" w:rsidRDefault="0098178C" w:rsidP="0098178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K2-&gt;right-&gt;right = K1;</w:t>
      </w:r>
    </w:p>
    <w:p w14:paraId="3D264BDC" w14:textId="12707F93" w:rsidR="00E00C18" w:rsidRDefault="00E00C18" w:rsidP="00E00C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It shouldn’t take more than 4 pointer changes to complete a rotation.</w:t>
      </w:r>
    </w:p>
    <w:p w14:paraId="12C6FB94" w14:textId="4C98829C" w:rsidR="000105EC" w:rsidRDefault="000105EC" w:rsidP="000105E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That would include switching the initial pointer to one of the children, and then changing the right </w:t>
      </w:r>
      <w:proofErr w:type="spellStart"/>
      <w:r>
        <w:rPr>
          <w:rFonts w:ascii="Times" w:hAnsi="Times" w:cs="Times"/>
        </w:rPr>
        <w:t>right</w:t>
      </w:r>
      <w:proofErr w:type="spellEnd"/>
      <w:r>
        <w:rPr>
          <w:rFonts w:ascii="Times" w:hAnsi="Times" w:cs="Times"/>
        </w:rPr>
        <w:t xml:space="preserve"> to be the right and the original to be the left.</w:t>
      </w:r>
      <w:bookmarkStart w:id="0" w:name="_GoBack"/>
      <w:bookmarkEnd w:id="0"/>
    </w:p>
    <w:p w14:paraId="0D6CE30D" w14:textId="395E6219" w:rsidR="00DA6683" w:rsidRDefault="00DA6683" w:rsidP="00E00C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That co</w:t>
      </w:r>
      <w:r w:rsidR="00A802AB">
        <w:rPr>
          <w:rFonts w:ascii="Times" w:hAnsi="Times" w:cs="Times"/>
        </w:rPr>
        <w:t xml:space="preserve">uld be a problem because if you mod a number that's multiplied by 4 by any of those numbers, the remainder will be 0.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7"/>
        <w:gridCol w:w="1656"/>
        <w:gridCol w:w="1690"/>
        <w:gridCol w:w="1596"/>
        <w:gridCol w:w="1597"/>
      </w:tblGrid>
      <w:tr w:rsidR="00A802AB" w14:paraId="412040EE" w14:textId="77777777" w:rsidTr="00A802AB">
        <w:tc>
          <w:tcPr>
            <w:tcW w:w="1771" w:type="dxa"/>
          </w:tcPr>
          <w:p w14:paraId="17EDE51E" w14:textId="77777777" w:rsidR="00A802AB" w:rsidRDefault="00A802AB" w:rsidP="00A802AB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</w:p>
        </w:tc>
        <w:tc>
          <w:tcPr>
            <w:tcW w:w="1771" w:type="dxa"/>
          </w:tcPr>
          <w:p w14:paraId="1C7B652D" w14:textId="13DBC605" w:rsidR="00A802AB" w:rsidRDefault="00A802AB" w:rsidP="00A802AB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4731</w:t>
            </w:r>
          </w:p>
        </w:tc>
        <w:tc>
          <w:tcPr>
            <w:tcW w:w="1771" w:type="dxa"/>
          </w:tcPr>
          <w:p w14:paraId="44E52871" w14:textId="71485B85" w:rsidR="00A802AB" w:rsidRP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6173</w:t>
            </w:r>
          </w:p>
        </w:tc>
        <w:tc>
          <w:tcPr>
            <w:tcW w:w="1771" w:type="dxa"/>
          </w:tcPr>
          <w:p w14:paraId="264D60A0" w14:textId="77777777" w:rsidR="00A802AB" w:rsidRP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</w:p>
        </w:tc>
        <w:tc>
          <w:tcPr>
            <w:tcW w:w="1772" w:type="dxa"/>
          </w:tcPr>
          <w:p w14:paraId="0180B158" w14:textId="77777777" w:rsidR="00A802AB" w:rsidRP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</w:p>
        </w:tc>
      </w:tr>
      <w:tr w:rsidR="00A802AB" w14:paraId="3860BF02" w14:textId="77777777" w:rsidTr="00A802AB">
        <w:tc>
          <w:tcPr>
            <w:tcW w:w="1771" w:type="dxa"/>
          </w:tcPr>
          <w:p w14:paraId="227281F9" w14:textId="77777777" w:rsidR="00A802AB" w:rsidRDefault="00A802AB" w:rsidP="00A802AB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</w:p>
        </w:tc>
        <w:tc>
          <w:tcPr>
            <w:tcW w:w="1771" w:type="dxa"/>
          </w:tcPr>
          <w:p w14:paraId="1DF0F53E" w14:textId="0F990767" w:rsidR="00A802AB" w:rsidRDefault="00A802AB" w:rsidP="00A802AB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4731</w:t>
            </w:r>
          </w:p>
        </w:tc>
        <w:tc>
          <w:tcPr>
            <w:tcW w:w="1771" w:type="dxa"/>
          </w:tcPr>
          <w:p w14:paraId="3FFD0AF3" w14:textId="77777777" w:rsid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</w:p>
        </w:tc>
        <w:tc>
          <w:tcPr>
            <w:tcW w:w="1771" w:type="dxa"/>
          </w:tcPr>
          <w:p w14:paraId="6999F00B" w14:textId="77777777" w:rsidR="00A802AB" w:rsidRP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</w:p>
        </w:tc>
        <w:tc>
          <w:tcPr>
            <w:tcW w:w="1772" w:type="dxa"/>
          </w:tcPr>
          <w:p w14:paraId="519ABD65" w14:textId="77777777" w:rsidR="00A802AB" w:rsidRP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</w:p>
        </w:tc>
      </w:tr>
      <w:tr w:rsidR="00A802AB" w14:paraId="28DF0A40" w14:textId="77777777" w:rsidTr="00A802AB">
        <w:tc>
          <w:tcPr>
            <w:tcW w:w="1771" w:type="dxa"/>
          </w:tcPr>
          <w:p w14:paraId="0F3F7FEC" w14:textId="77777777" w:rsidR="00A802AB" w:rsidRDefault="00A802AB" w:rsidP="00A802AB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</w:p>
        </w:tc>
        <w:tc>
          <w:tcPr>
            <w:tcW w:w="1771" w:type="dxa"/>
          </w:tcPr>
          <w:p w14:paraId="121B3317" w14:textId="165CFDFE" w:rsidR="00A802AB" w:rsidRDefault="00A802AB" w:rsidP="00A802AB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4731, 26</w:t>
            </w:r>
          </w:p>
        </w:tc>
        <w:tc>
          <w:tcPr>
            <w:tcW w:w="1771" w:type="dxa"/>
          </w:tcPr>
          <w:p w14:paraId="3883AF3B" w14:textId="0888B37F" w:rsid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3327</w:t>
            </w:r>
          </w:p>
        </w:tc>
        <w:tc>
          <w:tcPr>
            <w:tcW w:w="1771" w:type="dxa"/>
          </w:tcPr>
          <w:p w14:paraId="2EE634EA" w14:textId="77777777" w:rsidR="00A802AB" w:rsidRP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</w:p>
        </w:tc>
        <w:tc>
          <w:tcPr>
            <w:tcW w:w="1772" w:type="dxa"/>
          </w:tcPr>
          <w:p w14:paraId="5088BD9D" w14:textId="77777777" w:rsidR="00A802AB" w:rsidRPr="00A802AB" w:rsidRDefault="00A802AB" w:rsidP="00A802AB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</w:rPr>
            </w:pPr>
          </w:p>
        </w:tc>
      </w:tr>
    </w:tbl>
    <w:p w14:paraId="5ADB94D2" w14:textId="77777777" w:rsidR="00A802AB" w:rsidRDefault="00A802AB" w:rsidP="00A802A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2"/>
        <w:gridCol w:w="722"/>
        <w:gridCol w:w="612"/>
        <w:gridCol w:w="722"/>
        <w:gridCol w:w="722"/>
        <w:gridCol w:w="532"/>
        <w:gridCol w:w="722"/>
        <w:gridCol w:w="532"/>
        <w:gridCol w:w="722"/>
        <w:gridCol w:w="532"/>
        <w:gridCol w:w="722"/>
      </w:tblGrid>
      <w:tr w:rsidR="00A802AB" w14:paraId="46B084F7" w14:textId="493EFBF8" w:rsidTr="00A802AB">
        <w:tc>
          <w:tcPr>
            <w:tcW w:w="532" w:type="dxa"/>
          </w:tcPr>
          <w:p w14:paraId="31040774" w14:textId="77777777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</w:p>
        </w:tc>
        <w:tc>
          <w:tcPr>
            <w:tcW w:w="722" w:type="dxa"/>
          </w:tcPr>
          <w:p w14:paraId="029EC27D" w14:textId="7F070743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4731</w:t>
            </w:r>
          </w:p>
        </w:tc>
        <w:tc>
          <w:tcPr>
            <w:tcW w:w="612" w:type="dxa"/>
          </w:tcPr>
          <w:p w14:paraId="3CE53653" w14:textId="4061F242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26</w:t>
            </w:r>
          </w:p>
        </w:tc>
        <w:tc>
          <w:tcPr>
            <w:tcW w:w="722" w:type="dxa"/>
          </w:tcPr>
          <w:p w14:paraId="1F97E49E" w14:textId="619C1BD9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3327</w:t>
            </w:r>
          </w:p>
        </w:tc>
        <w:tc>
          <w:tcPr>
            <w:tcW w:w="722" w:type="dxa"/>
          </w:tcPr>
          <w:p w14:paraId="212A4583" w14:textId="4E31885F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1323</w:t>
            </w:r>
          </w:p>
        </w:tc>
        <w:tc>
          <w:tcPr>
            <w:tcW w:w="532" w:type="dxa"/>
          </w:tcPr>
          <w:p w14:paraId="00A3BCC7" w14:textId="77777777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</w:p>
        </w:tc>
        <w:tc>
          <w:tcPr>
            <w:tcW w:w="722" w:type="dxa"/>
          </w:tcPr>
          <w:p w14:paraId="248DCD93" w14:textId="31E9B8B0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4340</w:t>
            </w:r>
          </w:p>
        </w:tc>
        <w:tc>
          <w:tcPr>
            <w:tcW w:w="532" w:type="dxa"/>
          </w:tcPr>
          <w:p w14:paraId="6F144B7B" w14:textId="77777777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</w:p>
        </w:tc>
        <w:tc>
          <w:tcPr>
            <w:tcW w:w="722" w:type="dxa"/>
          </w:tcPr>
          <w:p w14:paraId="78A0932C" w14:textId="61AFD776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4199</w:t>
            </w:r>
          </w:p>
        </w:tc>
        <w:tc>
          <w:tcPr>
            <w:tcW w:w="532" w:type="dxa"/>
          </w:tcPr>
          <w:p w14:paraId="433AED5B" w14:textId="77777777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</w:p>
        </w:tc>
        <w:tc>
          <w:tcPr>
            <w:tcW w:w="722" w:type="dxa"/>
          </w:tcPr>
          <w:p w14:paraId="10553901" w14:textId="6E5F0436" w:rsidR="00A802AB" w:rsidRDefault="00A802AB" w:rsidP="00E00C18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9679</w:t>
            </w:r>
          </w:p>
        </w:tc>
      </w:tr>
    </w:tbl>
    <w:p w14:paraId="1865BF81" w14:textId="77777777" w:rsidR="00E00C18" w:rsidRDefault="00E00C18" w:rsidP="00E00C1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0387722" w14:textId="035FCA49" w:rsidR="00E00C18" w:rsidRDefault="000105EC" w:rsidP="00E00C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B)</w:t>
      </w:r>
    </w:p>
    <w:p w14:paraId="0A165085" w14:textId="231991C7" w:rsidR="000105EC" w:rsidRPr="00E00C18" w:rsidRDefault="000105EC" w:rsidP="00E00C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720"/>
        <w:gridCol w:w="345"/>
        <w:gridCol w:w="86"/>
        <w:gridCol w:w="1236"/>
        <w:gridCol w:w="1187"/>
        <w:gridCol w:w="589"/>
        <w:gridCol w:w="431"/>
        <w:gridCol w:w="131"/>
        <w:gridCol w:w="386"/>
        <w:gridCol w:w="792"/>
        <w:gridCol w:w="207"/>
        <w:gridCol w:w="544"/>
        <w:gridCol w:w="886"/>
        <w:gridCol w:w="886"/>
      </w:tblGrid>
      <w:tr w:rsidR="000105EC" w14:paraId="0A5968E3" w14:textId="77777777" w:rsidTr="000105EC">
        <w:tc>
          <w:tcPr>
            <w:tcW w:w="757" w:type="dxa"/>
          </w:tcPr>
          <w:p w14:paraId="6F067529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347" w:type="dxa"/>
            <w:gridSpan w:val="2"/>
          </w:tcPr>
          <w:p w14:paraId="50D44B18" w14:textId="37E88A1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485" w:type="dxa"/>
            <w:gridSpan w:val="3"/>
          </w:tcPr>
          <w:p w14:paraId="7B51BC0B" w14:textId="42369391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4371</w:t>
            </w:r>
          </w:p>
        </w:tc>
        <w:tc>
          <w:tcPr>
            <w:tcW w:w="1333" w:type="dxa"/>
            <w:gridSpan w:val="3"/>
          </w:tcPr>
          <w:p w14:paraId="09A7FA85" w14:textId="0BFD08B0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618" w:type="dxa"/>
            <w:gridSpan w:val="3"/>
          </w:tcPr>
          <w:p w14:paraId="0C4271FF" w14:textId="0542FCD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1323,6173</w:t>
            </w:r>
          </w:p>
        </w:tc>
        <w:tc>
          <w:tcPr>
            <w:tcW w:w="2316" w:type="dxa"/>
            <w:gridSpan w:val="3"/>
          </w:tcPr>
          <w:p w14:paraId="6C1C0785" w14:textId="75EA80B8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4199,4344,9679</w:t>
            </w:r>
          </w:p>
        </w:tc>
      </w:tr>
      <w:tr w:rsidR="000105EC" w14:paraId="555C8888" w14:textId="77777777" w:rsidTr="000105EC">
        <w:tc>
          <w:tcPr>
            <w:tcW w:w="757" w:type="dxa"/>
          </w:tcPr>
          <w:p w14:paraId="021E740B" w14:textId="77777777" w:rsidR="000105EC" w:rsidRDefault="000105EC" w:rsidP="00CE15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347" w:type="dxa"/>
            <w:gridSpan w:val="2"/>
          </w:tcPr>
          <w:p w14:paraId="6923AAA0" w14:textId="65C999CE" w:rsidR="000105EC" w:rsidRDefault="000105EC" w:rsidP="00CE15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485" w:type="dxa"/>
            <w:gridSpan w:val="3"/>
          </w:tcPr>
          <w:p w14:paraId="1855A028" w14:textId="77777777" w:rsidR="000105EC" w:rsidRDefault="000105EC" w:rsidP="00CE15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4371</w:t>
            </w:r>
          </w:p>
        </w:tc>
        <w:tc>
          <w:tcPr>
            <w:tcW w:w="1333" w:type="dxa"/>
            <w:gridSpan w:val="3"/>
          </w:tcPr>
          <w:p w14:paraId="27EDE4D1" w14:textId="77777777" w:rsidR="000105EC" w:rsidRDefault="000105EC" w:rsidP="00CE15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618" w:type="dxa"/>
            <w:gridSpan w:val="3"/>
          </w:tcPr>
          <w:p w14:paraId="6C6FE7EF" w14:textId="1E68F258" w:rsidR="000105EC" w:rsidRDefault="000105EC" w:rsidP="00CE15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1323</w:t>
            </w:r>
          </w:p>
        </w:tc>
        <w:tc>
          <w:tcPr>
            <w:tcW w:w="2316" w:type="dxa"/>
            <w:gridSpan w:val="3"/>
          </w:tcPr>
          <w:p w14:paraId="1C21BD01" w14:textId="77777777" w:rsidR="000105EC" w:rsidRDefault="000105EC" w:rsidP="00CE15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4199,4344,9679</w:t>
            </w:r>
          </w:p>
        </w:tc>
      </w:tr>
      <w:tr w:rsidR="000105EC" w14:paraId="0A0ADBC0" w14:textId="77777777" w:rsidTr="000105EC">
        <w:tc>
          <w:tcPr>
            <w:tcW w:w="757" w:type="dxa"/>
          </w:tcPr>
          <w:p w14:paraId="40DF0ABA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347" w:type="dxa"/>
            <w:gridSpan w:val="2"/>
          </w:tcPr>
          <w:p w14:paraId="35313883" w14:textId="6556754D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485" w:type="dxa"/>
            <w:gridSpan w:val="3"/>
          </w:tcPr>
          <w:p w14:paraId="3C51CA23" w14:textId="04068B22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4371</w:t>
            </w:r>
          </w:p>
        </w:tc>
        <w:tc>
          <w:tcPr>
            <w:tcW w:w="1333" w:type="dxa"/>
            <w:gridSpan w:val="3"/>
          </w:tcPr>
          <w:p w14:paraId="28C484AC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1618" w:type="dxa"/>
            <w:gridSpan w:val="3"/>
          </w:tcPr>
          <w:p w14:paraId="162279CD" w14:textId="497E820E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1323,6173</w:t>
            </w:r>
          </w:p>
        </w:tc>
        <w:tc>
          <w:tcPr>
            <w:tcW w:w="2316" w:type="dxa"/>
            <w:gridSpan w:val="3"/>
          </w:tcPr>
          <w:p w14:paraId="43A7739B" w14:textId="3B25CA60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4199,4344,9679</w:t>
            </w:r>
            <w:r>
              <w:rPr>
                <w:rFonts w:ascii="Times" w:hAnsi="Times" w:cs="Times"/>
              </w:rPr>
              <w:t>,3324</w:t>
            </w:r>
          </w:p>
        </w:tc>
      </w:tr>
      <w:tr w:rsidR="000105EC" w14:paraId="1F85322E" w14:textId="77777777" w:rsidTr="000105EC">
        <w:tc>
          <w:tcPr>
            <w:tcW w:w="757" w:type="dxa"/>
          </w:tcPr>
          <w:p w14:paraId="00054F18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757" w:type="dxa"/>
          </w:tcPr>
          <w:p w14:paraId="15938929" w14:textId="23B35D21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4371</w:t>
            </w:r>
          </w:p>
        </w:tc>
        <w:tc>
          <w:tcPr>
            <w:tcW w:w="756" w:type="dxa"/>
            <w:gridSpan w:val="2"/>
          </w:tcPr>
          <w:p w14:paraId="66B7EB90" w14:textId="47AB66CC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812" w:type="dxa"/>
          </w:tcPr>
          <w:p w14:paraId="38D4D4B9" w14:textId="33088013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1323,6173</w:t>
            </w:r>
          </w:p>
        </w:tc>
        <w:tc>
          <w:tcPr>
            <w:tcW w:w="756" w:type="dxa"/>
            <w:gridSpan w:val="2"/>
          </w:tcPr>
          <w:p w14:paraId="57F183A3" w14:textId="68261E82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4199,4344,9679</w:t>
            </w:r>
          </w:p>
        </w:tc>
        <w:tc>
          <w:tcPr>
            <w:tcW w:w="757" w:type="dxa"/>
          </w:tcPr>
          <w:p w14:paraId="6753FA86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782" w:type="dxa"/>
            <w:gridSpan w:val="2"/>
          </w:tcPr>
          <w:p w14:paraId="1BBEDF9E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858" w:type="dxa"/>
          </w:tcPr>
          <w:p w14:paraId="04956A52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849" w:type="dxa"/>
            <w:gridSpan w:val="2"/>
          </w:tcPr>
          <w:p w14:paraId="731C8EEC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  <w:tc>
          <w:tcPr>
            <w:tcW w:w="886" w:type="dxa"/>
          </w:tcPr>
          <w:p w14:paraId="29A3EA59" w14:textId="196D579E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</w:t>
            </w:r>
          </w:p>
        </w:tc>
        <w:tc>
          <w:tcPr>
            <w:tcW w:w="886" w:type="dxa"/>
          </w:tcPr>
          <w:p w14:paraId="1062207E" w14:textId="77777777" w:rsidR="000105EC" w:rsidRDefault="000105EC" w:rsidP="00E00C1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</w:tr>
    </w:tbl>
    <w:p w14:paraId="70EE5C82" w14:textId="0CE00B18" w:rsidR="000105EC" w:rsidRPr="00E00C18" w:rsidRDefault="000105EC" w:rsidP="00E00C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sectPr w:rsidR="000105EC" w:rsidRPr="00E00C18" w:rsidSect="003219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F233E6"/>
    <w:multiLevelType w:val="multilevel"/>
    <w:tmpl w:val="69463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631BA"/>
    <w:multiLevelType w:val="multilevel"/>
    <w:tmpl w:val="F08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84E16"/>
    <w:multiLevelType w:val="multilevel"/>
    <w:tmpl w:val="E52A3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C2B71"/>
    <w:multiLevelType w:val="multilevel"/>
    <w:tmpl w:val="AD8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45913"/>
    <w:multiLevelType w:val="hybridMultilevel"/>
    <w:tmpl w:val="CB9C9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57DB3"/>
    <w:multiLevelType w:val="hybridMultilevel"/>
    <w:tmpl w:val="A364DC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A01FC"/>
    <w:multiLevelType w:val="hybridMultilevel"/>
    <w:tmpl w:val="59520536"/>
    <w:lvl w:ilvl="0" w:tplc="9B6AC8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57F57"/>
    <w:multiLevelType w:val="multilevel"/>
    <w:tmpl w:val="1BD4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743536"/>
    <w:multiLevelType w:val="multilevel"/>
    <w:tmpl w:val="3D3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283A8C"/>
    <w:multiLevelType w:val="multilevel"/>
    <w:tmpl w:val="73CE0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174340"/>
    <w:multiLevelType w:val="hybridMultilevel"/>
    <w:tmpl w:val="75DE51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E1657"/>
    <w:multiLevelType w:val="hybridMultilevel"/>
    <w:tmpl w:val="145A16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61D4B"/>
    <w:multiLevelType w:val="multilevel"/>
    <w:tmpl w:val="0184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D63A91"/>
    <w:multiLevelType w:val="multilevel"/>
    <w:tmpl w:val="06DE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5"/>
  </w:num>
  <w:num w:numId="7">
    <w:abstractNumId w:val="14"/>
  </w:num>
  <w:num w:numId="8">
    <w:abstractNumId w:val="8"/>
  </w:num>
  <w:num w:numId="9">
    <w:abstractNumId w:val="15"/>
  </w:num>
  <w:num w:numId="10">
    <w:abstractNumId w:val="3"/>
  </w:num>
  <w:num w:numId="11">
    <w:abstractNumId w:val="12"/>
  </w:num>
  <w:num w:numId="12">
    <w:abstractNumId w:val="10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99"/>
    <w:rsid w:val="000105EC"/>
    <w:rsid w:val="000259E8"/>
    <w:rsid w:val="00087CDF"/>
    <w:rsid w:val="000B3B0E"/>
    <w:rsid w:val="00100E79"/>
    <w:rsid w:val="00171194"/>
    <w:rsid w:val="001C6D1C"/>
    <w:rsid w:val="0023577A"/>
    <w:rsid w:val="002A5E77"/>
    <w:rsid w:val="00321999"/>
    <w:rsid w:val="003774AB"/>
    <w:rsid w:val="003955F3"/>
    <w:rsid w:val="003A592C"/>
    <w:rsid w:val="003E7ECD"/>
    <w:rsid w:val="004A6206"/>
    <w:rsid w:val="00504403"/>
    <w:rsid w:val="00504679"/>
    <w:rsid w:val="0051352A"/>
    <w:rsid w:val="005213FB"/>
    <w:rsid w:val="005335BE"/>
    <w:rsid w:val="006E368D"/>
    <w:rsid w:val="00750A7B"/>
    <w:rsid w:val="00762183"/>
    <w:rsid w:val="007C2BEF"/>
    <w:rsid w:val="00815C69"/>
    <w:rsid w:val="008A3392"/>
    <w:rsid w:val="008B4085"/>
    <w:rsid w:val="00913877"/>
    <w:rsid w:val="0097281B"/>
    <w:rsid w:val="0098178C"/>
    <w:rsid w:val="009F1D49"/>
    <w:rsid w:val="00A342F7"/>
    <w:rsid w:val="00A45C35"/>
    <w:rsid w:val="00A802AB"/>
    <w:rsid w:val="00AC2B14"/>
    <w:rsid w:val="00B87ADA"/>
    <w:rsid w:val="00BA2051"/>
    <w:rsid w:val="00BD3258"/>
    <w:rsid w:val="00C340AE"/>
    <w:rsid w:val="00DA6683"/>
    <w:rsid w:val="00E00C18"/>
    <w:rsid w:val="00EA4288"/>
    <w:rsid w:val="00EC2984"/>
    <w:rsid w:val="00F103D6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5D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E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34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08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E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34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596660-1A58-9C43-8854-A9743FFAF7C9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FEAA45-8344-5642-959C-86BB880E35DD}">
      <dgm:prSet phldrT="[Text]"/>
      <dgm:spPr/>
      <dgm:t>
        <a:bodyPr/>
        <a:lstStyle/>
        <a:p>
          <a:r>
            <a:rPr lang="en-US"/>
            <a:t>22b</a:t>
          </a:r>
        </a:p>
      </dgm:t>
    </dgm:pt>
    <dgm:pt modelId="{02A0C8CF-29F1-6B44-9E6A-BBDA971B6D90}" type="parTrans" cxnId="{3AAC1E70-96AE-6E40-8186-DCD8D08A6752}">
      <dgm:prSet/>
      <dgm:spPr/>
      <dgm:t>
        <a:bodyPr/>
        <a:lstStyle/>
        <a:p>
          <a:endParaRPr lang="en-US"/>
        </a:p>
      </dgm:t>
    </dgm:pt>
    <dgm:pt modelId="{044E41E6-90A1-254A-90D1-D0CBCDA71BCE}" type="sibTrans" cxnId="{3AAC1E70-96AE-6E40-8186-DCD8D08A6752}">
      <dgm:prSet/>
      <dgm:spPr/>
      <dgm:t>
        <a:bodyPr/>
        <a:lstStyle/>
        <a:p>
          <a:endParaRPr lang="en-US"/>
        </a:p>
      </dgm:t>
    </dgm:pt>
    <dgm:pt modelId="{75888EBB-DB19-6D4D-9861-033B622A8C58}" type="asst">
      <dgm:prSet phldrT="[Text]"/>
      <dgm:spPr/>
      <dgm:t>
        <a:bodyPr/>
        <a:lstStyle/>
        <a:p>
          <a:r>
            <a:rPr lang="en-US"/>
            <a:t>17b</a:t>
          </a:r>
        </a:p>
      </dgm:t>
    </dgm:pt>
    <dgm:pt modelId="{413F9AD5-B4AD-2F4A-958D-24EF5AECF586}" type="parTrans" cxnId="{17932F53-B778-A647-A6DA-F27C7AC121A1}">
      <dgm:prSet/>
      <dgm:spPr/>
      <dgm:t>
        <a:bodyPr/>
        <a:lstStyle/>
        <a:p>
          <a:endParaRPr lang="en-US"/>
        </a:p>
      </dgm:t>
    </dgm:pt>
    <dgm:pt modelId="{D2F7ED4E-96DB-464C-A77A-EBB38F208BB7}" type="sibTrans" cxnId="{17932F53-B778-A647-A6DA-F27C7AC121A1}">
      <dgm:prSet/>
      <dgm:spPr/>
      <dgm:t>
        <a:bodyPr/>
        <a:lstStyle/>
        <a:p>
          <a:endParaRPr lang="en-US"/>
        </a:p>
      </dgm:t>
    </dgm:pt>
    <dgm:pt modelId="{9498693A-0DDD-4140-8AE1-F0D282A66001}" type="asst">
      <dgm:prSet/>
      <dgm:spPr/>
      <dgm:t>
        <a:bodyPr/>
        <a:lstStyle/>
        <a:p>
          <a:r>
            <a:rPr lang="en-US"/>
            <a:t>30b</a:t>
          </a:r>
        </a:p>
      </dgm:t>
    </dgm:pt>
    <dgm:pt modelId="{3EF9E99D-8F8E-0D42-9A36-F74BBCBDDCE1}" type="parTrans" cxnId="{2E6F0A5B-496F-254E-91BC-2B6F89ECEA29}">
      <dgm:prSet/>
      <dgm:spPr/>
      <dgm:t>
        <a:bodyPr/>
        <a:lstStyle/>
        <a:p>
          <a:endParaRPr lang="en-US"/>
        </a:p>
      </dgm:t>
    </dgm:pt>
    <dgm:pt modelId="{065CCF1D-6611-064E-9680-643F1AB7C9F8}" type="sibTrans" cxnId="{2E6F0A5B-496F-254E-91BC-2B6F89ECEA29}">
      <dgm:prSet/>
      <dgm:spPr/>
      <dgm:t>
        <a:bodyPr/>
        <a:lstStyle/>
        <a:p>
          <a:endParaRPr lang="en-US"/>
        </a:p>
      </dgm:t>
    </dgm:pt>
    <dgm:pt modelId="{0379F84C-9C4A-6F4F-9875-5B3A941229DF}" type="asst">
      <dgm:prSet/>
      <dgm:spPr/>
      <dgm:t>
        <a:bodyPr/>
        <a:lstStyle/>
        <a:p>
          <a:r>
            <a:rPr lang="en-US"/>
            <a:t>14r</a:t>
          </a:r>
        </a:p>
      </dgm:t>
    </dgm:pt>
    <dgm:pt modelId="{8C4FB3B9-B366-6E45-8792-87C525A8D7BD}" type="parTrans" cxnId="{780391E2-71EF-FE4B-AF28-BF3BAB2343C8}">
      <dgm:prSet/>
      <dgm:spPr/>
      <dgm:t>
        <a:bodyPr/>
        <a:lstStyle/>
        <a:p>
          <a:endParaRPr lang="en-US"/>
        </a:p>
      </dgm:t>
    </dgm:pt>
    <dgm:pt modelId="{8B463997-744E-D447-B6C8-EE18D1F08523}" type="sibTrans" cxnId="{780391E2-71EF-FE4B-AF28-BF3BAB2343C8}">
      <dgm:prSet/>
      <dgm:spPr/>
      <dgm:t>
        <a:bodyPr/>
        <a:lstStyle/>
        <a:p>
          <a:endParaRPr lang="en-US"/>
        </a:p>
      </dgm:t>
    </dgm:pt>
    <dgm:pt modelId="{FD312442-ED82-124D-8CCC-BDBE9DFB3D6C}" type="asst">
      <dgm:prSet/>
      <dgm:spPr/>
      <dgm:t>
        <a:bodyPr/>
        <a:lstStyle/>
        <a:p>
          <a:r>
            <a:rPr lang="en-US"/>
            <a:t>18r</a:t>
          </a:r>
        </a:p>
      </dgm:t>
    </dgm:pt>
    <dgm:pt modelId="{0F9C17FA-7526-5945-870D-3373912F0BDA}" type="parTrans" cxnId="{C828C72C-DEE4-104A-B370-9BF06C342618}">
      <dgm:prSet/>
      <dgm:spPr/>
      <dgm:t>
        <a:bodyPr/>
        <a:lstStyle/>
        <a:p>
          <a:endParaRPr lang="en-US"/>
        </a:p>
      </dgm:t>
    </dgm:pt>
    <dgm:pt modelId="{146FB4C0-2FC1-1F40-B96E-E725359A095F}" type="sibTrans" cxnId="{C828C72C-DEE4-104A-B370-9BF06C342618}">
      <dgm:prSet/>
      <dgm:spPr/>
      <dgm:t>
        <a:bodyPr/>
        <a:lstStyle/>
        <a:p>
          <a:endParaRPr lang="en-US"/>
        </a:p>
      </dgm:t>
    </dgm:pt>
    <dgm:pt modelId="{74BDE8CA-1FFE-C046-857A-138FD24B56CC}" type="pres">
      <dgm:prSet presAssocID="{50596660-1A58-9C43-8854-A9743FFAF7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47F96A-906A-4C4D-A7C0-E3A2FFCB328A}" type="pres">
      <dgm:prSet presAssocID="{98FEAA45-8344-5642-959C-86BB880E35DD}" presName="hierRoot1" presStyleCnt="0">
        <dgm:presLayoutVars>
          <dgm:hierBranch val="init"/>
        </dgm:presLayoutVars>
      </dgm:prSet>
      <dgm:spPr/>
    </dgm:pt>
    <dgm:pt modelId="{B5D9E7A3-DDDB-F14A-B1B6-48C4C37C490E}" type="pres">
      <dgm:prSet presAssocID="{98FEAA45-8344-5642-959C-86BB880E35DD}" presName="rootComposite1" presStyleCnt="0"/>
      <dgm:spPr/>
    </dgm:pt>
    <dgm:pt modelId="{AA0F747A-0EAC-154E-A592-4722420F2A6D}" type="pres">
      <dgm:prSet presAssocID="{98FEAA45-8344-5642-959C-86BB880E35DD}" presName="rootText1" presStyleLbl="alignAcc1" presStyleIdx="0" presStyleCnt="0">
        <dgm:presLayoutVars>
          <dgm:chPref val="3"/>
        </dgm:presLayoutVars>
      </dgm:prSet>
      <dgm:spPr/>
    </dgm:pt>
    <dgm:pt modelId="{75F03FFB-772A-224F-91F8-B7E9534CD36F}" type="pres">
      <dgm:prSet presAssocID="{98FEAA45-8344-5642-959C-86BB880E35DD}" presName="topArc1" presStyleLbl="parChTrans1D1" presStyleIdx="0" presStyleCnt="10"/>
      <dgm:spPr/>
    </dgm:pt>
    <dgm:pt modelId="{D7BBEBDE-47AB-5B4B-937D-5DD9715EF6F7}" type="pres">
      <dgm:prSet presAssocID="{98FEAA45-8344-5642-959C-86BB880E35DD}" presName="bottomArc1" presStyleLbl="parChTrans1D1" presStyleIdx="1" presStyleCnt="10"/>
      <dgm:spPr/>
    </dgm:pt>
    <dgm:pt modelId="{DA9CD708-2793-3743-A31B-9B7F2CB5FC32}" type="pres">
      <dgm:prSet presAssocID="{98FEAA45-8344-5642-959C-86BB880E35DD}" presName="topConnNode1" presStyleLbl="node1" presStyleIdx="0" presStyleCnt="0"/>
      <dgm:spPr/>
    </dgm:pt>
    <dgm:pt modelId="{86778024-6922-A24F-A38F-13F000914EAF}" type="pres">
      <dgm:prSet presAssocID="{98FEAA45-8344-5642-959C-86BB880E35DD}" presName="hierChild2" presStyleCnt="0"/>
      <dgm:spPr/>
    </dgm:pt>
    <dgm:pt modelId="{189A58D2-2758-3F43-9239-2C262EB47457}" type="pres">
      <dgm:prSet presAssocID="{98FEAA45-8344-5642-959C-86BB880E35DD}" presName="hierChild3" presStyleCnt="0"/>
      <dgm:spPr/>
    </dgm:pt>
    <dgm:pt modelId="{A3B251AF-4EFA-0D43-B7E6-536E72199ED3}" type="pres">
      <dgm:prSet presAssocID="{413F9AD5-B4AD-2F4A-958D-24EF5AECF586}" presName="Name101" presStyleLbl="parChTrans1D2" presStyleIdx="0" presStyleCnt="2"/>
      <dgm:spPr/>
    </dgm:pt>
    <dgm:pt modelId="{7B22BE9B-766B-CD40-A18B-745CF0CD72DD}" type="pres">
      <dgm:prSet presAssocID="{75888EBB-DB19-6D4D-9861-033B622A8C58}" presName="hierRoot3" presStyleCnt="0">
        <dgm:presLayoutVars>
          <dgm:hierBranch val="init"/>
        </dgm:presLayoutVars>
      </dgm:prSet>
      <dgm:spPr/>
    </dgm:pt>
    <dgm:pt modelId="{AF87E630-7865-5043-8CBB-A10F145F95A3}" type="pres">
      <dgm:prSet presAssocID="{75888EBB-DB19-6D4D-9861-033B622A8C58}" presName="rootComposite3" presStyleCnt="0"/>
      <dgm:spPr/>
    </dgm:pt>
    <dgm:pt modelId="{72043FE5-0C22-D742-AB9E-1CDA9AF0772B}" type="pres">
      <dgm:prSet presAssocID="{75888EBB-DB19-6D4D-9861-033B622A8C58}" presName="rootText3" presStyleLbl="alignAcc1" presStyleIdx="0" presStyleCnt="0">
        <dgm:presLayoutVars>
          <dgm:chPref val="3"/>
        </dgm:presLayoutVars>
      </dgm:prSet>
      <dgm:spPr/>
    </dgm:pt>
    <dgm:pt modelId="{735D893B-EF3C-AE43-AF48-58721C1FC74B}" type="pres">
      <dgm:prSet presAssocID="{75888EBB-DB19-6D4D-9861-033B622A8C58}" presName="topArc3" presStyleLbl="parChTrans1D1" presStyleIdx="2" presStyleCnt="10"/>
      <dgm:spPr/>
    </dgm:pt>
    <dgm:pt modelId="{F063F140-E688-074E-B8BB-8AFC243E13B2}" type="pres">
      <dgm:prSet presAssocID="{75888EBB-DB19-6D4D-9861-033B622A8C58}" presName="bottomArc3" presStyleLbl="parChTrans1D1" presStyleIdx="3" presStyleCnt="10"/>
      <dgm:spPr/>
    </dgm:pt>
    <dgm:pt modelId="{ED3387E0-9E59-8E41-9753-24A766852A20}" type="pres">
      <dgm:prSet presAssocID="{75888EBB-DB19-6D4D-9861-033B622A8C58}" presName="topConnNode3" presStyleLbl="asst1" presStyleIdx="0" presStyleCnt="0"/>
      <dgm:spPr/>
    </dgm:pt>
    <dgm:pt modelId="{209AC1CF-7CC3-0048-824E-4EEF103B6594}" type="pres">
      <dgm:prSet presAssocID="{75888EBB-DB19-6D4D-9861-033B622A8C58}" presName="hierChild6" presStyleCnt="0"/>
      <dgm:spPr/>
    </dgm:pt>
    <dgm:pt modelId="{EF33581F-4E51-8F4D-AA4A-47FDC75E78E3}" type="pres">
      <dgm:prSet presAssocID="{75888EBB-DB19-6D4D-9861-033B622A8C58}" presName="hierChild7" presStyleCnt="0"/>
      <dgm:spPr/>
    </dgm:pt>
    <dgm:pt modelId="{7E8D9D70-70A3-354A-A998-26A436A7E16D}" type="pres">
      <dgm:prSet presAssocID="{8C4FB3B9-B366-6E45-8792-87C525A8D7BD}" presName="Name101" presStyleLbl="parChTrans1D3" presStyleIdx="0" presStyleCnt="2"/>
      <dgm:spPr/>
    </dgm:pt>
    <dgm:pt modelId="{A2601C56-E09F-4D48-AF0B-77CA138BEEF0}" type="pres">
      <dgm:prSet presAssocID="{0379F84C-9C4A-6F4F-9875-5B3A941229DF}" presName="hierRoot3" presStyleCnt="0">
        <dgm:presLayoutVars>
          <dgm:hierBranch val="init"/>
        </dgm:presLayoutVars>
      </dgm:prSet>
      <dgm:spPr/>
    </dgm:pt>
    <dgm:pt modelId="{923A1DBB-F2F6-7740-8591-A6970B155521}" type="pres">
      <dgm:prSet presAssocID="{0379F84C-9C4A-6F4F-9875-5B3A941229DF}" presName="rootComposite3" presStyleCnt="0"/>
      <dgm:spPr/>
    </dgm:pt>
    <dgm:pt modelId="{85E56A58-E1F9-7A4D-B381-2FE7A4B015E0}" type="pres">
      <dgm:prSet presAssocID="{0379F84C-9C4A-6F4F-9875-5B3A941229D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01B4E-30DF-AD46-9532-40B7CF2B3C09}" type="pres">
      <dgm:prSet presAssocID="{0379F84C-9C4A-6F4F-9875-5B3A941229DF}" presName="topArc3" presStyleLbl="parChTrans1D1" presStyleIdx="4" presStyleCnt="10"/>
      <dgm:spPr/>
    </dgm:pt>
    <dgm:pt modelId="{0E453600-EB2C-1C49-8544-65F561DEF472}" type="pres">
      <dgm:prSet presAssocID="{0379F84C-9C4A-6F4F-9875-5B3A941229DF}" presName="bottomArc3" presStyleLbl="parChTrans1D1" presStyleIdx="5" presStyleCnt="10"/>
      <dgm:spPr/>
    </dgm:pt>
    <dgm:pt modelId="{71099E7E-ACC1-404A-8600-B36EA4A7C273}" type="pres">
      <dgm:prSet presAssocID="{0379F84C-9C4A-6F4F-9875-5B3A941229DF}" presName="topConnNode3" presStyleLbl="asst1" presStyleIdx="0" presStyleCnt="0"/>
      <dgm:spPr/>
    </dgm:pt>
    <dgm:pt modelId="{73F43D12-491A-BE42-A615-E9A927AAE4D2}" type="pres">
      <dgm:prSet presAssocID="{0379F84C-9C4A-6F4F-9875-5B3A941229DF}" presName="hierChild6" presStyleCnt="0"/>
      <dgm:spPr/>
    </dgm:pt>
    <dgm:pt modelId="{50794E12-B780-E34E-8960-8FD37ACEF8F9}" type="pres">
      <dgm:prSet presAssocID="{0379F84C-9C4A-6F4F-9875-5B3A941229DF}" presName="hierChild7" presStyleCnt="0"/>
      <dgm:spPr/>
    </dgm:pt>
    <dgm:pt modelId="{3E22A005-18AB-9147-8FCC-7572E0310C33}" type="pres">
      <dgm:prSet presAssocID="{0F9C17FA-7526-5945-870D-3373912F0BDA}" presName="Name101" presStyleLbl="parChTrans1D3" presStyleIdx="1" presStyleCnt="2"/>
      <dgm:spPr/>
    </dgm:pt>
    <dgm:pt modelId="{DA7E8FCC-A6B7-E046-A536-C80C25A19D97}" type="pres">
      <dgm:prSet presAssocID="{FD312442-ED82-124D-8CCC-BDBE9DFB3D6C}" presName="hierRoot3" presStyleCnt="0">
        <dgm:presLayoutVars>
          <dgm:hierBranch val="init"/>
        </dgm:presLayoutVars>
      </dgm:prSet>
      <dgm:spPr/>
    </dgm:pt>
    <dgm:pt modelId="{F7AB63CE-F92B-7D47-B6BB-06B996EC8AC3}" type="pres">
      <dgm:prSet presAssocID="{FD312442-ED82-124D-8CCC-BDBE9DFB3D6C}" presName="rootComposite3" presStyleCnt="0"/>
      <dgm:spPr/>
    </dgm:pt>
    <dgm:pt modelId="{8EF82F64-BE87-5D4D-AB60-A6AFAAE6E696}" type="pres">
      <dgm:prSet presAssocID="{FD312442-ED82-124D-8CCC-BDBE9DFB3D6C}" presName="rootText3" presStyleLbl="alignAcc1" presStyleIdx="0" presStyleCnt="0">
        <dgm:presLayoutVars>
          <dgm:chPref val="3"/>
        </dgm:presLayoutVars>
      </dgm:prSet>
      <dgm:spPr/>
    </dgm:pt>
    <dgm:pt modelId="{83FB9DBC-20C7-3148-8DD1-410D221872C9}" type="pres">
      <dgm:prSet presAssocID="{FD312442-ED82-124D-8CCC-BDBE9DFB3D6C}" presName="topArc3" presStyleLbl="parChTrans1D1" presStyleIdx="6" presStyleCnt="10"/>
      <dgm:spPr/>
    </dgm:pt>
    <dgm:pt modelId="{58FF0C85-6AB2-CA4E-B1CA-EA0B0A6327CF}" type="pres">
      <dgm:prSet presAssocID="{FD312442-ED82-124D-8CCC-BDBE9DFB3D6C}" presName="bottomArc3" presStyleLbl="parChTrans1D1" presStyleIdx="7" presStyleCnt="10"/>
      <dgm:spPr/>
    </dgm:pt>
    <dgm:pt modelId="{B881CA85-2BFE-C945-9859-778AC4A11DC9}" type="pres">
      <dgm:prSet presAssocID="{FD312442-ED82-124D-8CCC-BDBE9DFB3D6C}" presName="topConnNode3" presStyleLbl="asst1" presStyleIdx="0" presStyleCnt="0"/>
      <dgm:spPr/>
    </dgm:pt>
    <dgm:pt modelId="{96D15A47-6DBF-0341-B891-EED7A72D33FB}" type="pres">
      <dgm:prSet presAssocID="{FD312442-ED82-124D-8CCC-BDBE9DFB3D6C}" presName="hierChild6" presStyleCnt="0"/>
      <dgm:spPr/>
    </dgm:pt>
    <dgm:pt modelId="{81D12572-307C-B245-8E50-FC2659E7CCA5}" type="pres">
      <dgm:prSet presAssocID="{FD312442-ED82-124D-8CCC-BDBE9DFB3D6C}" presName="hierChild7" presStyleCnt="0"/>
      <dgm:spPr/>
    </dgm:pt>
    <dgm:pt modelId="{6EDF09AD-4A76-CC45-B8FF-15AC54F82BA4}" type="pres">
      <dgm:prSet presAssocID="{3EF9E99D-8F8E-0D42-9A36-F74BBCBDDCE1}" presName="Name101" presStyleLbl="parChTrans1D2" presStyleIdx="1" presStyleCnt="2"/>
      <dgm:spPr/>
    </dgm:pt>
    <dgm:pt modelId="{D3828B23-E655-9E4F-87C3-E6C442798990}" type="pres">
      <dgm:prSet presAssocID="{9498693A-0DDD-4140-8AE1-F0D282A66001}" presName="hierRoot3" presStyleCnt="0">
        <dgm:presLayoutVars>
          <dgm:hierBranch val="init"/>
        </dgm:presLayoutVars>
      </dgm:prSet>
      <dgm:spPr/>
    </dgm:pt>
    <dgm:pt modelId="{F79F5806-159F-BB4E-8657-64BD9F9371CC}" type="pres">
      <dgm:prSet presAssocID="{9498693A-0DDD-4140-8AE1-F0D282A66001}" presName="rootComposite3" presStyleCnt="0"/>
      <dgm:spPr/>
    </dgm:pt>
    <dgm:pt modelId="{B016563F-5D05-E749-98E4-F035F77E3A17}" type="pres">
      <dgm:prSet presAssocID="{9498693A-0DDD-4140-8AE1-F0D282A66001}" presName="rootText3" presStyleLbl="alignAcc1" presStyleIdx="0" presStyleCnt="0">
        <dgm:presLayoutVars>
          <dgm:chPref val="3"/>
        </dgm:presLayoutVars>
      </dgm:prSet>
      <dgm:spPr/>
    </dgm:pt>
    <dgm:pt modelId="{2884903A-27CF-DC4D-A268-29E5B8FCE148}" type="pres">
      <dgm:prSet presAssocID="{9498693A-0DDD-4140-8AE1-F0D282A66001}" presName="topArc3" presStyleLbl="parChTrans1D1" presStyleIdx="8" presStyleCnt="10"/>
      <dgm:spPr/>
    </dgm:pt>
    <dgm:pt modelId="{E14C0FEB-66B6-9B4F-A964-19508063189B}" type="pres">
      <dgm:prSet presAssocID="{9498693A-0DDD-4140-8AE1-F0D282A66001}" presName="bottomArc3" presStyleLbl="parChTrans1D1" presStyleIdx="9" presStyleCnt="10"/>
      <dgm:spPr/>
    </dgm:pt>
    <dgm:pt modelId="{865130B9-8875-394B-B5AC-4CAF72C2CC77}" type="pres">
      <dgm:prSet presAssocID="{9498693A-0DDD-4140-8AE1-F0D282A66001}" presName="topConnNode3" presStyleLbl="asst1" presStyleIdx="0" presStyleCnt="0"/>
      <dgm:spPr/>
    </dgm:pt>
    <dgm:pt modelId="{179F39B0-A5E9-E04F-80A9-847CE7795899}" type="pres">
      <dgm:prSet presAssocID="{9498693A-0DDD-4140-8AE1-F0D282A66001}" presName="hierChild6" presStyleCnt="0"/>
      <dgm:spPr/>
    </dgm:pt>
    <dgm:pt modelId="{B5DEC87B-9E82-234D-8D4D-ECE518898873}" type="pres">
      <dgm:prSet presAssocID="{9498693A-0DDD-4140-8AE1-F0D282A66001}" presName="hierChild7" presStyleCnt="0"/>
      <dgm:spPr/>
    </dgm:pt>
  </dgm:ptLst>
  <dgm:cxnLst>
    <dgm:cxn modelId="{4AF6DE8F-C870-784B-96FB-371CCA49C56F}" type="presOf" srcId="{0F9C17FA-7526-5945-870D-3373912F0BDA}" destId="{3E22A005-18AB-9147-8FCC-7572E0310C33}" srcOrd="0" destOrd="0" presId="urn:microsoft.com/office/officeart/2008/layout/HalfCircleOrganizationChart"/>
    <dgm:cxn modelId="{80C6DA33-43B5-944A-B041-82374E87D2ED}" type="presOf" srcId="{98FEAA45-8344-5642-959C-86BB880E35DD}" destId="{AA0F747A-0EAC-154E-A592-4722420F2A6D}" srcOrd="0" destOrd="0" presId="urn:microsoft.com/office/officeart/2008/layout/HalfCircleOrganizationChart"/>
    <dgm:cxn modelId="{FBDC6AE5-78B5-754C-9184-364063DF3E47}" type="presOf" srcId="{413F9AD5-B4AD-2F4A-958D-24EF5AECF586}" destId="{A3B251AF-4EFA-0D43-B7E6-536E72199ED3}" srcOrd="0" destOrd="0" presId="urn:microsoft.com/office/officeart/2008/layout/HalfCircleOrganizationChart"/>
    <dgm:cxn modelId="{2E6F0A5B-496F-254E-91BC-2B6F89ECEA29}" srcId="{98FEAA45-8344-5642-959C-86BB880E35DD}" destId="{9498693A-0DDD-4140-8AE1-F0D282A66001}" srcOrd="1" destOrd="0" parTransId="{3EF9E99D-8F8E-0D42-9A36-F74BBCBDDCE1}" sibTransId="{065CCF1D-6611-064E-9680-643F1AB7C9F8}"/>
    <dgm:cxn modelId="{FC091B5F-AC03-264B-B863-2ABDF26CDF3F}" type="presOf" srcId="{50596660-1A58-9C43-8854-A9743FFAF7C9}" destId="{74BDE8CA-1FFE-C046-857A-138FD24B56CC}" srcOrd="0" destOrd="0" presId="urn:microsoft.com/office/officeart/2008/layout/HalfCircleOrganizationChart"/>
    <dgm:cxn modelId="{C828C72C-DEE4-104A-B370-9BF06C342618}" srcId="{75888EBB-DB19-6D4D-9861-033B622A8C58}" destId="{FD312442-ED82-124D-8CCC-BDBE9DFB3D6C}" srcOrd="1" destOrd="0" parTransId="{0F9C17FA-7526-5945-870D-3373912F0BDA}" sibTransId="{146FB4C0-2FC1-1F40-B96E-E725359A095F}"/>
    <dgm:cxn modelId="{CA877D34-4412-E341-94F8-D7EDDF9A5263}" type="presOf" srcId="{8C4FB3B9-B366-6E45-8792-87C525A8D7BD}" destId="{7E8D9D70-70A3-354A-A998-26A436A7E16D}" srcOrd="0" destOrd="0" presId="urn:microsoft.com/office/officeart/2008/layout/HalfCircleOrganizationChart"/>
    <dgm:cxn modelId="{BC62170A-8FEE-6146-8E1A-ECA83BF95A4E}" type="presOf" srcId="{75888EBB-DB19-6D4D-9861-033B622A8C58}" destId="{72043FE5-0C22-D742-AB9E-1CDA9AF0772B}" srcOrd="0" destOrd="0" presId="urn:microsoft.com/office/officeart/2008/layout/HalfCircleOrganizationChart"/>
    <dgm:cxn modelId="{0E2BF9A0-EE80-684F-B031-EDC24B595D54}" type="presOf" srcId="{0379F84C-9C4A-6F4F-9875-5B3A941229DF}" destId="{85E56A58-E1F9-7A4D-B381-2FE7A4B015E0}" srcOrd="0" destOrd="0" presId="urn:microsoft.com/office/officeart/2008/layout/HalfCircleOrganizationChart"/>
    <dgm:cxn modelId="{3AAC1E70-96AE-6E40-8186-DCD8D08A6752}" srcId="{50596660-1A58-9C43-8854-A9743FFAF7C9}" destId="{98FEAA45-8344-5642-959C-86BB880E35DD}" srcOrd="0" destOrd="0" parTransId="{02A0C8CF-29F1-6B44-9E6A-BBDA971B6D90}" sibTransId="{044E41E6-90A1-254A-90D1-D0CBCDA71BCE}"/>
    <dgm:cxn modelId="{13030605-737F-5042-8D43-D3C8BC5CE8D6}" type="presOf" srcId="{FD312442-ED82-124D-8CCC-BDBE9DFB3D6C}" destId="{B881CA85-2BFE-C945-9859-778AC4A11DC9}" srcOrd="1" destOrd="0" presId="urn:microsoft.com/office/officeart/2008/layout/HalfCircleOrganizationChart"/>
    <dgm:cxn modelId="{544E07CA-E6A5-CF4D-BE22-327C5949C76A}" type="presOf" srcId="{3EF9E99D-8F8E-0D42-9A36-F74BBCBDDCE1}" destId="{6EDF09AD-4A76-CC45-B8FF-15AC54F82BA4}" srcOrd="0" destOrd="0" presId="urn:microsoft.com/office/officeart/2008/layout/HalfCircleOrganizationChart"/>
    <dgm:cxn modelId="{17932F53-B778-A647-A6DA-F27C7AC121A1}" srcId="{98FEAA45-8344-5642-959C-86BB880E35DD}" destId="{75888EBB-DB19-6D4D-9861-033B622A8C58}" srcOrd="0" destOrd="0" parTransId="{413F9AD5-B4AD-2F4A-958D-24EF5AECF586}" sibTransId="{D2F7ED4E-96DB-464C-A77A-EBB38F208BB7}"/>
    <dgm:cxn modelId="{CDCBCC86-8FDB-4747-AD57-C8AA961F8808}" type="presOf" srcId="{98FEAA45-8344-5642-959C-86BB880E35DD}" destId="{DA9CD708-2793-3743-A31B-9B7F2CB5FC32}" srcOrd="1" destOrd="0" presId="urn:microsoft.com/office/officeart/2008/layout/HalfCircleOrganizationChart"/>
    <dgm:cxn modelId="{6143F450-46B3-9E4B-A8F4-218517BF327E}" type="presOf" srcId="{FD312442-ED82-124D-8CCC-BDBE9DFB3D6C}" destId="{8EF82F64-BE87-5D4D-AB60-A6AFAAE6E696}" srcOrd="0" destOrd="0" presId="urn:microsoft.com/office/officeart/2008/layout/HalfCircleOrganizationChart"/>
    <dgm:cxn modelId="{780391E2-71EF-FE4B-AF28-BF3BAB2343C8}" srcId="{75888EBB-DB19-6D4D-9861-033B622A8C58}" destId="{0379F84C-9C4A-6F4F-9875-5B3A941229DF}" srcOrd="0" destOrd="0" parTransId="{8C4FB3B9-B366-6E45-8792-87C525A8D7BD}" sibTransId="{8B463997-744E-D447-B6C8-EE18D1F08523}"/>
    <dgm:cxn modelId="{E4EDFC7A-449C-B840-93A1-E3D6F36A107F}" type="presOf" srcId="{0379F84C-9C4A-6F4F-9875-5B3A941229DF}" destId="{71099E7E-ACC1-404A-8600-B36EA4A7C273}" srcOrd="1" destOrd="0" presId="urn:microsoft.com/office/officeart/2008/layout/HalfCircleOrganizationChart"/>
    <dgm:cxn modelId="{65CB8280-D6D4-BC4F-A5B1-DDEDB3CBF8EF}" type="presOf" srcId="{9498693A-0DDD-4140-8AE1-F0D282A66001}" destId="{865130B9-8875-394B-B5AC-4CAF72C2CC77}" srcOrd="1" destOrd="0" presId="urn:microsoft.com/office/officeart/2008/layout/HalfCircleOrganizationChart"/>
    <dgm:cxn modelId="{B463EDDD-CD64-B94B-BA3B-ED98254E1A56}" type="presOf" srcId="{9498693A-0DDD-4140-8AE1-F0D282A66001}" destId="{B016563F-5D05-E749-98E4-F035F77E3A17}" srcOrd="0" destOrd="0" presId="urn:microsoft.com/office/officeart/2008/layout/HalfCircleOrganizationChart"/>
    <dgm:cxn modelId="{B36D2EBF-8FAB-3641-80B8-9A37FDF29554}" type="presOf" srcId="{75888EBB-DB19-6D4D-9861-033B622A8C58}" destId="{ED3387E0-9E59-8E41-9753-24A766852A20}" srcOrd="1" destOrd="0" presId="urn:microsoft.com/office/officeart/2008/layout/HalfCircleOrganizationChart"/>
    <dgm:cxn modelId="{A208A576-9917-A14C-894F-F1A1330AA436}" type="presParOf" srcId="{74BDE8CA-1FFE-C046-857A-138FD24B56CC}" destId="{8F47F96A-906A-4C4D-A7C0-E3A2FFCB328A}" srcOrd="0" destOrd="0" presId="urn:microsoft.com/office/officeart/2008/layout/HalfCircleOrganizationChart"/>
    <dgm:cxn modelId="{F06227A8-09E0-A44E-B4CA-5099193AAAE7}" type="presParOf" srcId="{8F47F96A-906A-4C4D-A7C0-E3A2FFCB328A}" destId="{B5D9E7A3-DDDB-F14A-B1B6-48C4C37C490E}" srcOrd="0" destOrd="0" presId="urn:microsoft.com/office/officeart/2008/layout/HalfCircleOrganizationChart"/>
    <dgm:cxn modelId="{8D40458D-5120-044F-9B1D-38E4F9D60E99}" type="presParOf" srcId="{B5D9E7A3-DDDB-F14A-B1B6-48C4C37C490E}" destId="{AA0F747A-0EAC-154E-A592-4722420F2A6D}" srcOrd="0" destOrd="0" presId="urn:microsoft.com/office/officeart/2008/layout/HalfCircleOrganizationChart"/>
    <dgm:cxn modelId="{8E9804F2-8FDF-F842-AA03-28B18C6E945B}" type="presParOf" srcId="{B5D9E7A3-DDDB-F14A-B1B6-48C4C37C490E}" destId="{75F03FFB-772A-224F-91F8-B7E9534CD36F}" srcOrd="1" destOrd="0" presId="urn:microsoft.com/office/officeart/2008/layout/HalfCircleOrganizationChart"/>
    <dgm:cxn modelId="{4680D4A8-A407-D141-BFFB-35E77798E98A}" type="presParOf" srcId="{B5D9E7A3-DDDB-F14A-B1B6-48C4C37C490E}" destId="{D7BBEBDE-47AB-5B4B-937D-5DD9715EF6F7}" srcOrd="2" destOrd="0" presId="urn:microsoft.com/office/officeart/2008/layout/HalfCircleOrganizationChart"/>
    <dgm:cxn modelId="{A11ECA7A-9EB5-A346-9832-2CBA706260BF}" type="presParOf" srcId="{B5D9E7A3-DDDB-F14A-B1B6-48C4C37C490E}" destId="{DA9CD708-2793-3743-A31B-9B7F2CB5FC32}" srcOrd="3" destOrd="0" presId="urn:microsoft.com/office/officeart/2008/layout/HalfCircleOrganizationChart"/>
    <dgm:cxn modelId="{56EE7DEE-7E11-C345-9D5D-8791DE178F9A}" type="presParOf" srcId="{8F47F96A-906A-4C4D-A7C0-E3A2FFCB328A}" destId="{86778024-6922-A24F-A38F-13F000914EAF}" srcOrd="1" destOrd="0" presId="urn:microsoft.com/office/officeart/2008/layout/HalfCircleOrganizationChart"/>
    <dgm:cxn modelId="{22B2341E-E412-394E-BA8B-1DAEF40D9A27}" type="presParOf" srcId="{8F47F96A-906A-4C4D-A7C0-E3A2FFCB328A}" destId="{189A58D2-2758-3F43-9239-2C262EB47457}" srcOrd="2" destOrd="0" presId="urn:microsoft.com/office/officeart/2008/layout/HalfCircleOrganizationChart"/>
    <dgm:cxn modelId="{B9CDACF7-8A1B-464F-90EB-00050421EF4B}" type="presParOf" srcId="{189A58D2-2758-3F43-9239-2C262EB47457}" destId="{A3B251AF-4EFA-0D43-B7E6-536E72199ED3}" srcOrd="0" destOrd="0" presId="urn:microsoft.com/office/officeart/2008/layout/HalfCircleOrganizationChart"/>
    <dgm:cxn modelId="{DAADFB95-C04C-A040-B3AA-E2016528A356}" type="presParOf" srcId="{189A58D2-2758-3F43-9239-2C262EB47457}" destId="{7B22BE9B-766B-CD40-A18B-745CF0CD72DD}" srcOrd="1" destOrd="0" presId="urn:microsoft.com/office/officeart/2008/layout/HalfCircleOrganizationChart"/>
    <dgm:cxn modelId="{CD36D00D-89C7-C042-96B6-C3E630F9F8AA}" type="presParOf" srcId="{7B22BE9B-766B-CD40-A18B-745CF0CD72DD}" destId="{AF87E630-7865-5043-8CBB-A10F145F95A3}" srcOrd="0" destOrd="0" presId="urn:microsoft.com/office/officeart/2008/layout/HalfCircleOrganizationChart"/>
    <dgm:cxn modelId="{D89193E6-9CA7-C64E-BCB7-14FEA1236FDF}" type="presParOf" srcId="{AF87E630-7865-5043-8CBB-A10F145F95A3}" destId="{72043FE5-0C22-D742-AB9E-1CDA9AF0772B}" srcOrd="0" destOrd="0" presId="urn:microsoft.com/office/officeart/2008/layout/HalfCircleOrganizationChart"/>
    <dgm:cxn modelId="{35ED1706-35D3-8C41-A265-1F05045A82B2}" type="presParOf" srcId="{AF87E630-7865-5043-8CBB-A10F145F95A3}" destId="{735D893B-EF3C-AE43-AF48-58721C1FC74B}" srcOrd="1" destOrd="0" presId="urn:microsoft.com/office/officeart/2008/layout/HalfCircleOrganizationChart"/>
    <dgm:cxn modelId="{76D57ED9-8CCB-194F-A869-C758A68BE79A}" type="presParOf" srcId="{AF87E630-7865-5043-8CBB-A10F145F95A3}" destId="{F063F140-E688-074E-B8BB-8AFC243E13B2}" srcOrd="2" destOrd="0" presId="urn:microsoft.com/office/officeart/2008/layout/HalfCircleOrganizationChart"/>
    <dgm:cxn modelId="{4DC55F2A-757E-3245-A9AE-88D0CE2679BE}" type="presParOf" srcId="{AF87E630-7865-5043-8CBB-A10F145F95A3}" destId="{ED3387E0-9E59-8E41-9753-24A766852A20}" srcOrd="3" destOrd="0" presId="urn:microsoft.com/office/officeart/2008/layout/HalfCircleOrganizationChart"/>
    <dgm:cxn modelId="{658B75C1-75E7-DE45-AACB-67076C3A4DAB}" type="presParOf" srcId="{7B22BE9B-766B-CD40-A18B-745CF0CD72DD}" destId="{209AC1CF-7CC3-0048-824E-4EEF103B6594}" srcOrd="1" destOrd="0" presId="urn:microsoft.com/office/officeart/2008/layout/HalfCircleOrganizationChart"/>
    <dgm:cxn modelId="{4E57125C-1A3D-3F48-9619-879D038E2AE7}" type="presParOf" srcId="{7B22BE9B-766B-CD40-A18B-745CF0CD72DD}" destId="{EF33581F-4E51-8F4D-AA4A-47FDC75E78E3}" srcOrd="2" destOrd="0" presId="urn:microsoft.com/office/officeart/2008/layout/HalfCircleOrganizationChart"/>
    <dgm:cxn modelId="{0A9289BA-9822-CD46-808B-46C205659FCE}" type="presParOf" srcId="{EF33581F-4E51-8F4D-AA4A-47FDC75E78E3}" destId="{7E8D9D70-70A3-354A-A998-26A436A7E16D}" srcOrd="0" destOrd="0" presId="urn:microsoft.com/office/officeart/2008/layout/HalfCircleOrganizationChart"/>
    <dgm:cxn modelId="{571AE4A4-2203-154E-BB8C-0EB801251DC4}" type="presParOf" srcId="{EF33581F-4E51-8F4D-AA4A-47FDC75E78E3}" destId="{A2601C56-E09F-4D48-AF0B-77CA138BEEF0}" srcOrd="1" destOrd="0" presId="urn:microsoft.com/office/officeart/2008/layout/HalfCircleOrganizationChart"/>
    <dgm:cxn modelId="{0E434AE2-B045-CF49-99B5-EF7CE71EB82F}" type="presParOf" srcId="{A2601C56-E09F-4D48-AF0B-77CA138BEEF0}" destId="{923A1DBB-F2F6-7740-8591-A6970B155521}" srcOrd="0" destOrd="0" presId="urn:microsoft.com/office/officeart/2008/layout/HalfCircleOrganizationChart"/>
    <dgm:cxn modelId="{80A95C07-823C-4D45-AAEA-39984E5F82F8}" type="presParOf" srcId="{923A1DBB-F2F6-7740-8591-A6970B155521}" destId="{85E56A58-E1F9-7A4D-B381-2FE7A4B015E0}" srcOrd="0" destOrd="0" presId="urn:microsoft.com/office/officeart/2008/layout/HalfCircleOrganizationChart"/>
    <dgm:cxn modelId="{A73CE20B-291B-9F42-8FE6-E3F62780FDA2}" type="presParOf" srcId="{923A1DBB-F2F6-7740-8591-A6970B155521}" destId="{AB801B4E-30DF-AD46-9532-40B7CF2B3C09}" srcOrd="1" destOrd="0" presId="urn:microsoft.com/office/officeart/2008/layout/HalfCircleOrganizationChart"/>
    <dgm:cxn modelId="{96141BE9-1987-A045-83C5-122897B2D5F2}" type="presParOf" srcId="{923A1DBB-F2F6-7740-8591-A6970B155521}" destId="{0E453600-EB2C-1C49-8544-65F561DEF472}" srcOrd="2" destOrd="0" presId="urn:microsoft.com/office/officeart/2008/layout/HalfCircleOrganizationChart"/>
    <dgm:cxn modelId="{CB189AA7-1DE4-4C49-9617-5F5F23F7C2BB}" type="presParOf" srcId="{923A1DBB-F2F6-7740-8591-A6970B155521}" destId="{71099E7E-ACC1-404A-8600-B36EA4A7C273}" srcOrd="3" destOrd="0" presId="urn:microsoft.com/office/officeart/2008/layout/HalfCircleOrganizationChart"/>
    <dgm:cxn modelId="{241E82FA-295D-CF48-8D7F-1F002A534BB5}" type="presParOf" srcId="{A2601C56-E09F-4D48-AF0B-77CA138BEEF0}" destId="{73F43D12-491A-BE42-A615-E9A927AAE4D2}" srcOrd="1" destOrd="0" presId="urn:microsoft.com/office/officeart/2008/layout/HalfCircleOrganizationChart"/>
    <dgm:cxn modelId="{E3A9573F-CA86-1647-B2BA-8498240519FE}" type="presParOf" srcId="{A2601C56-E09F-4D48-AF0B-77CA138BEEF0}" destId="{50794E12-B780-E34E-8960-8FD37ACEF8F9}" srcOrd="2" destOrd="0" presId="urn:microsoft.com/office/officeart/2008/layout/HalfCircleOrganizationChart"/>
    <dgm:cxn modelId="{1C46491B-746E-3244-858E-3E1C104FB844}" type="presParOf" srcId="{EF33581F-4E51-8F4D-AA4A-47FDC75E78E3}" destId="{3E22A005-18AB-9147-8FCC-7572E0310C33}" srcOrd="2" destOrd="0" presId="urn:microsoft.com/office/officeart/2008/layout/HalfCircleOrganizationChart"/>
    <dgm:cxn modelId="{07FD35F4-BA9A-2745-91CB-7CD77DA2E047}" type="presParOf" srcId="{EF33581F-4E51-8F4D-AA4A-47FDC75E78E3}" destId="{DA7E8FCC-A6B7-E046-A536-C80C25A19D97}" srcOrd="3" destOrd="0" presId="urn:microsoft.com/office/officeart/2008/layout/HalfCircleOrganizationChart"/>
    <dgm:cxn modelId="{15C147FF-E1FD-5B4A-8376-052DF47CDEA0}" type="presParOf" srcId="{DA7E8FCC-A6B7-E046-A536-C80C25A19D97}" destId="{F7AB63CE-F92B-7D47-B6BB-06B996EC8AC3}" srcOrd="0" destOrd="0" presId="urn:microsoft.com/office/officeart/2008/layout/HalfCircleOrganizationChart"/>
    <dgm:cxn modelId="{9B03B02D-A3CB-DE43-B116-AA38AA79F2C1}" type="presParOf" srcId="{F7AB63CE-F92B-7D47-B6BB-06B996EC8AC3}" destId="{8EF82F64-BE87-5D4D-AB60-A6AFAAE6E696}" srcOrd="0" destOrd="0" presId="urn:microsoft.com/office/officeart/2008/layout/HalfCircleOrganizationChart"/>
    <dgm:cxn modelId="{9059E947-D8C6-C749-A865-4A7457639D76}" type="presParOf" srcId="{F7AB63CE-F92B-7D47-B6BB-06B996EC8AC3}" destId="{83FB9DBC-20C7-3148-8DD1-410D221872C9}" srcOrd="1" destOrd="0" presId="urn:microsoft.com/office/officeart/2008/layout/HalfCircleOrganizationChart"/>
    <dgm:cxn modelId="{227FF945-2621-DA4C-98C4-C607959FBF2F}" type="presParOf" srcId="{F7AB63CE-F92B-7D47-B6BB-06B996EC8AC3}" destId="{58FF0C85-6AB2-CA4E-B1CA-EA0B0A6327CF}" srcOrd="2" destOrd="0" presId="urn:microsoft.com/office/officeart/2008/layout/HalfCircleOrganizationChart"/>
    <dgm:cxn modelId="{BFF276C8-A943-464E-866A-6405463FCDA8}" type="presParOf" srcId="{F7AB63CE-F92B-7D47-B6BB-06B996EC8AC3}" destId="{B881CA85-2BFE-C945-9859-778AC4A11DC9}" srcOrd="3" destOrd="0" presId="urn:microsoft.com/office/officeart/2008/layout/HalfCircleOrganizationChart"/>
    <dgm:cxn modelId="{20DA21D1-A0A4-2044-BF17-8D5A2362B10D}" type="presParOf" srcId="{DA7E8FCC-A6B7-E046-A536-C80C25A19D97}" destId="{96D15A47-6DBF-0341-B891-EED7A72D33FB}" srcOrd="1" destOrd="0" presId="urn:microsoft.com/office/officeart/2008/layout/HalfCircleOrganizationChart"/>
    <dgm:cxn modelId="{7CCBBE49-2039-3E41-BC74-6D3D3C7BB7C8}" type="presParOf" srcId="{DA7E8FCC-A6B7-E046-A536-C80C25A19D97}" destId="{81D12572-307C-B245-8E50-FC2659E7CCA5}" srcOrd="2" destOrd="0" presId="urn:microsoft.com/office/officeart/2008/layout/HalfCircleOrganizationChart"/>
    <dgm:cxn modelId="{2D2A7246-F443-144F-B254-2586ADD63E9A}" type="presParOf" srcId="{189A58D2-2758-3F43-9239-2C262EB47457}" destId="{6EDF09AD-4A76-CC45-B8FF-15AC54F82BA4}" srcOrd="2" destOrd="0" presId="urn:microsoft.com/office/officeart/2008/layout/HalfCircleOrganizationChart"/>
    <dgm:cxn modelId="{BD70C224-A0C4-B84D-89F1-B6B8D27E4989}" type="presParOf" srcId="{189A58D2-2758-3F43-9239-2C262EB47457}" destId="{D3828B23-E655-9E4F-87C3-E6C442798990}" srcOrd="3" destOrd="0" presId="urn:microsoft.com/office/officeart/2008/layout/HalfCircleOrganizationChart"/>
    <dgm:cxn modelId="{903911D9-28CD-354F-B25A-AF732F5166C6}" type="presParOf" srcId="{D3828B23-E655-9E4F-87C3-E6C442798990}" destId="{F79F5806-159F-BB4E-8657-64BD9F9371CC}" srcOrd="0" destOrd="0" presId="urn:microsoft.com/office/officeart/2008/layout/HalfCircleOrganizationChart"/>
    <dgm:cxn modelId="{BF49A27A-78F1-4A4E-84A5-17762333BC1F}" type="presParOf" srcId="{F79F5806-159F-BB4E-8657-64BD9F9371CC}" destId="{B016563F-5D05-E749-98E4-F035F77E3A17}" srcOrd="0" destOrd="0" presId="urn:microsoft.com/office/officeart/2008/layout/HalfCircleOrganizationChart"/>
    <dgm:cxn modelId="{9FEEA5AF-96D1-AA48-8F38-080887F0E761}" type="presParOf" srcId="{F79F5806-159F-BB4E-8657-64BD9F9371CC}" destId="{2884903A-27CF-DC4D-A268-29E5B8FCE148}" srcOrd="1" destOrd="0" presId="urn:microsoft.com/office/officeart/2008/layout/HalfCircleOrganizationChart"/>
    <dgm:cxn modelId="{6EA3BC2B-B240-0E46-8B4C-0E08AF9A59F4}" type="presParOf" srcId="{F79F5806-159F-BB4E-8657-64BD9F9371CC}" destId="{E14C0FEB-66B6-9B4F-A964-19508063189B}" srcOrd="2" destOrd="0" presId="urn:microsoft.com/office/officeart/2008/layout/HalfCircleOrganizationChart"/>
    <dgm:cxn modelId="{691FAABE-660F-764D-85A7-2729255EA625}" type="presParOf" srcId="{F79F5806-159F-BB4E-8657-64BD9F9371CC}" destId="{865130B9-8875-394B-B5AC-4CAF72C2CC77}" srcOrd="3" destOrd="0" presId="urn:microsoft.com/office/officeart/2008/layout/HalfCircleOrganizationChart"/>
    <dgm:cxn modelId="{513A82FA-C985-0C4B-93B4-F5136A2F644D}" type="presParOf" srcId="{D3828B23-E655-9E4F-87C3-E6C442798990}" destId="{179F39B0-A5E9-E04F-80A9-847CE7795899}" srcOrd="1" destOrd="0" presId="urn:microsoft.com/office/officeart/2008/layout/HalfCircleOrganizationChart"/>
    <dgm:cxn modelId="{95E8E287-8D5F-DF4E-BAAC-19BEBD23D7A2}" type="presParOf" srcId="{D3828B23-E655-9E4F-87C3-E6C442798990}" destId="{B5DEC87B-9E82-234D-8D4D-ECE51889887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596660-1A58-9C43-8854-A9743FFAF7C9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FEAA45-8344-5642-959C-86BB880E35DD}">
      <dgm:prSet phldrT="[Text]"/>
      <dgm:spPr/>
      <dgm:t>
        <a:bodyPr/>
        <a:lstStyle/>
        <a:p>
          <a:r>
            <a:rPr lang="en-US"/>
            <a:t>22b</a:t>
          </a:r>
        </a:p>
      </dgm:t>
    </dgm:pt>
    <dgm:pt modelId="{02A0C8CF-29F1-6B44-9E6A-BBDA971B6D90}" type="parTrans" cxnId="{3AAC1E70-96AE-6E40-8186-DCD8D08A6752}">
      <dgm:prSet/>
      <dgm:spPr/>
      <dgm:t>
        <a:bodyPr/>
        <a:lstStyle/>
        <a:p>
          <a:endParaRPr lang="en-US"/>
        </a:p>
      </dgm:t>
    </dgm:pt>
    <dgm:pt modelId="{044E41E6-90A1-254A-90D1-D0CBCDA71BCE}" type="sibTrans" cxnId="{3AAC1E70-96AE-6E40-8186-DCD8D08A6752}">
      <dgm:prSet/>
      <dgm:spPr/>
      <dgm:t>
        <a:bodyPr/>
        <a:lstStyle/>
        <a:p>
          <a:endParaRPr lang="en-US"/>
        </a:p>
      </dgm:t>
    </dgm:pt>
    <dgm:pt modelId="{75888EBB-DB19-6D4D-9861-033B622A8C58}" type="asst">
      <dgm:prSet phldrT="[Text]"/>
      <dgm:spPr/>
      <dgm:t>
        <a:bodyPr/>
        <a:lstStyle/>
        <a:p>
          <a:r>
            <a:rPr lang="en-US"/>
            <a:t>17b</a:t>
          </a:r>
        </a:p>
      </dgm:t>
    </dgm:pt>
    <dgm:pt modelId="{413F9AD5-B4AD-2F4A-958D-24EF5AECF586}" type="parTrans" cxnId="{17932F53-B778-A647-A6DA-F27C7AC121A1}">
      <dgm:prSet/>
      <dgm:spPr/>
      <dgm:t>
        <a:bodyPr/>
        <a:lstStyle/>
        <a:p>
          <a:endParaRPr lang="en-US"/>
        </a:p>
      </dgm:t>
    </dgm:pt>
    <dgm:pt modelId="{D2F7ED4E-96DB-464C-A77A-EBB38F208BB7}" type="sibTrans" cxnId="{17932F53-B778-A647-A6DA-F27C7AC121A1}">
      <dgm:prSet/>
      <dgm:spPr/>
      <dgm:t>
        <a:bodyPr/>
        <a:lstStyle/>
        <a:p>
          <a:endParaRPr lang="en-US"/>
        </a:p>
      </dgm:t>
    </dgm:pt>
    <dgm:pt modelId="{9498693A-0DDD-4140-8AE1-F0D282A66001}" type="asst">
      <dgm:prSet/>
      <dgm:spPr/>
      <dgm:t>
        <a:bodyPr/>
        <a:lstStyle/>
        <a:p>
          <a:r>
            <a:rPr lang="en-US"/>
            <a:t>30b</a:t>
          </a:r>
        </a:p>
      </dgm:t>
    </dgm:pt>
    <dgm:pt modelId="{3EF9E99D-8F8E-0D42-9A36-F74BBCBDDCE1}" type="parTrans" cxnId="{2E6F0A5B-496F-254E-91BC-2B6F89ECEA29}">
      <dgm:prSet/>
      <dgm:spPr/>
      <dgm:t>
        <a:bodyPr/>
        <a:lstStyle/>
        <a:p>
          <a:endParaRPr lang="en-US"/>
        </a:p>
      </dgm:t>
    </dgm:pt>
    <dgm:pt modelId="{065CCF1D-6611-064E-9680-643F1AB7C9F8}" type="sibTrans" cxnId="{2E6F0A5B-496F-254E-91BC-2B6F89ECEA29}">
      <dgm:prSet/>
      <dgm:spPr/>
      <dgm:t>
        <a:bodyPr/>
        <a:lstStyle/>
        <a:p>
          <a:endParaRPr lang="en-US"/>
        </a:p>
      </dgm:t>
    </dgm:pt>
    <dgm:pt modelId="{0379F84C-9C4A-6F4F-9875-5B3A941229DF}" type="asst">
      <dgm:prSet/>
      <dgm:spPr/>
      <dgm:t>
        <a:bodyPr/>
        <a:lstStyle/>
        <a:p>
          <a:r>
            <a:rPr lang="en-US"/>
            <a:t>14b</a:t>
          </a:r>
        </a:p>
      </dgm:t>
    </dgm:pt>
    <dgm:pt modelId="{8C4FB3B9-B366-6E45-8792-87C525A8D7BD}" type="parTrans" cxnId="{780391E2-71EF-FE4B-AF28-BF3BAB2343C8}">
      <dgm:prSet/>
      <dgm:spPr/>
      <dgm:t>
        <a:bodyPr/>
        <a:lstStyle/>
        <a:p>
          <a:endParaRPr lang="en-US"/>
        </a:p>
      </dgm:t>
    </dgm:pt>
    <dgm:pt modelId="{8B463997-744E-D447-B6C8-EE18D1F08523}" type="sibTrans" cxnId="{780391E2-71EF-FE4B-AF28-BF3BAB2343C8}">
      <dgm:prSet/>
      <dgm:spPr/>
      <dgm:t>
        <a:bodyPr/>
        <a:lstStyle/>
        <a:p>
          <a:endParaRPr lang="en-US"/>
        </a:p>
      </dgm:t>
    </dgm:pt>
    <dgm:pt modelId="{FD312442-ED82-124D-8CCC-BDBE9DFB3D6C}" type="asst">
      <dgm:prSet/>
      <dgm:spPr/>
      <dgm:t>
        <a:bodyPr/>
        <a:lstStyle/>
        <a:p>
          <a:r>
            <a:rPr lang="en-US"/>
            <a:t>18b</a:t>
          </a:r>
        </a:p>
      </dgm:t>
    </dgm:pt>
    <dgm:pt modelId="{0F9C17FA-7526-5945-870D-3373912F0BDA}" type="parTrans" cxnId="{C828C72C-DEE4-104A-B370-9BF06C342618}">
      <dgm:prSet/>
      <dgm:spPr/>
      <dgm:t>
        <a:bodyPr/>
        <a:lstStyle/>
        <a:p>
          <a:endParaRPr lang="en-US"/>
        </a:p>
      </dgm:t>
    </dgm:pt>
    <dgm:pt modelId="{146FB4C0-2FC1-1F40-B96E-E725359A095F}" type="sibTrans" cxnId="{C828C72C-DEE4-104A-B370-9BF06C342618}">
      <dgm:prSet/>
      <dgm:spPr/>
      <dgm:t>
        <a:bodyPr/>
        <a:lstStyle/>
        <a:p>
          <a:endParaRPr lang="en-US"/>
        </a:p>
      </dgm:t>
    </dgm:pt>
    <dgm:pt modelId="{70684525-1F69-D043-AE50-2DF9622358AB}" type="asst">
      <dgm:prSet/>
      <dgm:spPr/>
      <dgm:t>
        <a:bodyPr/>
        <a:lstStyle/>
        <a:p>
          <a:r>
            <a:rPr lang="en-US"/>
            <a:t>12r</a:t>
          </a:r>
        </a:p>
      </dgm:t>
    </dgm:pt>
    <dgm:pt modelId="{625BD391-1BAB-DC46-A29A-0E5F7F25CD26}" type="parTrans" cxnId="{3575CB37-8975-184B-AFA7-898F247890D2}">
      <dgm:prSet/>
      <dgm:spPr/>
      <dgm:t>
        <a:bodyPr/>
        <a:lstStyle/>
        <a:p>
          <a:endParaRPr lang="en-US"/>
        </a:p>
      </dgm:t>
    </dgm:pt>
    <dgm:pt modelId="{DBFC4EA8-C7FC-4940-971F-19F02098BF8D}" type="sibTrans" cxnId="{3575CB37-8975-184B-AFA7-898F247890D2}">
      <dgm:prSet/>
      <dgm:spPr/>
      <dgm:t>
        <a:bodyPr/>
        <a:lstStyle/>
        <a:p>
          <a:endParaRPr lang="en-US"/>
        </a:p>
      </dgm:t>
    </dgm:pt>
    <dgm:pt modelId="{74BDE8CA-1FFE-C046-857A-138FD24B56CC}" type="pres">
      <dgm:prSet presAssocID="{50596660-1A58-9C43-8854-A9743FFAF7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47F96A-906A-4C4D-A7C0-E3A2FFCB328A}" type="pres">
      <dgm:prSet presAssocID="{98FEAA45-8344-5642-959C-86BB880E35DD}" presName="hierRoot1" presStyleCnt="0">
        <dgm:presLayoutVars>
          <dgm:hierBranch val="init"/>
        </dgm:presLayoutVars>
      </dgm:prSet>
      <dgm:spPr/>
    </dgm:pt>
    <dgm:pt modelId="{B5D9E7A3-DDDB-F14A-B1B6-48C4C37C490E}" type="pres">
      <dgm:prSet presAssocID="{98FEAA45-8344-5642-959C-86BB880E35DD}" presName="rootComposite1" presStyleCnt="0"/>
      <dgm:spPr/>
    </dgm:pt>
    <dgm:pt modelId="{AA0F747A-0EAC-154E-A592-4722420F2A6D}" type="pres">
      <dgm:prSet presAssocID="{98FEAA45-8344-5642-959C-86BB880E35DD}" presName="rootText1" presStyleLbl="alignAcc1" presStyleIdx="0" presStyleCnt="0">
        <dgm:presLayoutVars>
          <dgm:chPref val="3"/>
        </dgm:presLayoutVars>
      </dgm:prSet>
      <dgm:spPr/>
    </dgm:pt>
    <dgm:pt modelId="{75F03FFB-772A-224F-91F8-B7E9534CD36F}" type="pres">
      <dgm:prSet presAssocID="{98FEAA45-8344-5642-959C-86BB880E35DD}" presName="topArc1" presStyleLbl="parChTrans1D1" presStyleIdx="0" presStyleCnt="12"/>
      <dgm:spPr/>
    </dgm:pt>
    <dgm:pt modelId="{D7BBEBDE-47AB-5B4B-937D-5DD9715EF6F7}" type="pres">
      <dgm:prSet presAssocID="{98FEAA45-8344-5642-959C-86BB880E35DD}" presName="bottomArc1" presStyleLbl="parChTrans1D1" presStyleIdx="1" presStyleCnt="12"/>
      <dgm:spPr/>
    </dgm:pt>
    <dgm:pt modelId="{DA9CD708-2793-3743-A31B-9B7F2CB5FC32}" type="pres">
      <dgm:prSet presAssocID="{98FEAA45-8344-5642-959C-86BB880E35DD}" presName="topConnNode1" presStyleLbl="node1" presStyleIdx="0" presStyleCnt="0"/>
      <dgm:spPr/>
    </dgm:pt>
    <dgm:pt modelId="{86778024-6922-A24F-A38F-13F000914EAF}" type="pres">
      <dgm:prSet presAssocID="{98FEAA45-8344-5642-959C-86BB880E35DD}" presName="hierChild2" presStyleCnt="0"/>
      <dgm:spPr/>
    </dgm:pt>
    <dgm:pt modelId="{189A58D2-2758-3F43-9239-2C262EB47457}" type="pres">
      <dgm:prSet presAssocID="{98FEAA45-8344-5642-959C-86BB880E35DD}" presName="hierChild3" presStyleCnt="0"/>
      <dgm:spPr/>
    </dgm:pt>
    <dgm:pt modelId="{A3B251AF-4EFA-0D43-B7E6-536E72199ED3}" type="pres">
      <dgm:prSet presAssocID="{413F9AD5-B4AD-2F4A-958D-24EF5AECF586}" presName="Name101" presStyleLbl="parChTrans1D2" presStyleIdx="0" presStyleCnt="2"/>
      <dgm:spPr/>
    </dgm:pt>
    <dgm:pt modelId="{7B22BE9B-766B-CD40-A18B-745CF0CD72DD}" type="pres">
      <dgm:prSet presAssocID="{75888EBB-DB19-6D4D-9861-033B622A8C58}" presName="hierRoot3" presStyleCnt="0">
        <dgm:presLayoutVars>
          <dgm:hierBranch val="init"/>
        </dgm:presLayoutVars>
      </dgm:prSet>
      <dgm:spPr/>
    </dgm:pt>
    <dgm:pt modelId="{AF87E630-7865-5043-8CBB-A10F145F95A3}" type="pres">
      <dgm:prSet presAssocID="{75888EBB-DB19-6D4D-9861-033B622A8C58}" presName="rootComposite3" presStyleCnt="0"/>
      <dgm:spPr/>
    </dgm:pt>
    <dgm:pt modelId="{72043FE5-0C22-D742-AB9E-1CDA9AF0772B}" type="pres">
      <dgm:prSet presAssocID="{75888EBB-DB19-6D4D-9861-033B622A8C58}" presName="rootText3" presStyleLbl="alignAcc1" presStyleIdx="0" presStyleCnt="0">
        <dgm:presLayoutVars>
          <dgm:chPref val="3"/>
        </dgm:presLayoutVars>
      </dgm:prSet>
      <dgm:spPr/>
    </dgm:pt>
    <dgm:pt modelId="{735D893B-EF3C-AE43-AF48-58721C1FC74B}" type="pres">
      <dgm:prSet presAssocID="{75888EBB-DB19-6D4D-9861-033B622A8C58}" presName="topArc3" presStyleLbl="parChTrans1D1" presStyleIdx="2" presStyleCnt="12"/>
      <dgm:spPr/>
    </dgm:pt>
    <dgm:pt modelId="{F063F140-E688-074E-B8BB-8AFC243E13B2}" type="pres">
      <dgm:prSet presAssocID="{75888EBB-DB19-6D4D-9861-033B622A8C58}" presName="bottomArc3" presStyleLbl="parChTrans1D1" presStyleIdx="3" presStyleCnt="12"/>
      <dgm:spPr/>
    </dgm:pt>
    <dgm:pt modelId="{ED3387E0-9E59-8E41-9753-24A766852A20}" type="pres">
      <dgm:prSet presAssocID="{75888EBB-DB19-6D4D-9861-033B622A8C58}" presName="topConnNode3" presStyleLbl="asst1" presStyleIdx="0" presStyleCnt="0"/>
      <dgm:spPr/>
    </dgm:pt>
    <dgm:pt modelId="{209AC1CF-7CC3-0048-824E-4EEF103B6594}" type="pres">
      <dgm:prSet presAssocID="{75888EBB-DB19-6D4D-9861-033B622A8C58}" presName="hierChild6" presStyleCnt="0"/>
      <dgm:spPr/>
    </dgm:pt>
    <dgm:pt modelId="{EF33581F-4E51-8F4D-AA4A-47FDC75E78E3}" type="pres">
      <dgm:prSet presAssocID="{75888EBB-DB19-6D4D-9861-033B622A8C58}" presName="hierChild7" presStyleCnt="0"/>
      <dgm:spPr/>
    </dgm:pt>
    <dgm:pt modelId="{7E8D9D70-70A3-354A-A998-26A436A7E16D}" type="pres">
      <dgm:prSet presAssocID="{8C4FB3B9-B366-6E45-8792-87C525A8D7BD}" presName="Name101" presStyleLbl="parChTrans1D3" presStyleIdx="0" presStyleCnt="2"/>
      <dgm:spPr/>
    </dgm:pt>
    <dgm:pt modelId="{A2601C56-E09F-4D48-AF0B-77CA138BEEF0}" type="pres">
      <dgm:prSet presAssocID="{0379F84C-9C4A-6F4F-9875-5B3A941229DF}" presName="hierRoot3" presStyleCnt="0">
        <dgm:presLayoutVars>
          <dgm:hierBranch val="init"/>
        </dgm:presLayoutVars>
      </dgm:prSet>
      <dgm:spPr/>
    </dgm:pt>
    <dgm:pt modelId="{923A1DBB-F2F6-7740-8591-A6970B155521}" type="pres">
      <dgm:prSet presAssocID="{0379F84C-9C4A-6F4F-9875-5B3A941229DF}" presName="rootComposite3" presStyleCnt="0"/>
      <dgm:spPr/>
    </dgm:pt>
    <dgm:pt modelId="{85E56A58-E1F9-7A4D-B381-2FE7A4B015E0}" type="pres">
      <dgm:prSet presAssocID="{0379F84C-9C4A-6F4F-9875-5B3A941229D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01B4E-30DF-AD46-9532-40B7CF2B3C09}" type="pres">
      <dgm:prSet presAssocID="{0379F84C-9C4A-6F4F-9875-5B3A941229DF}" presName="topArc3" presStyleLbl="parChTrans1D1" presStyleIdx="4" presStyleCnt="12"/>
      <dgm:spPr/>
    </dgm:pt>
    <dgm:pt modelId="{0E453600-EB2C-1C49-8544-65F561DEF472}" type="pres">
      <dgm:prSet presAssocID="{0379F84C-9C4A-6F4F-9875-5B3A941229DF}" presName="bottomArc3" presStyleLbl="parChTrans1D1" presStyleIdx="5" presStyleCnt="12"/>
      <dgm:spPr/>
    </dgm:pt>
    <dgm:pt modelId="{71099E7E-ACC1-404A-8600-B36EA4A7C273}" type="pres">
      <dgm:prSet presAssocID="{0379F84C-9C4A-6F4F-9875-5B3A941229DF}" presName="topConnNode3" presStyleLbl="asst1" presStyleIdx="0" presStyleCnt="0"/>
      <dgm:spPr/>
    </dgm:pt>
    <dgm:pt modelId="{73F43D12-491A-BE42-A615-E9A927AAE4D2}" type="pres">
      <dgm:prSet presAssocID="{0379F84C-9C4A-6F4F-9875-5B3A941229DF}" presName="hierChild6" presStyleCnt="0"/>
      <dgm:spPr/>
    </dgm:pt>
    <dgm:pt modelId="{50794E12-B780-E34E-8960-8FD37ACEF8F9}" type="pres">
      <dgm:prSet presAssocID="{0379F84C-9C4A-6F4F-9875-5B3A941229DF}" presName="hierChild7" presStyleCnt="0"/>
      <dgm:spPr/>
    </dgm:pt>
    <dgm:pt modelId="{CAD3B4F2-FE6F-8547-9EA3-B9C39A8CAFA8}" type="pres">
      <dgm:prSet presAssocID="{625BD391-1BAB-DC46-A29A-0E5F7F25CD26}" presName="Name101" presStyleLbl="parChTrans1D4" presStyleIdx="0" presStyleCnt="1"/>
      <dgm:spPr/>
    </dgm:pt>
    <dgm:pt modelId="{BD71C254-8656-6040-8481-21CFCA668DC3}" type="pres">
      <dgm:prSet presAssocID="{70684525-1F69-D043-AE50-2DF9622358AB}" presName="hierRoot3" presStyleCnt="0">
        <dgm:presLayoutVars>
          <dgm:hierBranch val="init"/>
        </dgm:presLayoutVars>
      </dgm:prSet>
      <dgm:spPr/>
    </dgm:pt>
    <dgm:pt modelId="{161F17BD-E8E4-EC42-A2B5-C1781395D774}" type="pres">
      <dgm:prSet presAssocID="{70684525-1F69-D043-AE50-2DF9622358AB}" presName="rootComposite3" presStyleCnt="0"/>
      <dgm:spPr/>
    </dgm:pt>
    <dgm:pt modelId="{BEA6E48E-91D3-A045-8B51-6D28275FB175}" type="pres">
      <dgm:prSet presAssocID="{70684525-1F69-D043-AE50-2DF9622358A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D8CF97-C213-4D46-B597-2F4F7EB1C1FC}" type="pres">
      <dgm:prSet presAssocID="{70684525-1F69-D043-AE50-2DF9622358AB}" presName="topArc3" presStyleLbl="parChTrans1D1" presStyleIdx="6" presStyleCnt="12"/>
      <dgm:spPr/>
    </dgm:pt>
    <dgm:pt modelId="{91580767-28B8-B743-8D08-E11D3C0967B2}" type="pres">
      <dgm:prSet presAssocID="{70684525-1F69-D043-AE50-2DF9622358AB}" presName="bottomArc3" presStyleLbl="parChTrans1D1" presStyleIdx="7" presStyleCnt="12"/>
      <dgm:spPr/>
    </dgm:pt>
    <dgm:pt modelId="{F90DCC07-04F5-A542-AC8D-E3A79BFA4EF8}" type="pres">
      <dgm:prSet presAssocID="{70684525-1F69-D043-AE50-2DF9622358AB}" presName="topConnNode3" presStyleLbl="asst1" presStyleIdx="0" presStyleCnt="0"/>
      <dgm:spPr/>
    </dgm:pt>
    <dgm:pt modelId="{9FAEB5B2-CCB2-E24F-BAA9-F094C6541475}" type="pres">
      <dgm:prSet presAssocID="{70684525-1F69-D043-AE50-2DF9622358AB}" presName="hierChild6" presStyleCnt="0"/>
      <dgm:spPr/>
    </dgm:pt>
    <dgm:pt modelId="{E76FE572-5547-5F4D-BF1F-EFF0CE1A7F0C}" type="pres">
      <dgm:prSet presAssocID="{70684525-1F69-D043-AE50-2DF9622358AB}" presName="hierChild7" presStyleCnt="0"/>
      <dgm:spPr/>
    </dgm:pt>
    <dgm:pt modelId="{3E22A005-18AB-9147-8FCC-7572E0310C33}" type="pres">
      <dgm:prSet presAssocID="{0F9C17FA-7526-5945-870D-3373912F0BDA}" presName="Name101" presStyleLbl="parChTrans1D3" presStyleIdx="1" presStyleCnt="2"/>
      <dgm:spPr/>
    </dgm:pt>
    <dgm:pt modelId="{DA7E8FCC-A6B7-E046-A536-C80C25A19D97}" type="pres">
      <dgm:prSet presAssocID="{FD312442-ED82-124D-8CCC-BDBE9DFB3D6C}" presName="hierRoot3" presStyleCnt="0">
        <dgm:presLayoutVars>
          <dgm:hierBranch val="init"/>
        </dgm:presLayoutVars>
      </dgm:prSet>
      <dgm:spPr/>
    </dgm:pt>
    <dgm:pt modelId="{F7AB63CE-F92B-7D47-B6BB-06B996EC8AC3}" type="pres">
      <dgm:prSet presAssocID="{FD312442-ED82-124D-8CCC-BDBE9DFB3D6C}" presName="rootComposite3" presStyleCnt="0"/>
      <dgm:spPr/>
    </dgm:pt>
    <dgm:pt modelId="{8EF82F64-BE87-5D4D-AB60-A6AFAAE6E696}" type="pres">
      <dgm:prSet presAssocID="{FD312442-ED82-124D-8CCC-BDBE9DFB3D6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B9DBC-20C7-3148-8DD1-410D221872C9}" type="pres">
      <dgm:prSet presAssocID="{FD312442-ED82-124D-8CCC-BDBE9DFB3D6C}" presName="topArc3" presStyleLbl="parChTrans1D1" presStyleIdx="8" presStyleCnt="12"/>
      <dgm:spPr/>
    </dgm:pt>
    <dgm:pt modelId="{58FF0C85-6AB2-CA4E-B1CA-EA0B0A6327CF}" type="pres">
      <dgm:prSet presAssocID="{FD312442-ED82-124D-8CCC-BDBE9DFB3D6C}" presName="bottomArc3" presStyleLbl="parChTrans1D1" presStyleIdx="9" presStyleCnt="12"/>
      <dgm:spPr/>
    </dgm:pt>
    <dgm:pt modelId="{B881CA85-2BFE-C945-9859-778AC4A11DC9}" type="pres">
      <dgm:prSet presAssocID="{FD312442-ED82-124D-8CCC-BDBE9DFB3D6C}" presName="topConnNode3" presStyleLbl="asst1" presStyleIdx="0" presStyleCnt="0"/>
      <dgm:spPr/>
    </dgm:pt>
    <dgm:pt modelId="{96D15A47-6DBF-0341-B891-EED7A72D33FB}" type="pres">
      <dgm:prSet presAssocID="{FD312442-ED82-124D-8CCC-BDBE9DFB3D6C}" presName="hierChild6" presStyleCnt="0"/>
      <dgm:spPr/>
    </dgm:pt>
    <dgm:pt modelId="{81D12572-307C-B245-8E50-FC2659E7CCA5}" type="pres">
      <dgm:prSet presAssocID="{FD312442-ED82-124D-8CCC-BDBE9DFB3D6C}" presName="hierChild7" presStyleCnt="0"/>
      <dgm:spPr/>
    </dgm:pt>
    <dgm:pt modelId="{6EDF09AD-4A76-CC45-B8FF-15AC54F82BA4}" type="pres">
      <dgm:prSet presAssocID="{3EF9E99D-8F8E-0D42-9A36-F74BBCBDDCE1}" presName="Name101" presStyleLbl="parChTrans1D2" presStyleIdx="1" presStyleCnt="2"/>
      <dgm:spPr/>
    </dgm:pt>
    <dgm:pt modelId="{D3828B23-E655-9E4F-87C3-E6C442798990}" type="pres">
      <dgm:prSet presAssocID="{9498693A-0DDD-4140-8AE1-F0D282A66001}" presName="hierRoot3" presStyleCnt="0">
        <dgm:presLayoutVars>
          <dgm:hierBranch val="init"/>
        </dgm:presLayoutVars>
      </dgm:prSet>
      <dgm:spPr/>
    </dgm:pt>
    <dgm:pt modelId="{F79F5806-159F-BB4E-8657-64BD9F9371CC}" type="pres">
      <dgm:prSet presAssocID="{9498693A-0DDD-4140-8AE1-F0D282A66001}" presName="rootComposite3" presStyleCnt="0"/>
      <dgm:spPr/>
    </dgm:pt>
    <dgm:pt modelId="{B016563F-5D05-E749-98E4-F035F77E3A17}" type="pres">
      <dgm:prSet presAssocID="{9498693A-0DDD-4140-8AE1-F0D282A66001}" presName="rootText3" presStyleLbl="alignAcc1" presStyleIdx="0" presStyleCnt="0">
        <dgm:presLayoutVars>
          <dgm:chPref val="3"/>
        </dgm:presLayoutVars>
      </dgm:prSet>
      <dgm:spPr/>
    </dgm:pt>
    <dgm:pt modelId="{2884903A-27CF-DC4D-A268-29E5B8FCE148}" type="pres">
      <dgm:prSet presAssocID="{9498693A-0DDD-4140-8AE1-F0D282A66001}" presName="topArc3" presStyleLbl="parChTrans1D1" presStyleIdx="10" presStyleCnt="12"/>
      <dgm:spPr/>
    </dgm:pt>
    <dgm:pt modelId="{E14C0FEB-66B6-9B4F-A964-19508063189B}" type="pres">
      <dgm:prSet presAssocID="{9498693A-0DDD-4140-8AE1-F0D282A66001}" presName="bottomArc3" presStyleLbl="parChTrans1D1" presStyleIdx="11" presStyleCnt="12"/>
      <dgm:spPr/>
    </dgm:pt>
    <dgm:pt modelId="{865130B9-8875-394B-B5AC-4CAF72C2CC77}" type="pres">
      <dgm:prSet presAssocID="{9498693A-0DDD-4140-8AE1-F0D282A66001}" presName="topConnNode3" presStyleLbl="asst1" presStyleIdx="0" presStyleCnt="0"/>
      <dgm:spPr/>
    </dgm:pt>
    <dgm:pt modelId="{179F39B0-A5E9-E04F-80A9-847CE7795899}" type="pres">
      <dgm:prSet presAssocID="{9498693A-0DDD-4140-8AE1-F0D282A66001}" presName="hierChild6" presStyleCnt="0"/>
      <dgm:spPr/>
    </dgm:pt>
    <dgm:pt modelId="{B5DEC87B-9E82-234D-8D4D-ECE518898873}" type="pres">
      <dgm:prSet presAssocID="{9498693A-0DDD-4140-8AE1-F0D282A66001}" presName="hierChild7" presStyleCnt="0"/>
      <dgm:spPr/>
    </dgm:pt>
  </dgm:ptLst>
  <dgm:cxnLst>
    <dgm:cxn modelId="{3B1BCC3A-6CC5-774C-B73D-BD20A27EA610}" type="presOf" srcId="{9498693A-0DDD-4140-8AE1-F0D282A66001}" destId="{B016563F-5D05-E749-98E4-F035F77E3A17}" srcOrd="0" destOrd="0" presId="urn:microsoft.com/office/officeart/2008/layout/HalfCircleOrganizationChart"/>
    <dgm:cxn modelId="{10595196-8C5E-7940-B184-08241208A539}" type="presOf" srcId="{0379F84C-9C4A-6F4F-9875-5B3A941229DF}" destId="{85E56A58-E1F9-7A4D-B381-2FE7A4B015E0}" srcOrd="0" destOrd="0" presId="urn:microsoft.com/office/officeart/2008/layout/HalfCircleOrganizationChart"/>
    <dgm:cxn modelId="{B34B97B8-28C4-F947-9116-88F2DD9BD385}" type="presOf" srcId="{70684525-1F69-D043-AE50-2DF9622358AB}" destId="{F90DCC07-04F5-A542-AC8D-E3A79BFA4EF8}" srcOrd="1" destOrd="0" presId="urn:microsoft.com/office/officeart/2008/layout/HalfCircleOrganizationChart"/>
    <dgm:cxn modelId="{AD9E2FBA-2D8A-DD40-97DC-42F10FB5CEE1}" type="presOf" srcId="{413F9AD5-B4AD-2F4A-958D-24EF5AECF586}" destId="{A3B251AF-4EFA-0D43-B7E6-536E72199ED3}" srcOrd="0" destOrd="0" presId="urn:microsoft.com/office/officeart/2008/layout/HalfCircleOrganizationChart"/>
    <dgm:cxn modelId="{17932F53-B778-A647-A6DA-F27C7AC121A1}" srcId="{98FEAA45-8344-5642-959C-86BB880E35DD}" destId="{75888EBB-DB19-6D4D-9861-033B622A8C58}" srcOrd="0" destOrd="0" parTransId="{413F9AD5-B4AD-2F4A-958D-24EF5AECF586}" sibTransId="{D2F7ED4E-96DB-464C-A77A-EBB38F208BB7}"/>
    <dgm:cxn modelId="{8972836F-F2D6-AC4D-8565-A326CF850137}" type="presOf" srcId="{FD312442-ED82-124D-8CCC-BDBE9DFB3D6C}" destId="{B881CA85-2BFE-C945-9859-778AC4A11DC9}" srcOrd="1" destOrd="0" presId="urn:microsoft.com/office/officeart/2008/layout/HalfCircleOrganizationChart"/>
    <dgm:cxn modelId="{C828C72C-DEE4-104A-B370-9BF06C342618}" srcId="{75888EBB-DB19-6D4D-9861-033B622A8C58}" destId="{FD312442-ED82-124D-8CCC-BDBE9DFB3D6C}" srcOrd="1" destOrd="0" parTransId="{0F9C17FA-7526-5945-870D-3373912F0BDA}" sibTransId="{146FB4C0-2FC1-1F40-B96E-E725359A095F}"/>
    <dgm:cxn modelId="{876E5D50-B796-C848-AFAC-F484E6DCF811}" type="presOf" srcId="{98FEAA45-8344-5642-959C-86BB880E35DD}" destId="{DA9CD708-2793-3743-A31B-9B7F2CB5FC32}" srcOrd="1" destOrd="0" presId="urn:microsoft.com/office/officeart/2008/layout/HalfCircleOrganizationChart"/>
    <dgm:cxn modelId="{3AAC1E70-96AE-6E40-8186-DCD8D08A6752}" srcId="{50596660-1A58-9C43-8854-A9743FFAF7C9}" destId="{98FEAA45-8344-5642-959C-86BB880E35DD}" srcOrd="0" destOrd="0" parTransId="{02A0C8CF-29F1-6B44-9E6A-BBDA971B6D90}" sibTransId="{044E41E6-90A1-254A-90D1-D0CBCDA71BCE}"/>
    <dgm:cxn modelId="{696D05E7-2990-054F-BCCA-C0DD6C46088A}" type="presOf" srcId="{625BD391-1BAB-DC46-A29A-0E5F7F25CD26}" destId="{CAD3B4F2-FE6F-8547-9EA3-B9C39A8CAFA8}" srcOrd="0" destOrd="0" presId="urn:microsoft.com/office/officeart/2008/layout/HalfCircleOrganizationChart"/>
    <dgm:cxn modelId="{AB35EC4A-F360-6E47-A497-B22A943B66C8}" type="presOf" srcId="{75888EBB-DB19-6D4D-9861-033B622A8C58}" destId="{72043FE5-0C22-D742-AB9E-1CDA9AF0772B}" srcOrd="0" destOrd="0" presId="urn:microsoft.com/office/officeart/2008/layout/HalfCircleOrganizationChart"/>
    <dgm:cxn modelId="{EF89304B-4E1A-454C-9A81-35C42E41FFF3}" type="presOf" srcId="{70684525-1F69-D043-AE50-2DF9622358AB}" destId="{BEA6E48E-91D3-A045-8B51-6D28275FB175}" srcOrd="0" destOrd="0" presId="urn:microsoft.com/office/officeart/2008/layout/HalfCircleOrganizationChart"/>
    <dgm:cxn modelId="{4C7A7928-C740-634C-9348-32580682759A}" type="presOf" srcId="{0379F84C-9C4A-6F4F-9875-5B3A941229DF}" destId="{71099E7E-ACC1-404A-8600-B36EA4A7C273}" srcOrd="1" destOrd="0" presId="urn:microsoft.com/office/officeart/2008/layout/HalfCircleOrganizationChart"/>
    <dgm:cxn modelId="{2492E985-16CD-DC45-9BD1-F959E95C27CA}" type="presOf" srcId="{3EF9E99D-8F8E-0D42-9A36-F74BBCBDDCE1}" destId="{6EDF09AD-4A76-CC45-B8FF-15AC54F82BA4}" srcOrd="0" destOrd="0" presId="urn:microsoft.com/office/officeart/2008/layout/HalfCircleOrganizationChart"/>
    <dgm:cxn modelId="{F2138321-EA76-9E44-93EC-C846D3DA23FD}" type="presOf" srcId="{8C4FB3B9-B366-6E45-8792-87C525A8D7BD}" destId="{7E8D9D70-70A3-354A-A998-26A436A7E16D}" srcOrd="0" destOrd="0" presId="urn:microsoft.com/office/officeart/2008/layout/HalfCircleOrganizationChart"/>
    <dgm:cxn modelId="{E6FF0501-0645-F043-9A93-12C14AFBC849}" type="presOf" srcId="{0F9C17FA-7526-5945-870D-3373912F0BDA}" destId="{3E22A005-18AB-9147-8FCC-7572E0310C33}" srcOrd="0" destOrd="0" presId="urn:microsoft.com/office/officeart/2008/layout/HalfCircleOrganizationChart"/>
    <dgm:cxn modelId="{779349A0-A782-D040-BD9F-2023ED70990B}" type="presOf" srcId="{9498693A-0DDD-4140-8AE1-F0D282A66001}" destId="{865130B9-8875-394B-B5AC-4CAF72C2CC77}" srcOrd="1" destOrd="0" presId="urn:microsoft.com/office/officeart/2008/layout/HalfCircleOrganizationChart"/>
    <dgm:cxn modelId="{1ECC06B5-64E4-7640-A2F9-E8B6E169574A}" type="presOf" srcId="{98FEAA45-8344-5642-959C-86BB880E35DD}" destId="{AA0F747A-0EAC-154E-A592-4722420F2A6D}" srcOrd="0" destOrd="0" presId="urn:microsoft.com/office/officeart/2008/layout/HalfCircleOrganizationChart"/>
    <dgm:cxn modelId="{2E6F0A5B-496F-254E-91BC-2B6F89ECEA29}" srcId="{98FEAA45-8344-5642-959C-86BB880E35DD}" destId="{9498693A-0DDD-4140-8AE1-F0D282A66001}" srcOrd="1" destOrd="0" parTransId="{3EF9E99D-8F8E-0D42-9A36-F74BBCBDDCE1}" sibTransId="{065CCF1D-6611-064E-9680-643F1AB7C9F8}"/>
    <dgm:cxn modelId="{1F76EFC2-60FE-384D-AF1A-84DA7EB67435}" type="presOf" srcId="{50596660-1A58-9C43-8854-A9743FFAF7C9}" destId="{74BDE8CA-1FFE-C046-857A-138FD24B56CC}" srcOrd="0" destOrd="0" presId="urn:microsoft.com/office/officeart/2008/layout/HalfCircleOrganizationChart"/>
    <dgm:cxn modelId="{9DC70F3C-0549-D649-81A0-5419E2F24E90}" type="presOf" srcId="{FD312442-ED82-124D-8CCC-BDBE9DFB3D6C}" destId="{8EF82F64-BE87-5D4D-AB60-A6AFAAE6E696}" srcOrd="0" destOrd="0" presId="urn:microsoft.com/office/officeart/2008/layout/HalfCircleOrganizationChart"/>
    <dgm:cxn modelId="{780391E2-71EF-FE4B-AF28-BF3BAB2343C8}" srcId="{75888EBB-DB19-6D4D-9861-033B622A8C58}" destId="{0379F84C-9C4A-6F4F-9875-5B3A941229DF}" srcOrd="0" destOrd="0" parTransId="{8C4FB3B9-B366-6E45-8792-87C525A8D7BD}" sibTransId="{8B463997-744E-D447-B6C8-EE18D1F08523}"/>
    <dgm:cxn modelId="{3575CB37-8975-184B-AFA7-898F247890D2}" srcId="{0379F84C-9C4A-6F4F-9875-5B3A941229DF}" destId="{70684525-1F69-D043-AE50-2DF9622358AB}" srcOrd="0" destOrd="0" parTransId="{625BD391-1BAB-DC46-A29A-0E5F7F25CD26}" sibTransId="{DBFC4EA8-C7FC-4940-971F-19F02098BF8D}"/>
    <dgm:cxn modelId="{D4171D7C-C05A-4A4B-986F-2DEB5D1A18B8}" type="presOf" srcId="{75888EBB-DB19-6D4D-9861-033B622A8C58}" destId="{ED3387E0-9E59-8E41-9753-24A766852A20}" srcOrd="1" destOrd="0" presId="urn:microsoft.com/office/officeart/2008/layout/HalfCircleOrganizationChart"/>
    <dgm:cxn modelId="{F7CAC474-1C49-184E-A977-5EB4253BD048}" type="presParOf" srcId="{74BDE8CA-1FFE-C046-857A-138FD24B56CC}" destId="{8F47F96A-906A-4C4D-A7C0-E3A2FFCB328A}" srcOrd="0" destOrd="0" presId="urn:microsoft.com/office/officeart/2008/layout/HalfCircleOrganizationChart"/>
    <dgm:cxn modelId="{7F70555C-8F13-1447-A488-0B7CB1F85149}" type="presParOf" srcId="{8F47F96A-906A-4C4D-A7C0-E3A2FFCB328A}" destId="{B5D9E7A3-DDDB-F14A-B1B6-48C4C37C490E}" srcOrd="0" destOrd="0" presId="urn:microsoft.com/office/officeart/2008/layout/HalfCircleOrganizationChart"/>
    <dgm:cxn modelId="{22E60148-118F-004E-B715-9935172338BB}" type="presParOf" srcId="{B5D9E7A3-DDDB-F14A-B1B6-48C4C37C490E}" destId="{AA0F747A-0EAC-154E-A592-4722420F2A6D}" srcOrd="0" destOrd="0" presId="urn:microsoft.com/office/officeart/2008/layout/HalfCircleOrganizationChart"/>
    <dgm:cxn modelId="{FF80F588-E557-8E48-9090-09A76C380FB9}" type="presParOf" srcId="{B5D9E7A3-DDDB-F14A-B1B6-48C4C37C490E}" destId="{75F03FFB-772A-224F-91F8-B7E9534CD36F}" srcOrd="1" destOrd="0" presId="urn:microsoft.com/office/officeart/2008/layout/HalfCircleOrganizationChart"/>
    <dgm:cxn modelId="{6C399659-B768-2E40-BE2B-4F5A698D0507}" type="presParOf" srcId="{B5D9E7A3-DDDB-F14A-B1B6-48C4C37C490E}" destId="{D7BBEBDE-47AB-5B4B-937D-5DD9715EF6F7}" srcOrd="2" destOrd="0" presId="urn:microsoft.com/office/officeart/2008/layout/HalfCircleOrganizationChart"/>
    <dgm:cxn modelId="{5F484CEA-D5D6-3541-888F-DDFFAEBCE34F}" type="presParOf" srcId="{B5D9E7A3-DDDB-F14A-B1B6-48C4C37C490E}" destId="{DA9CD708-2793-3743-A31B-9B7F2CB5FC32}" srcOrd="3" destOrd="0" presId="urn:microsoft.com/office/officeart/2008/layout/HalfCircleOrganizationChart"/>
    <dgm:cxn modelId="{15C7BFD2-6314-314C-9463-2329CBB0C8EB}" type="presParOf" srcId="{8F47F96A-906A-4C4D-A7C0-E3A2FFCB328A}" destId="{86778024-6922-A24F-A38F-13F000914EAF}" srcOrd="1" destOrd="0" presId="urn:microsoft.com/office/officeart/2008/layout/HalfCircleOrganizationChart"/>
    <dgm:cxn modelId="{A1101ACD-2600-1C46-B5BF-2670525A0B37}" type="presParOf" srcId="{8F47F96A-906A-4C4D-A7C0-E3A2FFCB328A}" destId="{189A58D2-2758-3F43-9239-2C262EB47457}" srcOrd="2" destOrd="0" presId="urn:microsoft.com/office/officeart/2008/layout/HalfCircleOrganizationChart"/>
    <dgm:cxn modelId="{1A0B9532-BACA-CD44-8BBD-BEA9D9F700F7}" type="presParOf" srcId="{189A58D2-2758-3F43-9239-2C262EB47457}" destId="{A3B251AF-4EFA-0D43-B7E6-536E72199ED3}" srcOrd="0" destOrd="0" presId="urn:microsoft.com/office/officeart/2008/layout/HalfCircleOrganizationChart"/>
    <dgm:cxn modelId="{B59B8BA9-5793-6348-984F-91A5BF6B209C}" type="presParOf" srcId="{189A58D2-2758-3F43-9239-2C262EB47457}" destId="{7B22BE9B-766B-CD40-A18B-745CF0CD72DD}" srcOrd="1" destOrd="0" presId="urn:microsoft.com/office/officeart/2008/layout/HalfCircleOrganizationChart"/>
    <dgm:cxn modelId="{E0CEC0CD-9955-ED41-A351-88ADD14386D2}" type="presParOf" srcId="{7B22BE9B-766B-CD40-A18B-745CF0CD72DD}" destId="{AF87E630-7865-5043-8CBB-A10F145F95A3}" srcOrd="0" destOrd="0" presId="urn:microsoft.com/office/officeart/2008/layout/HalfCircleOrganizationChart"/>
    <dgm:cxn modelId="{51E8E965-B60D-F44E-B72E-73AAE59945AD}" type="presParOf" srcId="{AF87E630-7865-5043-8CBB-A10F145F95A3}" destId="{72043FE5-0C22-D742-AB9E-1CDA9AF0772B}" srcOrd="0" destOrd="0" presId="urn:microsoft.com/office/officeart/2008/layout/HalfCircleOrganizationChart"/>
    <dgm:cxn modelId="{6981AA04-5F3C-5148-950B-75D3043CA43D}" type="presParOf" srcId="{AF87E630-7865-5043-8CBB-A10F145F95A3}" destId="{735D893B-EF3C-AE43-AF48-58721C1FC74B}" srcOrd="1" destOrd="0" presId="urn:microsoft.com/office/officeart/2008/layout/HalfCircleOrganizationChart"/>
    <dgm:cxn modelId="{9D5A9E65-ADD9-3449-AD28-FCFC5A4B028A}" type="presParOf" srcId="{AF87E630-7865-5043-8CBB-A10F145F95A3}" destId="{F063F140-E688-074E-B8BB-8AFC243E13B2}" srcOrd="2" destOrd="0" presId="urn:microsoft.com/office/officeart/2008/layout/HalfCircleOrganizationChart"/>
    <dgm:cxn modelId="{2E9AB585-04E2-AF47-BB90-B02AA11B6BCD}" type="presParOf" srcId="{AF87E630-7865-5043-8CBB-A10F145F95A3}" destId="{ED3387E0-9E59-8E41-9753-24A766852A20}" srcOrd="3" destOrd="0" presId="urn:microsoft.com/office/officeart/2008/layout/HalfCircleOrganizationChart"/>
    <dgm:cxn modelId="{3DB8FE81-8A6C-964A-92AF-787AFA8F2050}" type="presParOf" srcId="{7B22BE9B-766B-CD40-A18B-745CF0CD72DD}" destId="{209AC1CF-7CC3-0048-824E-4EEF103B6594}" srcOrd="1" destOrd="0" presId="urn:microsoft.com/office/officeart/2008/layout/HalfCircleOrganizationChart"/>
    <dgm:cxn modelId="{6616B980-A6CE-174C-B543-A9755EAB1547}" type="presParOf" srcId="{7B22BE9B-766B-CD40-A18B-745CF0CD72DD}" destId="{EF33581F-4E51-8F4D-AA4A-47FDC75E78E3}" srcOrd="2" destOrd="0" presId="urn:microsoft.com/office/officeart/2008/layout/HalfCircleOrganizationChart"/>
    <dgm:cxn modelId="{DB9BE669-5C2A-C04C-AF3D-0FB2AC89D5BB}" type="presParOf" srcId="{EF33581F-4E51-8F4D-AA4A-47FDC75E78E3}" destId="{7E8D9D70-70A3-354A-A998-26A436A7E16D}" srcOrd="0" destOrd="0" presId="urn:microsoft.com/office/officeart/2008/layout/HalfCircleOrganizationChart"/>
    <dgm:cxn modelId="{A683619D-5A78-2E43-8378-51F1F23595A2}" type="presParOf" srcId="{EF33581F-4E51-8F4D-AA4A-47FDC75E78E3}" destId="{A2601C56-E09F-4D48-AF0B-77CA138BEEF0}" srcOrd="1" destOrd="0" presId="urn:microsoft.com/office/officeart/2008/layout/HalfCircleOrganizationChart"/>
    <dgm:cxn modelId="{003348B6-864C-054D-B1FD-D9C7891776B1}" type="presParOf" srcId="{A2601C56-E09F-4D48-AF0B-77CA138BEEF0}" destId="{923A1DBB-F2F6-7740-8591-A6970B155521}" srcOrd="0" destOrd="0" presId="urn:microsoft.com/office/officeart/2008/layout/HalfCircleOrganizationChart"/>
    <dgm:cxn modelId="{08A4E117-DCD9-514F-89EF-AC184552FA5A}" type="presParOf" srcId="{923A1DBB-F2F6-7740-8591-A6970B155521}" destId="{85E56A58-E1F9-7A4D-B381-2FE7A4B015E0}" srcOrd="0" destOrd="0" presId="urn:microsoft.com/office/officeart/2008/layout/HalfCircleOrganizationChart"/>
    <dgm:cxn modelId="{79B07AC7-34DD-3E47-A759-D9D499B4A6A7}" type="presParOf" srcId="{923A1DBB-F2F6-7740-8591-A6970B155521}" destId="{AB801B4E-30DF-AD46-9532-40B7CF2B3C09}" srcOrd="1" destOrd="0" presId="urn:microsoft.com/office/officeart/2008/layout/HalfCircleOrganizationChart"/>
    <dgm:cxn modelId="{83B73149-84C2-814E-89F3-05920BF332A1}" type="presParOf" srcId="{923A1DBB-F2F6-7740-8591-A6970B155521}" destId="{0E453600-EB2C-1C49-8544-65F561DEF472}" srcOrd="2" destOrd="0" presId="urn:microsoft.com/office/officeart/2008/layout/HalfCircleOrganizationChart"/>
    <dgm:cxn modelId="{800CA6F4-9291-9D4C-9930-3FE1A006BE81}" type="presParOf" srcId="{923A1DBB-F2F6-7740-8591-A6970B155521}" destId="{71099E7E-ACC1-404A-8600-B36EA4A7C273}" srcOrd="3" destOrd="0" presId="urn:microsoft.com/office/officeart/2008/layout/HalfCircleOrganizationChart"/>
    <dgm:cxn modelId="{17B97649-6EFA-6E4C-ADCE-A54292A65867}" type="presParOf" srcId="{A2601C56-E09F-4D48-AF0B-77CA138BEEF0}" destId="{73F43D12-491A-BE42-A615-E9A927AAE4D2}" srcOrd="1" destOrd="0" presId="urn:microsoft.com/office/officeart/2008/layout/HalfCircleOrganizationChart"/>
    <dgm:cxn modelId="{A8614394-B5D2-B94F-8C90-60442BBEE954}" type="presParOf" srcId="{A2601C56-E09F-4D48-AF0B-77CA138BEEF0}" destId="{50794E12-B780-E34E-8960-8FD37ACEF8F9}" srcOrd="2" destOrd="0" presId="urn:microsoft.com/office/officeart/2008/layout/HalfCircleOrganizationChart"/>
    <dgm:cxn modelId="{E629493C-E0DB-B149-81DD-4D9ABD759BC1}" type="presParOf" srcId="{50794E12-B780-E34E-8960-8FD37ACEF8F9}" destId="{CAD3B4F2-FE6F-8547-9EA3-B9C39A8CAFA8}" srcOrd="0" destOrd="0" presId="urn:microsoft.com/office/officeart/2008/layout/HalfCircleOrganizationChart"/>
    <dgm:cxn modelId="{866276FF-6604-7D4A-9C6A-F5D65E3AA3F3}" type="presParOf" srcId="{50794E12-B780-E34E-8960-8FD37ACEF8F9}" destId="{BD71C254-8656-6040-8481-21CFCA668DC3}" srcOrd="1" destOrd="0" presId="urn:microsoft.com/office/officeart/2008/layout/HalfCircleOrganizationChart"/>
    <dgm:cxn modelId="{6ED654A1-4F36-1747-BF7E-C0B387686ABA}" type="presParOf" srcId="{BD71C254-8656-6040-8481-21CFCA668DC3}" destId="{161F17BD-E8E4-EC42-A2B5-C1781395D774}" srcOrd="0" destOrd="0" presId="urn:microsoft.com/office/officeart/2008/layout/HalfCircleOrganizationChart"/>
    <dgm:cxn modelId="{A46D4AFB-C2A1-0C4C-94B1-D614B05A17B8}" type="presParOf" srcId="{161F17BD-E8E4-EC42-A2B5-C1781395D774}" destId="{BEA6E48E-91D3-A045-8B51-6D28275FB175}" srcOrd="0" destOrd="0" presId="urn:microsoft.com/office/officeart/2008/layout/HalfCircleOrganizationChart"/>
    <dgm:cxn modelId="{02D0C990-EDA6-904E-81BA-2D756C12555A}" type="presParOf" srcId="{161F17BD-E8E4-EC42-A2B5-C1781395D774}" destId="{BFD8CF97-C213-4D46-B597-2F4F7EB1C1FC}" srcOrd="1" destOrd="0" presId="urn:microsoft.com/office/officeart/2008/layout/HalfCircleOrganizationChart"/>
    <dgm:cxn modelId="{8E812EB7-977E-B447-925D-95643B515246}" type="presParOf" srcId="{161F17BD-E8E4-EC42-A2B5-C1781395D774}" destId="{91580767-28B8-B743-8D08-E11D3C0967B2}" srcOrd="2" destOrd="0" presId="urn:microsoft.com/office/officeart/2008/layout/HalfCircleOrganizationChart"/>
    <dgm:cxn modelId="{1B271F71-FF2A-3742-9EA9-DE89E8760395}" type="presParOf" srcId="{161F17BD-E8E4-EC42-A2B5-C1781395D774}" destId="{F90DCC07-04F5-A542-AC8D-E3A79BFA4EF8}" srcOrd="3" destOrd="0" presId="urn:microsoft.com/office/officeart/2008/layout/HalfCircleOrganizationChart"/>
    <dgm:cxn modelId="{4718F9E7-DDA3-8744-87B9-36BC5A1D9EC2}" type="presParOf" srcId="{BD71C254-8656-6040-8481-21CFCA668DC3}" destId="{9FAEB5B2-CCB2-E24F-BAA9-F094C6541475}" srcOrd="1" destOrd="0" presId="urn:microsoft.com/office/officeart/2008/layout/HalfCircleOrganizationChart"/>
    <dgm:cxn modelId="{E0FC67E4-C195-884A-A021-3326AC64CC17}" type="presParOf" srcId="{BD71C254-8656-6040-8481-21CFCA668DC3}" destId="{E76FE572-5547-5F4D-BF1F-EFF0CE1A7F0C}" srcOrd="2" destOrd="0" presId="urn:microsoft.com/office/officeart/2008/layout/HalfCircleOrganizationChart"/>
    <dgm:cxn modelId="{4F4A3A11-22EB-C641-9F2C-DCCE793EC7E8}" type="presParOf" srcId="{EF33581F-4E51-8F4D-AA4A-47FDC75E78E3}" destId="{3E22A005-18AB-9147-8FCC-7572E0310C33}" srcOrd="2" destOrd="0" presId="urn:microsoft.com/office/officeart/2008/layout/HalfCircleOrganizationChart"/>
    <dgm:cxn modelId="{4265E02E-2227-AB42-AF74-6BCE6921C0AC}" type="presParOf" srcId="{EF33581F-4E51-8F4D-AA4A-47FDC75E78E3}" destId="{DA7E8FCC-A6B7-E046-A536-C80C25A19D97}" srcOrd="3" destOrd="0" presId="urn:microsoft.com/office/officeart/2008/layout/HalfCircleOrganizationChart"/>
    <dgm:cxn modelId="{D4C4A20E-DD2C-7742-AAEF-D3E192539E52}" type="presParOf" srcId="{DA7E8FCC-A6B7-E046-A536-C80C25A19D97}" destId="{F7AB63CE-F92B-7D47-B6BB-06B996EC8AC3}" srcOrd="0" destOrd="0" presId="urn:microsoft.com/office/officeart/2008/layout/HalfCircleOrganizationChart"/>
    <dgm:cxn modelId="{86EFFE9D-6D18-7D49-A76A-110FD69ABEC9}" type="presParOf" srcId="{F7AB63CE-F92B-7D47-B6BB-06B996EC8AC3}" destId="{8EF82F64-BE87-5D4D-AB60-A6AFAAE6E696}" srcOrd="0" destOrd="0" presId="urn:microsoft.com/office/officeart/2008/layout/HalfCircleOrganizationChart"/>
    <dgm:cxn modelId="{06D5C88D-ABC2-B947-BB9D-9F5CCA0E2E7F}" type="presParOf" srcId="{F7AB63CE-F92B-7D47-B6BB-06B996EC8AC3}" destId="{83FB9DBC-20C7-3148-8DD1-410D221872C9}" srcOrd="1" destOrd="0" presId="urn:microsoft.com/office/officeart/2008/layout/HalfCircleOrganizationChart"/>
    <dgm:cxn modelId="{312268E2-F605-734C-949B-C6E0D7DAEE04}" type="presParOf" srcId="{F7AB63CE-F92B-7D47-B6BB-06B996EC8AC3}" destId="{58FF0C85-6AB2-CA4E-B1CA-EA0B0A6327CF}" srcOrd="2" destOrd="0" presId="urn:microsoft.com/office/officeart/2008/layout/HalfCircleOrganizationChart"/>
    <dgm:cxn modelId="{093A1CA2-5128-AB42-8BED-00471BCCF85B}" type="presParOf" srcId="{F7AB63CE-F92B-7D47-B6BB-06B996EC8AC3}" destId="{B881CA85-2BFE-C945-9859-778AC4A11DC9}" srcOrd="3" destOrd="0" presId="urn:microsoft.com/office/officeart/2008/layout/HalfCircleOrganizationChart"/>
    <dgm:cxn modelId="{9867B910-7F5F-D544-B84D-73CA25D9E3C0}" type="presParOf" srcId="{DA7E8FCC-A6B7-E046-A536-C80C25A19D97}" destId="{96D15A47-6DBF-0341-B891-EED7A72D33FB}" srcOrd="1" destOrd="0" presId="urn:microsoft.com/office/officeart/2008/layout/HalfCircleOrganizationChart"/>
    <dgm:cxn modelId="{A89EF13F-70DC-E44A-8521-D08492BAFAD6}" type="presParOf" srcId="{DA7E8FCC-A6B7-E046-A536-C80C25A19D97}" destId="{81D12572-307C-B245-8E50-FC2659E7CCA5}" srcOrd="2" destOrd="0" presId="urn:microsoft.com/office/officeart/2008/layout/HalfCircleOrganizationChart"/>
    <dgm:cxn modelId="{A21B4F09-B637-B84B-A96C-7F0D601AAC20}" type="presParOf" srcId="{189A58D2-2758-3F43-9239-2C262EB47457}" destId="{6EDF09AD-4A76-CC45-B8FF-15AC54F82BA4}" srcOrd="2" destOrd="0" presId="urn:microsoft.com/office/officeart/2008/layout/HalfCircleOrganizationChart"/>
    <dgm:cxn modelId="{7787C215-0565-8A4B-A970-967E83B22A09}" type="presParOf" srcId="{189A58D2-2758-3F43-9239-2C262EB47457}" destId="{D3828B23-E655-9E4F-87C3-E6C442798990}" srcOrd="3" destOrd="0" presId="urn:microsoft.com/office/officeart/2008/layout/HalfCircleOrganizationChart"/>
    <dgm:cxn modelId="{4067BA0D-F7CB-D941-B2BF-43B08C656824}" type="presParOf" srcId="{D3828B23-E655-9E4F-87C3-E6C442798990}" destId="{F79F5806-159F-BB4E-8657-64BD9F9371CC}" srcOrd="0" destOrd="0" presId="urn:microsoft.com/office/officeart/2008/layout/HalfCircleOrganizationChart"/>
    <dgm:cxn modelId="{ED5415D5-3DDF-AD43-87C3-ED8F24AB0D1F}" type="presParOf" srcId="{F79F5806-159F-BB4E-8657-64BD9F9371CC}" destId="{B016563F-5D05-E749-98E4-F035F77E3A17}" srcOrd="0" destOrd="0" presId="urn:microsoft.com/office/officeart/2008/layout/HalfCircleOrganizationChart"/>
    <dgm:cxn modelId="{13B31CA4-9887-C34B-986C-00E358134155}" type="presParOf" srcId="{F79F5806-159F-BB4E-8657-64BD9F9371CC}" destId="{2884903A-27CF-DC4D-A268-29E5B8FCE148}" srcOrd="1" destOrd="0" presId="urn:microsoft.com/office/officeart/2008/layout/HalfCircleOrganizationChart"/>
    <dgm:cxn modelId="{B19BB80B-18A2-3547-8A16-3C3216B8F233}" type="presParOf" srcId="{F79F5806-159F-BB4E-8657-64BD9F9371CC}" destId="{E14C0FEB-66B6-9B4F-A964-19508063189B}" srcOrd="2" destOrd="0" presId="urn:microsoft.com/office/officeart/2008/layout/HalfCircleOrganizationChart"/>
    <dgm:cxn modelId="{4CEE3D6F-6B8F-D647-AD84-EF561CAC06D0}" type="presParOf" srcId="{F79F5806-159F-BB4E-8657-64BD9F9371CC}" destId="{865130B9-8875-394B-B5AC-4CAF72C2CC77}" srcOrd="3" destOrd="0" presId="urn:microsoft.com/office/officeart/2008/layout/HalfCircleOrganizationChart"/>
    <dgm:cxn modelId="{4F3B8F9D-F7EC-E049-87B4-D5CCB2C8A84A}" type="presParOf" srcId="{D3828B23-E655-9E4F-87C3-E6C442798990}" destId="{179F39B0-A5E9-E04F-80A9-847CE7795899}" srcOrd="1" destOrd="0" presId="urn:microsoft.com/office/officeart/2008/layout/HalfCircleOrganizationChart"/>
    <dgm:cxn modelId="{575C9AB8-291B-B543-B3B8-F6EEB3F9F2C1}" type="presParOf" srcId="{D3828B23-E655-9E4F-87C3-E6C442798990}" destId="{B5DEC87B-9E82-234D-8D4D-ECE51889887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0596660-1A58-9C43-8854-A9743FFAF7C9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FEAA45-8344-5642-959C-86BB880E35DD}">
      <dgm:prSet phldrT="[Text]"/>
      <dgm:spPr/>
      <dgm:t>
        <a:bodyPr/>
        <a:lstStyle/>
        <a:p>
          <a:r>
            <a:rPr lang="en-US"/>
            <a:t>22b</a:t>
          </a:r>
        </a:p>
      </dgm:t>
    </dgm:pt>
    <dgm:pt modelId="{02A0C8CF-29F1-6B44-9E6A-BBDA971B6D90}" type="parTrans" cxnId="{3AAC1E70-96AE-6E40-8186-DCD8D08A6752}">
      <dgm:prSet/>
      <dgm:spPr/>
      <dgm:t>
        <a:bodyPr/>
        <a:lstStyle/>
        <a:p>
          <a:endParaRPr lang="en-US"/>
        </a:p>
      </dgm:t>
    </dgm:pt>
    <dgm:pt modelId="{044E41E6-90A1-254A-90D1-D0CBCDA71BCE}" type="sibTrans" cxnId="{3AAC1E70-96AE-6E40-8186-DCD8D08A6752}">
      <dgm:prSet/>
      <dgm:spPr/>
      <dgm:t>
        <a:bodyPr/>
        <a:lstStyle/>
        <a:p>
          <a:endParaRPr lang="en-US"/>
        </a:p>
      </dgm:t>
    </dgm:pt>
    <dgm:pt modelId="{75888EBB-DB19-6D4D-9861-033B622A8C58}" type="asst">
      <dgm:prSet phldrT="[Text]"/>
      <dgm:spPr/>
      <dgm:t>
        <a:bodyPr/>
        <a:lstStyle/>
        <a:p>
          <a:r>
            <a:rPr lang="en-US"/>
            <a:t>17b</a:t>
          </a:r>
        </a:p>
      </dgm:t>
    </dgm:pt>
    <dgm:pt modelId="{413F9AD5-B4AD-2F4A-958D-24EF5AECF586}" type="parTrans" cxnId="{17932F53-B778-A647-A6DA-F27C7AC121A1}">
      <dgm:prSet/>
      <dgm:spPr/>
      <dgm:t>
        <a:bodyPr/>
        <a:lstStyle/>
        <a:p>
          <a:endParaRPr lang="en-US"/>
        </a:p>
      </dgm:t>
    </dgm:pt>
    <dgm:pt modelId="{D2F7ED4E-96DB-464C-A77A-EBB38F208BB7}" type="sibTrans" cxnId="{17932F53-B778-A647-A6DA-F27C7AC121A1}">
      <dgm:prSet/>
      <dgm:spPr/>
      <dgm:t>
        <a:bodyPr/>
        <a:lstStyle/>
        <a:p>
          <a:endParaRPr lang="en-US"/>
        </a:p>
      </dgm:t>
    </dgm:pt>
    <dgm:pt modelId="{9498693A-0DDD-4140-8AE1-F0D282A66001}" type="asst">
      <dgm:prSet/>
      <dgm:spPr/>
      <dgm:t>
        <a:bodyPr/>
        <a:lstStyle/>
        <a:p>
          <a:r>
            <a:rPr lang="en-US"/>
            <a:t>30b</a:t>
          </a:r>
        </a:p>
      </dgm:t>
    </dgm:pt>
    <dgm:pt modelId="{3EF9E99D-8F8E-0D42-9A36-F74BBCBDDCE1}" type="parTrans" cxnId="{2E6F0A5B-496F-254E-91BC-2B6F89ECEA29}">
      <dgm:prSet/>
      <dgm:spPr/>
      <dgm:t>
        <a:bodyPr/>
        <a:lstStyle/>
        <a:p>
          <a:endParaRPr lang="en-US"/>
        </a:p>
      </dgm:t>
    </dgm:pt>
    <dgm:pt modelId="{065CCF1D-6611-064E-9680-643F1AB7C9F8}" type="sibTrans" cxnId="{2E6F0A5B-496F-254E-91BC-2B6F89ECEA29}">
      <dgm:prSet/>
      <dgm:spPr/>
      <dgm:t>
        <a:bodyPr/>
        <a:lstStyle/>
        <a:p>
          <a:endParaRPr lang="en-US"/>
        </a:p>
      </dgm:t>
    </dgm:pt>
    <dgm:pt modelId="{0379F84C-9C4A-6F4F-9875-5B3A941229DF}" type="asst">
      <dgm:prSet/>
      <dgm:spPr/>
      <dgm:t>
        <a:bodyPr/>
        <a:lstStyle/>
        <a:p>
          <a:r>
            <a:rPr lang="en-US"/>
            <a:t>14b</a:t>
          </a:r>
        </a:p>
      </dgm:t>
    </dgm:pt>
    <dgm:pt modelId="{8C4FB3B9-B366-6E45-8792-87C525A8D7BD}" type="parTrans" cxnId="{780391E2-71EF-FE4B-AF28-BF3BAB2343C8}">
      <dgm:prSet/>
      <dgm:spPr/>
      <dgm:t>
        <a:bodyPr/>
        <a:lstStyle/>
        <a:p>
          <a:endParaRPr lang="en-US"/>
        </a:p>
      </dgm:t>
    </dgm:pt>
    <dgm:pt modelId="{8B463997-744E-D447-B6C8-EE18D1F08523}" type="sibTrans" cxnId="{780391E2-71EF-FE4B-AF28-BF3BAB2343C8}">
      <dgm:prSet/>
      <dgm:spPr/>
      <dgm:t>
        <a:bodyPr/>
        <a:lstStyle/>
        <a:p>
          <a:endParaRPr lang="en-US"/>
        </a:p>
      </dgm:t>
    </dgm:pt>
    <dgm:pt modelId="{FD312442-ED82-124D-8CCC-BDBE9DFB3D6C}" type="asst">
      <dgm:prSet/>
      <dgm:spPr/>
      <dgm:t>
        <a:bodyPr/>
        <a:lstStyle/>
        <a:p>
          <a:r>
            <a:rPr lang="en-US"/>
            <a:t>18b</a:t>
          </a:r>
        </a:p>
      </dgm:t>
    </dgm:pt>
    <dgm:pt modelId="{0F9C17FA-7526-5945-870D-3373912F0BDA}" type="parTrans" cxnId="{C828C72C-DEE4-104A-B370-9BF06C342618}">
      <dgm:prSet/>
      <dgm:spPr/>
      <dgm:t>
        <a:bodyPr/>
        <a:lstStyle/>
        <a:p>
          <a:endParaRPr lang="en-US"/>
        </a:p>
      </dgm:t>
    </dgm:pt>
    <dgm:pt modelId="{146FB4C0-2FC1-1F40-B96E-E725359A095F}" type="sibTrans" cxnId="{C828C72C-DEE4-104A-B370-9BF06C342618}">
      <dgm:prSet/>
      <dgm:spPr/>
      <dgm:t>
        <a:bodyPr/>
        <a:lstStyle/>
        <a:p>
          <a:endParaRPr lang="en-US"/>
        </a:p>
      </dgm:t>
    </dgm:pt>
    <dgm:pt modelId="{70684525-1F69-D043-AE50-2DF9622358AB}" type="asst">
      <dgm:prSet/>
      <dgm:spPr/>
      <dgm:t>
        <a:bodyPr/>
        <a:lstStyle/>
        <a:p>
          <a:r>
            <a:rPr lang="en-US"/>
            <a:t>12r</a:t>
          </a:r>
        </a:p>
      </dgm:t>
    </dgm:pt>
    <dgm:pt modelId="{625BD391-1BAB-DC46-A29A-0E5F7F25CD26}" type="parTrans" cxnId="{3575CB37-8975-184B-AFA7-898F247890D2}">
      <dgm:prSet/>
      <dgm:spPr/>
      <dgm:t>
        <a:bodyPr/>
        <a:lstStyle/>
        <a:p>
          <a:endParaRPr lang="en-US"/>
        </a:p>
      </dgm:t>
    </dgm:pt>
    <dgm:pt modelId="{DBFC4EA8-C7FC-4940-971F-19F02098BF8D}" type="sibTrans" cxnId="{3575CB37-8975-184B-AFA7-898F247890D2}">
      <dgm:prSet/>
      <dgm:spPr/>
      <dgm:t>
        <a:bodyPr/>
        <a:lstStyle/>
        <a:p>
          <a:endParaRPr lang="en-US"/>
        </a:p>
      </dgm:t>
    </dgm:pt>
    <dgm:pt modelId="{8527E52A-FE23-EF44-B10F-F156ABCD51ED}" type="asst">
      <dgm:prSet/>
      <dgm:spPr/>
      <dgm:t>
        <a:bodyPr/>
        <a:lstStyle/>
        <a:p>
          <a:r>
            <a:rPr lang="en-US"/>
            <a:t>null</a:t>
          </a:r>
        </a:p>
      </dgm:t>
    </dgm:pt>
    <dgm:pt modelId="{6F7C72BB-6DA8-5543-853F-AAC91126D1D7}" type="parTrans" cxnId="{275B40FB-5AFE-CD47-AEDE-C70C77004E4B}">
      <dgm:prSet/>
      <dgm:spPr/>
      <dgm:t>
        <a:bodyPr/>
        <a:lstStyle/>
        <a:p>
          <a:endParaRPr lang="en-US"/>
        </a:p>
      </dgm:t>
    </dgm:pt>
    <dgm:pt modelId="{3A63E339-E6D1-DA45-827D-43717443E4D7}" type="sibTrans" cxnId="{275B40FB-5AFE-CD47-AEDE-C70C77004E4B}">
      <dgm:prSet/>
      <dgm:spPr/>
      <dgm:t>
        <a:bodyPr/>
        <a:lstStyle/>
        <a:p>
          <a:endParaRPr lang="en-US"/>
        </a:p>
      </dgm:t>
    </dgm:pt>
    <dgm:pt modelId="{86193454-10BE-D346-A3B5-AB84B0E0C0C4}" type="asst">
      <dgm:prSet/>
      <dgm:spPr/>
      <dgm:t>
        <a:bodyPr/>
        <a:lstStyle/>
        <a:p>
          <a:r>
            <a:rPr lang="en-US"/>
            <a:t>44r</a:t>
          </a:r>
        </a:p>
      </dgm:t>
    </dgm:pt>
    <dgm:pt modelId="{66D8FFB8-9C79-3242-BA79-FFC583572CEE}" type="parTrans" cxnId="{5DFFA64D-EA3C-7F4C-9CC1-173823E4B871}">
      <dgm:prSet/>
      <dgm:spPr/>
      <dgm:t>
        <a:bodyPr/>
        <a:lstStyle/>
        <a:p>
          <a:endParaRPr lang="en-US"/>
        </a:p>
      </dgm:t>
    </dgm:pt>
    <dgm:pt modelId="{42CBDA7A-8F87-1F4F-B6BA-474C34CA0518}" type="sibTrans" cxnId="{5DFFA64D-EA3C-7F4C-9CC1-173823E4B871}">
      <dgm:prSet/>
      <dgm:spPr/>
      <dgm:t>
        <a:bodyPr/>
        <a:lstStyle/>
        <a:p>
          <a:endParaRPr lang="en-US"/>
        </a:p>
      </dgm:t>
    </dgm:pt>
    <dgm:pt modelId="{74BDE8CA-1FFE-C046-857A-138FD24B56CC}" type="pres">
      <dgm:prSet presAssocID="{50596660-1A58-9C43-8854-A9743FFAF7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47F96A-906A-4C4D-A7C0-E3A2FFCB328A}" type="pres">
      <dgm:prSet presAssocID="{98FEAA45-8344-5642-959C-86BB880E35DD}" presName="hierRoot1" presStyleCnt="0">
        <dgm:presLayoutVars>
          <dgm:hierBranch val="init"/>
        </dgm:presLayoutVars>
      </dgm:prSet>
      <dgm:spPr/>
    </dgm:pt>
    <dgm:pt modelId="{B5D9E7A3-DDDB-F14A-B1B6-48C4C37C490E}" type="pres">
      <dgm:prSet presAssocID="{98FEAA45-8344-5642-959C-86BB880E35DD}" presName="rootComposite1" presStyleCnt="0"/>
      <dgm:spPr/>
    </dgm:pt>
    <dgm:pt modelId="{AA0F747A-0EAC-154E-A592-4722420F2A6D}" type="pres">
      <dgm:prSet presAssocID="{98FEAA45-8344-5642-959C-86BB880E35DD}" presName="rootText1" presStyleLbl="alignAcc1" presStyleIdx="0" presStyleCnt="0">
        <dgm:presLayoutVars>
          <dgm:chPref val="3"/>
        </dgm:presLayoutVars>
      </dgm:prSet>
      <dgm:spPr/>
    </dgm:pt>
    <dgm:pt modelId="{75F03FFB-772A-224F-91F8-B7E9534CD36F}" type="pres">
      <dgm:prSet presAssocID="{98FEAA45-8344-5642-959C-86BB880E35DD}" presName="topArc1" presStyleLbl="parChTrans1D1" presStyleIdx="0" presStyleCnt="16"/>
      <dgm:spPr/>
    </dgm:pt>
    <dgm:pt modelId="{D7BBEBDE-47AB-5B4B-937D-5DD9715EF6F7}" type="pres">
      <dgm:prSet presAssocID="{98FEAA45-8344-5642-959C-86BB880E35DD}" presName="bottomArc1" presStyleLbl="parChTrans1D1" presStyleIdx="1" presStyleCnt="16"/>
      <dgm:spPr/>
    </dgm:pt>
    <dgm:pt modelId="{DA9CD708-2793-3743-A31B-9B7F2CB5FC32}" type="pres">
      <dgm:prSet presAssocID="{98FEAA45-8344-5642-959C-86BB880E35DD}" presName="topConnNode1" presStyleLbl="node1" presStyleIdx="0" presStyleCnt="0"/>
      <dgm:spPr/>
    </dgm:pt>
    <dgm:pt modelId="{86778024-6922-A24F-A38F-13F000914EAF}" type="pres">
      <dgm:prSet presAssocID="{98FEAA45-8344-5642-959C-86BB880E35DD}" presName="hierChild2" presStyleCnt="0"/>
      <dgm:spPr/>
    </dgm:pt>
    <dgm:pt modelId="{189A58D2-2758-3F43-9239-2C262EB47457}" type="pres">
      <dgm:prSet presAssocID="{98FEAA45-8344-5642-959C-86BB880E35DD}" presName="hierChild3" presStyleCnt="0"/>
      <dgm:spPr/>
    </dgm:pt>
    <dgm:pt modelId="{A3B251AF-4EFA-0D43-B7E6-536E72199ED3}" type="pres">
      <dgm:prSet presAssocID="{413F9AD5-B4AD-2F4A-958D-24EF5AECF586}" presName="Name101" presStyleLbl="parChTrans1D2" presStyleIdx="0" presStyleCnt="2"/>
      <dgm:spPr/>
    </dgm:pt>
    <dgm:pt modelId="{7B22BE9B-766B-CD40-A18B-745CF0CD72DD}" type="pres">
      <dgm:prSet presAssocID="{75888EBB-DB19-6D4D-9861-033B622A8C58}" presName="hierRoot3" presStyleCnt="0">
        <dgm:presLayoutVars>
          <dgm:hierBranch val="init"/>
        </dgm:presLayoutVars>
      </dgm:prSet>
      <dgm:spPr/>
    </dgm:pt>
    <dgm:pt modelId="{AF87E630-7865-5043-8CBB-A10F145F95A3}" type="pres">
      <dgm:prSet presAssocID="{75888EBB-DB19-6D4D-9861-033B622A8C58}" presName="rootComposite3" presStyleCnt="0"/>
      <dgm:spPr/>
    </dgm:pt>
    <dgm:pt modelId="{72043FE5-0C22-D742-AB9E-1CDA9AF0772B}" type="pres">
      <dgm:prSet presAssocID="{75888EBB-DB19-6D4D-9861-033B622A8C58}" presName="rootText3" presStyleLbl="alignAcc1" presStyleIdx="0" presStyleCnt="0">
        <dgm:presLayoutVars>
          <dgm:chPref val="3"/>
        </dgm:presLayoutVars>
      </dgm:prSet>
      <dgm:spPr/>
    </dgm:pt>
    <dgm:pt modelId="{735D893B-EF3C-AE43-AF48-58721C1FC74B}" type="pres">
      <dgm:prSet presAssocID="{75888EBB-DB19-6D4D-9861-033B622A8C58}" presName="topArc3" presStyleLbl="parChTrans1D1" presStyleIdx="2" presStyleCnt="16"/>
      <dgm:spPr/>
    </dgm:pt>
    <dgm:pt modelId="{F063F140-E688-074E-B8BB-8AFC243E13B2}" type="pres">
      <dgm:prSet presAssocID="{75888EBB-DB19-6D4D-9861-033B622A8C58}" presName="bottomArc3" presStyleLbl="parChTrans1D1" presStyleIdx="3" presStyleCnt="16"/>
      <dgm:spPr/>
    </dgm:pt>
    <dgm:pt modelId="{ED3387E0-9E59-8E41-9753-24A766852A20}" type="pres">
      <dgm:prSet presAssocID="{75888EBB-DB19-6D4D-9861-033B622A8C58}" presName="topConnNode3" presStyleLbl="asst1" presStyleIdx="0" presStyleCnt="0"/>
      <dgm:spPr/>
    </dgm:pt>
    <dgm:pt modelId="{209AC1CF-7CC3-0048-824E-4EEF103B6594}" type="pres">
      <dgm:prSet presAssocID="{75888EBB-DB19-6D4D-9861-033B622A8C58}" presName="hierChild6" presStyleCnt="0"/>
      <dgm:spPr/>
    </dgm:pt>
    <dgm:pt modelId="{EF33581F-4E51-8F4D-AA4A-47FDC75E78E3}" type="pres">
      <dgm:prSet presAssocID="{75888EBB-DB19-6D4D-9861-033B622A8C58}" presName="hierChild7" presStyleCnt="0"/>
      <dgm:spPr/>
    </dgm:pt>
    <dgm:pt modelId="{7E8D9D70-70A3-354A-A998-26A436A7E16D}" type="pres">
      <dgm:prSet presAssocID="{8C4FB3B9-B366-6E45-8792-87C525A8D7BD}" presName="Name101" presStyleLbl="parChTrans1D3" presStyleIdx="0" presStyleCnt="4"/>
      <dgm:spPr/>
    </dgm:pt>
    <dgm:pt modelId="{A2601C56-E09F-4D48-AF0B-77CA138BEEF0}" type="pres">
      <dgm:prSet presAssocID="{0379F84C-9C4A-6F4F-9875-5B3A941229DF}" presName="hierRoot3" presStyleCnt="0">
        <dgm:presLayoutVars>
          <dgm:hierBranch val="init"/>
        </dgm:presLayoutVars>
      </dgm:prSet>
      <dgm:spPr/>
    </dgm:pt>
    <dgm:pt modelId="{923A1DBB-F2F6-7740-8591-A6970B155521}" type="pres">
      <dgm:prSet presAssocID="{0379F84C-9C4A-6F4F-9875-5B3A941229DF}" presName="rootComposite3" presStyleCnt="0"/>
      <dgm:spPr/>
    </dgm:pt>
    <dgm:pt modelId="{85E56A58-E1F9-7A4D-B381-2FE7A4B015E0}" type="pres">
      <dgm:prSet presAssocID="{0379F84C-9C4A-6F4F-9875-5B3A941229D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01B4E-30DF-AD46-9532-40B7CF2B3C09}" type="pres">
      <dgm:prSet presAssocID="{0379F84C-9C4A-6F4F-9875-5B3A941229DF}" presName="topArc3" presStyleLbl="parChTrans1D1" presStyleIdx="4" presStyleCnt="16"/>
      <dgm:spPr/>
    </dgm:pt>
    <dgm:pt modelId="{0E453600-EB2C-1C49-8544-65F561DEF472}" type="pres">
      <dgm:prSet presAssocID="{0379F84C-9C4A-6F4F-9875-5B3A941229DF}" presName="bottomArc3" presStyleLbl="parChTrans1D1" presStyleIdx="5" presStyleCnt="16"/>
      <dgm:spPr/>
    </dgm:pt>
    <dgm:pt modelId="{71099E7E-ACC1-404A-8600-B36EA4A7C273}" type="pres">
      <dgm:prSet presAssocID="{0379F84C-9C4A-6F4F-9875-5B3A941229DF}" presName="topConnNode3" presStyleLbl="asst1" presStyleIdx="0" presStyleCnt="0"/>
      <dgm:spPr/>
    </dgm:pt>
    <dgm:pt modelId="{73F43D12-491A-BE42-A615-E9A927AAE4D2}" type="pres">
      <dgm:prSet presAssocID="{0379F84C-9C4A-6F4F-9875-5B3A941229DF}" presName="hierChild6" presStyleCnt="0"/>
      <dgm:spPr/>
    </dgm:pt>
    <dgm:pt modelId="{50794E12-B780-E34E-8960-8FD37ACEF8F9}" type="pres">
      <dgm:prSet presAssocID="{0379F84C-9C4A-6F4F-9875-5B3A941229DF}" presName="hierChild7" presStyleCnt="0"/>
      <dgm:spPr/>
    </dgm:pt>
    <dgm:pt modelId="{CAD3B4F2-FE6F-8547-9EA3-B9C39A8CAFA8}" type="pres">
      <dgm:prSet presAssocID="{625BD391-1BAB-DC46-A29A-0E5F7F25CD26}" presName="Name101" presStyleLbl="parChTrans1D4" presStyleIdx="0" presStyleCnt="1"/>
      <dgm:spPr/>
    </dgm:pt>
    <dgm:pt modelId="{BD71C254-8656-6040-8481-21CFCA668DC3}" type="pres">
      <dgm:prSet presAssocID="{70684525-1F69-D043-AE50-2DF9622358AB}" presName="hierRoot3" presStyleCnt="0">
        <dgm:presLayoutVars>
          <dgm:hierBranch val="init"/>
        </dgm:presLayoutVars>
      </dgm:prSet>
      <dgm:spPr/>
    </dgm:pt>
    <dgm:pt modelId="{161F17BD-E8E4-EC42-A2B5-C1781395D774}" type="pres">
      <dgm:prSet presAssocID="{70684525-1F69-D043-AE50-2DF9622358AB}" presName="rootComposite3" presStyleCnt="0"/>
      <dgm:spPr/>
    </dgm:pt>
    <dgm:pt modelId="{BEA6E48E-91D3-A045-8B51-6D28275FB175}" type="pres">
      <dgm:prSet presAssocID="{70684525-1F69-D043-AE50-2DF9622358A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D8CF97-C213-4D46-B597-2F4F7EB1C1FC}" type="pres">
      <dgm:prSet presAssocID="{70684525-1F69-D043-AE50-2DF9622358AB}" presName="topArc3" presStyleLbl="parChTrans1D1" presStyleIdx="6" presStyleCnt="16"/>
      <dgm:spPr/>
    </dgm:pt>
    <dgm:pt modelId="{91580767-28B8-B743-8D08-E11D3C0967B2}" type="pres">
      <dgm:prSet presAssocID="{70684525-1F69-D043-AE50-2DF9622358AB}" presName="bottomArc3" presStyleLbl="parChTrans1D1" presStyleIdx="7" presStyleCnt="16"/>
      <dgm:spPr/>
    </dgm:pt>
    <dgm:pt modelId="{F90DCC07-04F5-A542-AC8D-E3A79BFA4EF8}" type="pres">
      <dgm:prSet presAssocID="{70684525-1F69-D043-AE50-2DF9622358AB}" presName="topConnNode3" presStyleLbl="asst1" presStyleIdx="0" presStyleCnt="0"/>
      <dgm:spPr/>
    </dgm:pt>
    <dgm:pt modelId="{9FAEB5B2-CCB2-E24F-BAA9-F094C6541475}" type="pres">
      <dgm:prSet presAssocID="{70684525-1F69-D043-AE50-2DF9622358AB}" presName="hierChild6" presStyleCnt="0"/>
      <dgm:spPr/>
    </dgm:pt>
    <dgm:pt modelId="{E76FE572-5547-5F4D-BF1F-EFF0CE1A7F0C}" type="pres">
      <dgm:prSet presAssocID="{70684525-1F69-D043-AE50-2DF9622358AB}" presName="hierChild7" presStyleCnt="0"/>
      <dgm:spPr/>
    </dgm:pt>
    <dgm:pt modelId="{3E22A005-18AB-9147-8FCC-7572E0310C33}" type="pres">
      <dgm:prSet presAssocID="{0F9C17FA-7526-5945-870D-3373912F0BDA}" presName="Name101" presStyleLbl="parChTrans1D3" presStyleIdx="1" presStyleCnt="4"/>
      <dgm:spPr/>
    </dgm:pt>
    <dgm:pt modelId="{DA7E8FCC-A6B7-E046-A536-C80C25A19D97}" type="pres">
      <dgm:prSet presAssocID="{FD312442-ED82-124D-8CCC-BDBE9DFB3D6C}" presName="hierRoot3" presStyleCnt="0">
        <dgm:presLayoutVars>
          <dgm:hierBranch val="init"/>
        </dgm:presLayoutVars>
      </dgm:prSet>
      <dgm:spPr/>
    </dgm:pt>
    <dgm:pt modelId="{F7AB63CE-F92B-7D47-B6BB-06B996EC8AC3}" type="pres">
      <dgm:prSet presAssocID="{FD312442-ED82-124D-8CCC-BDBE9DFB3D6C}" presName="rootComposite3" presStyleCnt="0"/>
      <dgm:spPr/>
    </dgm:pt>
    <dgm:pt modelId="{8EF82F64-BE87-5D4D-AB60-A6AFAAE6E696}" type="pres">
      <dgm:prSet presAssocID="{FD312442-ED82-124D-8CCC-BDBE9DFB3D6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B9DBC-20C7-3148-8DD1-410D221872C9}" type="pres">
      <dgm:prSet presAssocID="{FD312442-ED82-124D-8CCC-BDBE9DFB3D6C}" presName="topArc3" presStyleLbl="parChTrans1D1" presStyleIdx="8" presStyleCnt="16"/>
      <dgm:spPr/>
    </dgm:pt>
    <dgm:pt modelId="{58FF0C85-6AB2-CA4E-B1CA-EA0B0A6327CF}" type="pres">
      <dgm:prSet presAssocID="{FD312442-ED82-124D-8CCC-BDBE9DFB3D6C}" presName="bottomArc3" presStyleLbl="parChTrans1D1" presStyleIdx="9" presStyleCnt="16"/>
      <dgm:spPr/>
    </dgm:pt>
    <dgm:pt modelId="{B881CA85-2BFE-C945-9859-778AC4A11DC9}" type="pres">
      <dgm:prSet presAssocID="{FD312442-ED82-124D-8CCC-BDBE9DFB3D6C}" presName="topConnNode3" presStyleLbl="asst1" presStyleIdx="0" presStyleCnt="0"/>
      <dgm:spPr/>
    </dgm:pt>
    <dgm:pt modelId="{96D15A47-6DBF-0341-B891-EED7A72D33FB}" type="pres">
      <dgm:prSet presAssocID="{FD312442-ED82-124D-8CCC-BDBE9DFB3D6C}" presName="hierChild6" presStyleCnt="0"/>
      <dgm:spPr/>
    </dgm:pt>
    <dgm:pt modelId="{81D12572-307C-B245-8E50-FC2659E7CCA5}" type="pres">
      <dgm:prSet presAssocID="{FD312442-ED82-124D-8CCC-BDBE9DFB3D6C}" presName="hierChild7" presStyleCnt="0"/>
      <dgm:spPr/>
    </dgm:pt>
    <dgm:pt modelId="{6EDF09AD-4A76-CC45-B8FF-15AC54F82BA4}" type="pres">
      <dgm:prSet presAssocID="{3EF9E99D-8F8E-0D42-9A36-F74BBCBDDCE1}" presName="Name101" presStyleLbl="parChTrans1D2" presStyleIdx="1" presStyleCnt="2"/>
      <dgm:spPr/>
    </dgm:pt>
    <dgm:pt modelId="{D3828B23-E655-9E4F-87C3-E6C442798990}" type="pres">
      <dgm:prSet presAssocID="{9498693A-0DDD-4140-8AE1-F0D282A66001}" presName="hierRoot3" presStyleCnt="0">
        <dgm:presLayoutVars>
          <dgm:hierBranch val="init"/>
        </dgm:presLayoutVars>
      </dgm:prSet>
      <dgm:spPr/>
    </dgm:pt>
    <dgm:pt modelId="{F79F5806-159F-BB4E-8657-64BD9F9371CC}" type="pres">
      <dgm:prSet presAssocID="{9498693A-0DDD-4140-8AE1-F0D282A66001}" presName="rootComposite3" presStyleCnt="0"/>
      <dgm:spPr/>
    </dgm:pt>
    <dgm:pt modelId="{B016563F-5D05-E749-98E4-F035F77E3A17}" type="pres">
      <dgm:prSet presAssocID="{9498693A-0DDD-4140-8AE1-F0D282A66001}" presName="rootText3" presStyleLbl="alignAcc1" presStyleIdx="0" presStyleCnt="0">
        <dgm:presLayoutVars>
          <dgm:chPref val="3"/>
        </dgm:presLayoutVars>
      </dgm:prSet>
      <dgm:spPr/>
    </dgm:pt>
    <dgm:pt modelId="{2884903A-27CF-DC4D-A268-29E5B8FCE148}" type="pres">
      <dgm:prSet presAssocID="{9498693A-0DDD-4140-8AE1-F0D282A66001}" presName="topArc3" presStyleLbl="parChTrans1D1" presStyleIdx="10" presStyleCnt="16"/>
      <dgm:spPr/>
    </dgm:pt>
    <dgm:pt modelId="{E14C0FEB-66B6-9B4F-A964-19508063189B}" type="pres">
      <dgm:prSet presAssocID="{9498693A-0DDD-4140-8AE1-F0D282A66001}" presName="bottomArc3" presStyleLbl="parChTrans1D1" presStyleIdx="11" presStyleCnt="16"/>
      <dgm:spPr/>
    </dgm:pt>
    <dgm:pt modelId="{865130B9-8875-394B-B5AC-4CAF72C2CC77}" type="pres">
      <dgm:prSet presAssocID="{9498693A-0DDD-4140-8AE1-F0D282A66001}" presName="topConnNode3" presStyleLbl="asst1" presStyleIdx="0" presStyleCnt="0"/>
      <dgm:spPr/>
    </dgm:pt>
    <dgm:pt modelId="{179F39B0-A5E9-E04F-80A9-847CE7795899}" type="pres">
      <dgm:prSet presAssocID="{9498693A-0DDD-4140-8AE1-F0D282A66001}" presName="hierChild6" presStyleCnt="0"/>
      <dgm:spPr/>
    </dgm:pt>
    <dgm:pt modelId="{B5DEC87B-9E82-234D-8D4D-ECE518898873}" type="pres">
      <dgm:prSet presAssocID="{9498693A-0DDD-4140-8AE1-F0D282A66001}" presName="hierChild7" presStyleCnt="0"/>
      <dgm:spPr/>
    </dgm:pt>
    <dgm:pt modelId="{87D345A9-11B8-8649-8815-C5CE06F979C8}" type="pres">
      <dgm:prSet presAssocID="{6F7C72BB-6DA8-5543-853F-AAC91126D1D7}" presName="Name101" presStyleLbl="parChTrans1D3" presStyleIdx="2" presStyleCnt="4"/>
      <dgm:spPr/>
    </dgm:pt>
    <dgm:pt modelId="{4B2C52BC-3C49-8944-9073-6AC03261926D}" type="pres">
      <dgm:prSet presAssocID="{8527E52A-FE23-EF44-B10F-F156ABCD51ED}" presName="hierRoot3" presStyleCnt="0">
        <dgm:presLayoutVars>
          <dgm:hierBranch val="init"/>
        </dgm:presLayoutVars>
      </dgm:prSet>
      <dgm:spPr/>
    </dgm:pt>
    <dgm:pt modelId="{A9C824F7-A226-6344-88C5-02EA51018A9B}" type="pres">
      <dgm:prSet presAssocID="{8527E52A-FE23-EF44-B10F-F156ABCD51ED}" presName="rootComposite3" presStyleCnt="0"/>
      <dgm:spPr/>
    </dgm:pt>
    <dgm:pt modelId="{693489B2-4B6B-704B-A39B-F7E485CB3B01}" type="pres">
      <dgm:prSet presAssocID="{8527E52A-FE23-EF44-B10F-F156ABCD51E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0B9A4-1C2C-8F4F-8F38-A0642DE46E21}" type="pres">
      <dgm:prSet presAssocID="{8527E52A-FE23-EF44-B10F-F156ABCD51ED}" presName="topArc3" presStyleLbl="parChTrans1D1" presStyleIdx="12" presStyleCnt="16"/>
      <dgm:spPr/>
    </dgm:pt>
    <dgm:pt modelId="{A5CE4178-050D-AE45-BB51-75851B732B73}" type="pres">
      <dgm:prSet presAssocID="{8527E52A-FE23-EF44-B10F-F156ABCD51ED}" presName="bottomArc3" presStyleLbl="parChTrans1D1" presStyleIdx="13" presStyleCnt="16"/>
      <dgm:spPr/>
    </dgm:pt>
    <dgm:pt modelId="{53834F44-705C-574E-AF8D-548401B94F81}" type="pres">
      <dgm:prSet presAssocID="{8527E52A-FE23-EF44-B10F-F156ABCD51ED}" presName="topConnNode3" presStyleLbl="asst1" presStyleIdx="0" presStyleCnt="0"/>
      <dgm:spPr/>
    </dgm:pt>
    <dgm:pt modelId="{32DB8314-DB77-704C-89A4-10319B83089E}" type="pres">
      <dgm:prSet presAssocID="{8527E52A-FE23-EF44-B10F-F156ABCD51ED}" presName="hierChild6" presStyleCnt="0"/>
      <dgm:spPr/>
    </dgm:pt>
    <dgm:pt modelId="{75DBE1EC-22E6-B141-A808-A5A06E3E891F}" type="pres">
      <dgm:prSet presAssocID="{8527E52A-FE23-EF44-B10F-F156ABCD51ED}" presName="hierChild7" presStyleCnt="0"/>
      <dgm:spPr/>
    </dgm:pt>
    <dgm:pt modelId="{7C0A0ABB-1DEE-B343-A557-666DE0766560}" type="pres">
      <dgm:prSet presAssocID="{66D8FFB8-9C79-3242-BA79-FFC583572CEE}" presName="Name101" presStyleLbl="parChTrans1D3" presStyleIdx="3" presStyleCnt="4"/>
      <dgm:spPr/>
    </dgm:pt>
    <dgm:pt modelId="{3E6DC5FC-8DE5-E748-B4A2-BAF0471EC3CC}" type="pres">
      <dgm:prSet presAssocID="{86193454-10BE-D346-A3B5-AB84B0E0C0C4}" presName="hierRoot3" presStyleCnt="0">
        <dgm:presLayoutVars>
          <dgm:hierBranch val="init"/>
        </dgm:presLayoutVars>
      </dgm:prSet>
      <dgm:spPr/>
    </dgm:pt>
    <dgm:pt modelId="{B6342825-D282-1445-A140-EB09B1BF7B62}" type="pres">
      <dgm:prSet presAssocID="{86193454-10BE-D346-A3B5-AB84B0E0C0C4}" presName="rootComposite3" presStyleCnt="0"/>
      <dgm:spPr/>
    </dgm:pt>
    <dgm:pt modelId="{9FF2C4A9-412D-5148-98A1-FAEFD84F0BE6}" type="pres">
      <dgm:prSet presAssocID="{86193454-10BE-D346-A3B5-AB84B0E0C0C4}" presName="rootText3" presStyleLbl="alignAcc1" presStyleIdx="0" presStyleCnt="0">
        <dgm:presLayoutVars>
          <dgm:chPref val="3"/>
        </dgm:presLayoutVars>
      </dgm:prSet>
      <dgm:spPr/>
    </dgm:pt>
    <dgm:pt modelId="{A64F8FFF-6EF0-4A45-9089-EDFB720E0768}" type="pres">
      <dgm:prSet presAssocID="{86193454-10BE-D346-A3B5-AB84B0E0C0C4}" presName="topArc3" presStyleLbl="parChTrans1D1" presStyleIdx="14" presStyleCnt="16"/>
      <dgm:spPr/>
    </dgm:pt>
    <dgm:pt modelId="{DD16A5DF-7E18-D746-A910-D314BCDCB5A5}" type="pres">
      <dgm:prSet presAssocID="{86193454-10BE-D346-A3B5-AB84B0E0C0C4}" presName="bottomArc3" presStyleLbl="parChTrans1D1" presStyleIdx="15" presStyleCnt="16"/>
      <dgm:spPr/>
    </dgm:pt>
    <dgm:pt modelId="{DDDC1DA8-D581-7347-A7FC-42681FCFB6B3}" type="pres">
      <dgm:prSet presAssocID="{86193454-10BE-D346-A3B5-AB84B0E0C0C4}" presName="topConnNode3" presStyleLbl="asst1" presStyleIdx="0" presStyleCnt="0"/>
      <dgm:spPr/>
    </dgm:pt>
    <dgm:pt modelId="{C614324E-BF8A-1141-B7ED-CD2D10854BEE}" type="pres">
      <dgm:prSet presAssocID="{86193454-10BE-D346-A3B5-AB84B0E0C0C4}" presName="hierChild6" presStyleCnt="0"/>
      <dgm:spPr/>
    </dgm:pt>
    <dgm:pt modelId="{295B73ED-FB60-194F-867B-953B6270220B}" type="pres">
      <dgm:prSet presAssocID="{86193454-10BE-D346-A3B5-AB84B0E0C0C4}" presName="hierChild7" presStyleCnt="0"/>
      <dgm:spPr/>
    </dgm:pt>
  </dgm:ptLst>
  <dgm:cxnLst>
    <dgm:cxn modelId="{2E6F0A5B-496F-254E-91BC-2B6F89ECEA29}" srcId="{98FEAA45-8344-5642-959C-86BB880E35DD}" destId="{9498693A-0DDD-4140-8AE1-F0D282A66001}" srcOrd="1" destOrd="0" parTransId="{3EF9E99D-8F8E-0D42-9A36-F74BBCBDDCE1}" sibTransId="{065CCF1D-6611-064E-9680-643F1AB7C9F8}"/>
    <dgm:cxn modelId="{C4178AAF-6279-B94A-93E5-D133D7E2FEC9}" type="presOf" srcId="{413F9AD5-B4AD-2F4A-958D-24EF5AECF586}" destId="{A3B251AF-4EFA-0D43-B7E6-536E72199ED3}" srcOrd="0" destOrd="0" presId="urn:microsoft.com/office/officeart/2008/layout/HalfCircleOrganizationChart"/>
    <dgm:cxn modelId="{2E02C051-E950-B445-9AE7-5D6FABBFAF6D}" type="presOf" srcId="{0379F84C-9C4A-6F4F-9875-5B3A941229DF}" destId="{85E56A58-E1F9-7A4D-B381-2FE7A4B015E0}" srcOrd="0" destOrd="0" presId="urn:microsoft.com/office/officeart/2008/layout/HalfCircleOrganizationChart"/>
    <dgm:cxn modelId="{BF08D101-B7F3-E441-B669-A52836272C4D}" type="presOf" srcId="{86193454-10BE-D346-A3B5-AB84B0E0C0C4}" destId="{DDDC1DA8-D581-7347-A7FC-42681FCFB6B3}" srcOrd="1" destOrd="0" presId="urn:microsoft.com/office/officeart/2008/layout/HalfCircleOrganizationChart"/>
    <dgm:cxn modelId="{ADE04BD5-3CF5-604E-A388-460B86EF9D93}" type="presOf" srcId="{70684525-1F69-D043-AE50-2DF9622358AB}" destId="{F90DCC07-04F5-A542-AC8D-E3A79BFA4EF8}" srcOrd="1" destOrd="0" presId="urn:microsoft.com/office/officeart/2008/layout/HalfCircleOrganizationChart"/>
    <dgm:cxn modelId="{C4F9FEF8-68A9-4F4C-B084-00D3169EF83A}" type="presOf" srcId="{86193454-10BE-D346-A3B5-AB84B0E0C0C4}" destId="{9FF2C4A9-412D-5148-98A1-FAEFD84F0BE6}" srcOrd="0" destOrd="0" presId="urn:microsoft.com/office/officeart/2008/layout/HalfCircleOrganizationChart"/>
    <dgm:cxn modelId="{CE6D1AAC-517A-B946-89CD-A6E9E627480F}" type="presOf" srcId="{9498693A-0DDD-4140-8AE1-F0D282A66001}" destId="{B016563F-5D05-E749-98E4-F035F77E3A17}" srcOrd="0" destOrd="0" presId="urn:microsoft.com/office/officeart/2008/layout/HalfCircleOrganizationChart"/>
    <dgm:cxn modelId="{4EB769BB-B490-B64A-BCF3-B180143B6A8B}" type="presOf" srcId="{625BD391-1BAB-DC46-A29A-0E5F7F25CD26}" destId="{CAD3B4F2-FE6F-8547-9EA3-B9C39A8CAFA8}" srcOrd="0" destOrd="0" presId="urn:microsoft.com/office/officeart/2008/layout/HalfCircleOrganizationChart"/>
    <dgm:cxn modelId="{17932F53-B778-A647-A6DA-F27C7AC121A1}" srcId="{98FEAA45-8344-5642-959C-86BB880E35DD}" destId="{75888EBB-DB19-6D4D-9861-033B622A8C58}" srcOrd="0" destOrd="0" parTransId="{413F9AD5-B4AD-2F4A-958D-24EF5AECF586}" sibTransId="{D2F7ED4E-96DB-464C-A77A-EBB38F208BB7}"/>
    <dgm:cxn modelId="{9419CAEA-389C-8640-A178-E89402DCF99A}" type="presOf" srcId="{9498693A-0DDD-4140-8AE1-F0D282A66001}" destId="{865130B9-8875-394B-B5AC-4CAF72C2CC77}" srcOrd="1" destOrd="0" presId="urn:microsoft.com/office/officeart/2008/layout/HalfCircleOrganizationChart"/>
    <dgm:cxn modelId="{780391E2-71EF-FE4B-AF28-BF3BAB2343C8}" srcId="{75888EBB-DB19-6D4D-9861-033B622A8C58}" destId="{0379F84C-9C4A-6F4F-9875-5B3A941229DF}" srcOrd="0" destOrd="0" parTransId="{8C4FB3B9-B366-6E45-8792-87C525A8D7BD}" sibTransId="{8B463997-744E-D447-B6C8-EE18D1F08523}"/>
    <dgm:cxn modelId="{AD51F521-13C6-BF4C-B56F-469C712D5564}" type="presOf" srcId="{50596660-1A58-9C43-8854-A9743FFAF7C9}" destId="{74BDE8CA-1FFE-C046-857A-138FD24B56CC}" srcOrd="0" destOrd="0" presId="urn:microsoft.com/office/officeart/2008/layout/HalfCircleOrganizationChart"/>
    <dgm:cxn modelId="{C828C72C-DEE4-104A-B370-9BF06C342618}" srcId="{75888EBB-DB19-6D4D-9861-033B622A8C58}" destId="{FD312442-ED82-124D-8CCC-BDBE9DFB3D6C}" srcOrd="1" destOrd="0" parTransId="{0F9C17FA-7526-5945-870D-3373912F0BDA}" sibTransId="{146FB4C0-2FC1-1F40-B96E-E725359A095F}"/>
    <dgm:cxn modelId="{C5F4E16E-3EEB-0042-AD5D-523AF5776C01}" type="presOf" srcId="{3EF9E99D-8F8E-0D42-9A36-F74BBCBDDCE1}" destId="{6EDF09AD-4A76-CC45-B8FF-15AC54F82BA4}" srcOrd="0" destOrd="0" presId="urn:microsoft.com/office/officeart/2008/layout/HalfCircleOrganizationChart"/>
    <dgm:cxn modelId="{7A7600B9-0754-E940-A365-DF5634F5987C}" type="presOf" srcId="{75888EBB-DB19-6D4D-9861-033B622A8C58}" destId="{72043FE5-0C22-D742-AB9E-1CDA9AF0772B}" srcOrd="0" destOrd="0" presId="urn:microsoft.com/office/officeart/2008/layout/HalfCircleOrganizationChart"/>
    <dgm:cxn modelId="{4B524CBE-5EB4-454D-B99C-8ADE2C336700}" type="presOf" srcId="{66D8FFB8-9C79-3242-BA79-FFC583572CEE}" destId="{7C0A0ABB-1DEE-B343-A557-666DE0766560}" srcOrd="0" destOrd="0" presId="urn:microsoft.com/office/officeart/2008/layout/HalfCircleOrganizationChart"/>
    <dgm:cxn modelId="{F8CF23E6-FFED-DF48-AFCE-CF2BE24B2039}" type="presOf" srcId="{98FEAA45-8344-5642-959C-86BB880E35DD}" destId="{AA0F747A-0EAC-154E-A592-4722420F2A6D}" srcOrd="0" destOrd="0" presId="urn:microsoft.com/office/officeart/2008/layout/HalfCircleOrganizationChart"/>
    <dgm:cxn modelId="{3AAC1E70-96AE-6E40-8186-DCD8D08A6752}" srcId="{50596660-1A58-9C43-8854-A9743FFAF7C9}" destId="{98FEAA45-8344-5642-959C-86BB880E35DD}" srcOrd="0" destOrd="0" parTransId="{02A0C8CF-29F1-6B44-9E6A-BBDA971B6D90}" sibTransId="{044E41E6-90A1-254A-90D1-D0CBCDA71BCE}"/>
    <dgm:cxn modelId="{8552619F-CA67-B349-A124-8A44EA89BA5E}" type="presOf" srcId="{0379F84C-9C4A-6F4F-9875-5B3A941229DF}" destId="{71099E7E-ACC1-404A-8600-B36EA4A7C273}" srcOrd="1" destOrd="0" presId="urn:microsoft.com/office/officeart/2008/layout/HalfCircleOrganizationChart"/>
    <dgm:cxn modelId="{C01A38C2-E005-8C43-93EF-EFED97CD6768}" type="presOf" srcId="{FD312442-ED82-124D-8CCC-BDBE9DFB3D6C}" destId="{8EF82F64-BE87-5D4D-AB60-A6AFAAE6E696}" srcOrd="0" destOrd="0" presId="urn:microsoft.com/office/officeart/2008/layout/HalfCircleOrganizationChart"/>
    <dgm:cxn modelId="{275B40FB-5AFE-CD47-AEDE-C70C77004E4B}" srcId="{9498693A-0DDD-4140-8AE1-F0D282A66001}" destId="{8527E52A-FE23-EF44-B10F-F156ABCD51ED}" srcOrd="0" destOrd="0" parTransId="{6F7C72BB-6DA8-5543-853F-AAC91126D1D7}" sibTransId="{3A63E339-E6D1-DA45-827D-43717443E4D7}"/>
    <dgm:cxn modelId="{5DFFA64D-EA3C-7F4C-9CC1-173823E4B871}" srcId="{9498693A-0DDD-4140-8AE1-F0D282A66001}" destId="{86193454-10BE-D346-A3B5-AB84B0E0C0C4}" srcOrd="1" destOrd="0" parTransId="{66D8FFB8-9C79-3242-BA79-FFC583572CEE}" sibTransId="{42CBDA7A-8F87-1F4F-B6BA-474C34CA0518}"/>
    <dgm:cxn modelId="{2A1F63A1-0E9A-794F-BC99-E302B78A6217}" type="presOf" srcId="{0F9C17FA-7526-5945-870D-3373912F0BDA}" destId="{3E22A005-18AB-9147-8FCC-7572E0310C33}" srcOrd="0" destOrd="0" presId="urn:microsoft.com/office/officeart/2008/layout/HalfCircleOrganizationChart"/>
    <dgm:cxn modelId="{3575CB37-8975-184B-AFA7-898F247890D2}" srcId="{0379F84C-9C4A-6F4F-9875-5B3A941229DF}" destId="{70684525-1F69-D043-AE50-2DF9622358AB}" srcOrd="0" destOrd="0" parTransId="{625BD391-1BAB-DC46-A29A-0E5F7F25CD26}" sibTransId="{DBFC4EA8-C7FC-4940-971F-19F02098BF8D}"/>
    <dgm:cxn modelId="{6659711A-9931-4949-8412-4002E2B736C0}" type="presOf" srcId="{6F7C72BB-6DA8-5543-853F-AAC91126D1D7}" destId="{87D345A9-11B8-8649-8815-C5CE06F979C8}" srcOrd="0" destOrd="0" presId="urn:microsoft.com/office/officeart/2008/layout/HalfCircleOrganizationChart"/>
    <dgm:cxn modelId="{270AB1CB-9585-654F-91A0-1B2C162B1ECC}" type="presOf" srcId="{8527E52A-FE23-EF44-B10F-F156ABCD51ED}" destId="{53834F44-705C-574E-AF8D-548401B94F81}" srcOrd="1" destOrd="0" presId="urn:microsoft.com/office/officeart/2008/layout/HalfCircleOrganizationChart"/>
    <dgm:cxn modelId="{725638B1-2235-A947-8178-BF7B2ACFFE93}" type="presOf" srcId="{FD312442-ED82-124D-8CCC-BDBE9DFB3D6C}" destId="{B881CA85-2BFE-C945-9859-778AC4A11DC9}" srcOrd="1" destOrd="0" presId="urn:microsoft.com/office/officeart/2008/layout/HalfCircleOrganizationChart"/>
    <dgm:cxn modelId="{57DD923A-6E73-374C-9CCA-BE36D1C1EFA8}" type="presOf" srcId="{8C4FB3B9-B366-6E45-8792-87C525A8D7BD}" destId="{7E8D9D70-70A3-354A-A998-26A436A7E16D}" srcOrd="0" destOrd="0" presId="urn:microsoft.com/office/officeart/2008/layout/HalfCircleOrganizationChart"/>
    <dgm:cxn modelId="{387B2A13-0502-2B48-95D4-485936C56C7C}" type="presOf" srcId="{98FEAA45-8344-5642-959C-86BB880E35DD}" destId="{DA9CD708-2793-3743-A31B-9B7F2CB5FC32}" srcOrd="1" destOrd="0" presId="urn:microsoft.com/office/officeart/2008/layout/HalfCircleOrganizationChart"/>
    <dgm:cxn modelId="{3994E1B5-5BA3-D941-AE0B-0283C09E7D70}" type="presOf" srcId="{75888EBB-DB19-6D4D-9861-033B622A8C58}" destId="{ED3387E0-9E59-8E41-9753-24A766852A20}" srcOrd="1" destOrd="0" presId="urn:microsoft.com/office/officeart/2008/layout/HalfCircleOrganizationChart"/>
    <dgm:cxn modelId="{8F2A5669-9321-9145-98EA-6F7AE44A79AC}" type="presOf" srcId="{8527E52A-FE23-EF44-B10F-F156ABCD51ED}" destId="{693489B2-4B6B-704B-A39B-F7E485CB3B01}" srcOrd="0" destOrd="0" presId="urn:microsoft.com/office/officeart/2008/layout/HalfCircleOrganizationChart"/>
    <dgm:cxn modelId="{EF0359FA-3BC5-074D-99EB-EFE77CDE4A7C}" type="presOf" srcId="{70684525-1F69-D043-AE50-2DF9622358AB}" destId="{BEA6E48E-91D3-A045-8B51-6D28275FB175}" srcOrd="0" destOrd="0" presId="urn:microsoft.com/office/officeart/2008/layout/HalfCircleOrganizationChart"/>
    <dgm:cxn modelId="{7E2CB54F-A9E1-D845-8C8D-3E495D32B451}" type="presParOf" srcId="{74BDE8CA-1FFE-C046-857A-138FD24B56CC}" destId="{8F47F96A-906A-4C4D-A7C0-E3A2FFCB328A}" srcOrd="0" destOrd="0" presId="urn:microsoft.com/office/officeart/2008/layout/HalfCircleOrganizationChart"/>
    <dgm:cxn modelId="{56589ED0-F61A-FD43-8AD5-997517FB58EE}" type="presParOf" srcId="{8F47F96A-906A-4C4D-A7C0-E3A2FFCB328A}" destId="{B5D9E7A3-DDDB-F14A-B1B6-48C4C37C490E}" srcOrd="0" destOrd="0" presId="urn:microsoft.com/office/officeart/2008/layout/HalfCircleOrganizationChart"/>
    <dgm:cxn modelId="{0B48B43D-0822-A74C-9021-A76A7E7F4F39}" type="presParOf" srcId="{B5D9E7A3-DDDB-F14A-B1B6-48C4C37C490E}" destId="{AA0F747A-0EAC-154E-A592-4722420F2A6D}" srcOrd="0" destOrd="0" presId="urn:microsoft.com/office/officeart/2008/layout/HalfCircleOrganizationChart"/>
    <dgm:cxn modelId="{34E0F4A2-219F-3D43-BBFD-66C8D05A1C6C}" type="presParOf" srcId="{B5D9E7A3-DDDB-F14A-B1B6-48C4C37C490E}" destId="{75F03FFB-772A-224F-91F8-B7E9534CD36F}" srcOrd="1" destOrd="0" presId="urn:microsoft.com/office/officeart/2008/layout/HalfCircleOrganizationChart"/>
    <dgm:cxn modelId="{D6F08D53-DB5F-394F-85A2-8FB2B3499AA3}" type="presParOf" srcId="{B5D9E7A3-DDDB-F14A-B1B6-48C4C37C490E}" destId="{D7BBEBDE-47AB-5B4B-937D-5DD9715EF6F7}" srcOrd="2" destOrd="0" presId="urn:microsoft.com/office/officeart/2008/layout/HalfCircleOrganizationChart"/>
    <dgm:cxn modelId="{72B64E52-7FDF-794C-A880-2733FEA88EDB}" type="presParOf" srcId="{B5D9E7A3-DDDB-F14A-B1B6-48C4C37C490E}" destId="{DA9CD708-2793-3743-A31B-9B7F2CB5FC32}" srcOrd="3" destOrd="0" presId="urn:microsoft.com/office/officeart/2008/layout/HalfCircleOrganizationChart"/>
    <dgm:cxn modelId="{5A67DE2E-59C8-3C41-B9E6-2E2DD6A0699A}" type="presParOf" srcId="{8F47F96A-906A-4C4D-A7C0-E3A2FFCB328A}" destId="{86778024-6922-A24F-A38F-13F000914EAF}" srcOrd="1" destOrd="0" presId="urn:microsoft.com/office/officeart/2008/layout/HalfCircleOrganizationChart"/>
    <dgm:cxn modelId="{3D03634B-015D-324F-9392-32AD54920815}" type="presParOf" srcId="{8F47F96A-906A-4C4D-A7C0-E3A2FFCB328A}" destId="{189A58D2-2758-3F43-9239-2C262EB47457}" srcOrd="2" destOrd="0" presId="urn:microsoft.com/office/officeart/2008/layout/HalfCircleOrganizationChart"/>
    <dgm:cxn modelId="{75E678D1-62CB-584E-9279-D0D5C70FF427}" type="presParOf" srcId="{189A58D2-2758-3F43-9239-2C262EB47457}" destId="{A3B251AF-4EFA-0D43-B7E6-536E72199ED3}" srcOrd="0" destOrd="0" presId="urn:microsoft.com/office/officeart/2008/layout/HalfCircleOrganizationChart"/>
    <dgm:cxn modelId="{A85CE43B-382F-DD4D-B353-750CEF998D8C}" type="presParOf" srcId="{189A58D2-2758-3F43-9239-2C262EB47457}" destId="{7B22BE9B-766B-CD40-A18B-745CF0CD72DD}" srcOrd="1" destOrd="0" presId="urn:microsoft.com/office/officeart/2008/layout/HalfCircleOrganizationChart"/>
    <dgm:cxn modelId="{AC3CAE59-2050-104C-9B33-6BE0ED186748}" type="presParOf" srcId="{7B22BE9B-766B-CD40-A18B-745CF0CD72DD}" destId="{AF87E630-7865-5043-8CBB-A10F145F95A3}" srcOrd="0" destOrd="0" presId="urn:microsoft.com/office/officeart/2008/layout/HalfCircleOrganizationChart"/>
    <dgm:cxn modelId="{62AD7791-865A-B04A-80C4-0802E991686B}" type="presParOf" srcId="{AF87E630-7865-5043-8CBB-A10F145F95A3}" destId="{72043FE5-0C22-D742-AB9E-1CDA9AF0772B}" srcOrd="0" destOrd="0" presId="urn:microsoft.com/office/officeart/2008/layout/HalfCircleOrganizationChart"/>
    <dgm:cxn modelId="{7197C2A4-7BE9-1F46-A721-4A901210CD88}" type="presParOf" srcId="{AF87E630-7865-5043-8CBB-A10F145F95A3}" destId="{735D893B-EF3C-AE43-AF48-58721C1FC74B}" srcOrd="1" destOrd="0" presId="urn:microsoft.com/office/officeart/2008/layout/HalfCircleOrganizationChart"/>
    <dgm:cxn modelId="{BD35B449-1729-7640-83DF-078E168A451B}" type="presParOf" srcId="{AF87E630-7865-5043-8CBB-A10F145F95A3}" destId="{F063F140-E688-074E-B8BB-8AFC243E13B2}" srcOrd="2" destOrd="0" presId="urn:microsoft.com/office/officeart/2008/layout/HalfCircleOrganizationChart"/>
    <dgm:cxn modelId="{08410D86-52BE-2943-854A-DCF0568F5A50}" type="presParOf" srcId="{AF87E630-7865-5043-8CBB-A10F145F95A3}" destId="{ED3387E0-9E59-8E41-9753-24A766852A20}" srcOrd="3" destOrd="0" presId="urn:microsoft.com/office/officeart/2008/layout/HalfCircleOrganizationChart"/>
    <dgm:cxn modelId="{BF009DA6-375D-794B-9275-9ACCE3F854F0}" type="presParOf" srcId="{7B22BE9B-766B-CD40-A18B-745CF0CD72DD}" destId="{209AC1CF-7CC3-0048-824E-4EEF103B6594}" srcOrd="1" destOrd="0" presId="urn:microsoft.com/office/officeart/2008/layout/HalfCircleOrganizationChart"/>
    <dgm:cxn modelId="{A216AB67-85B7-B64C-B05C-141180B72EAA}" type="presParOf" srcId="{7B22BE9B-766B-CD40-A18B-745CF0CD72DD}" destId="{EF33581F-4E51-8F4D-AA4A-47FDC75E78E3}" srcOrd="2" destOrd="0" presId="urn:microsoft.com/office/officeart/2008/layout/HalfCircleOrganizationChart"/>
    <dgm:cxn modelId="{540184B0-B00C-EE46-88C2-AEDFD34BE114}" type="presParOf" srcId="{EF33581F-4E51-8F4D-AA4A-47FDC75E78E3}" destId="{7E8D9D70-70A3-354A-A998-26A436A7E16D}" srcOrd="0" destOrd="0" presId="urn:microsoft.com/office/officeart/2008/layout/HalfCircleOrganizationChart"/>
    <dgm:cxn modelId="{FC4291AD-ED16-DB42-BF50-BD74EC465B4E}" type="presParOf" srcId="{EF33581F-4E51-8F4D-AA4A-47FDC75E78E3}" destId="{A2601C56-E09F-4D48-AF0B-77CA138BEEF0}" srcOrd="1" destOrd="0" presId="urn:microsoft.com/office/officeart/2008/layout/HalfCircleOrganizationChart"/>
    <dgm:cxn modelId="{E36A0820-EB8F-C144-8453-84A2F400D956}" type="presParOf" srcId="{A2601C56-E09F-4D48-AF0B-77CA138BEEF0}" destId="{923A1DBB-F2F6-7740-8591-A6970B155521}" srcOrd="0" destOrd="0" presId="urn:microsoft.com/office/officeart/2008/layout/HalfCircleOrganizationChart"/>
    <dgm:cxn modelId="{99178772-B7AC-6949-BD7C-52E01DC09DAF}" type="presParOf" srcId="{923A1DBB-F2F6-7740-8591-A6970B155521}" destId="{85E56A58-E1F9-7A4D-B381-2FE7A4B015E0}" srcOrd="0" destOrd="0" presId="urn:microsoft.com/office/officeart/2008/layout/HalfCircleOrganizationChart"/>
    <dgm:cxn modelId="{7F1DA2C2-B6F8-9D4E-B000-715CCCBDA8F9}" type="presParOf" srcId="{923A1DBB-F2F6-7740-8591-A6970B155521}" destId="{AB801B4E-30DF-AD46-9532-40B7CF2B3C09}" srcOrd="1" destOrd="0" presId="urn:microsoft.com/office/officeart/2008/layout/HalfCircleOrganizationChart"/>
    <dgm:cxn modelId="{4E902A26-B17F-8B43-A279-870C4BC09EB4}" type="presParOf" srcId="{923A1DBB-F2F6-7740-8591-A6970B155521}" destId="{0E453600-EB2C-1C49-8544-65F561DEF472}" srcOrd="2" destOrd="0" presId="urn:microsoft.com/office/officeart/2008/layout/HalfCircleOrganizationChart"/>
    <dgm:cxn modelId="{34BDE7FF-D90D-8F47-A53B-D07E156A7953}" type="presParOf" srcId="{923A1DBB-F2F6-7740-8591-A6970B155521}" destId="{71099E7E-ACC1-404A-8600-B36EA4A7C273}" srcOrd="3" destOrd="0" presId="urn:microsoft.com/office/officeart/2008/layout/HalfCircleOrganizationChart"/>
    <dgm:cxn modelId="{D3100F40-F376-4E46-8C49-1723CE7524A6}" type="presParOf" srcId="{A2601C56-E09F-4D48-AF0B-77CA138BEEF0}" destId="{73F43D12-491A-BE42-A615-E9A927AAE4D2}" srcOrd="1" destOrd="0" presId="urn:microsoft.com/office/officeart/2008/layout/HalfCircleOrganizationChart"/>
    <dgm:cxn modelId="{05CA4CB3-6386-0243-9833-9BC74A10C243}" type="presParOf" srcId="{A2601C56-E09F-4D48-AF0B-77CA138BEEF0}" destId="{50794E12-B780-E34E-8960-8FD37ACEF8F9}" srcOrd="2" destOrd="0" presId="urn:microsoft.com/office/officeart/2008/layout/HalfCircleOrganizationChart"/>
    <dgm:cxn modelId="{7BC7DE6E-A93E-5842-8C85-96E9CA401BD1}" type="presParOf" srcId="{50794E12-B780-E34E-8960-8FD37ACEF8F9}" destId="{CAD3B4F2-FE6F-8547-9EA3-B9C39A8CAFA8}" srcOrd="0" destOrd="0" presId="urn:microsoft.com/office/officeart/2008/layout/HalfCircleOrganizationChart"/>
    <dgm:cxn modelId="{C90FFE77-8EEC-AB44-A747-04CC98C46680}" type="presParOf" srcId="{50794E12-B780-E34E-8960-8FD37ACEF8F9}" destId="{BD71C254-8656-6040-8481-21CFCA668DC3}" srcOrd="1" destOrd="0" presId="urn:microsoft.com/office/officeart/2008/layout/HalfCircleOrganizationChart"/>
    <dgm:cxn modelId="{F78F5126-E639-2049-8076-EC8FE52C5E59}" type="presParOf" srcId="{BD71C254-8656-6040-8481-21CFCA668DC3}" destId="{161F17BD-E8E4-EC42-A2B5-C1781395D774}" srcOrd="0" destOrd="0" presId="urn:microsoft.com/office/officeart/2008/layout/HalfCircleOrganizationChart"/>
    <dgm:cxn modelId="{5059E461-C359-7547-975D-1903F5BD6C17}" type="presParOf" srcId="{161F17BD-E8E4-EC42-A2B5-C1781395D774}" destId="{BEA6E48E-91D3-A045-8B51-6D28275FB175}" srcOrd="0" destOrd="0" presId="urn:microsoft.com/office/officeart/2008/layout/HalfCircleOrganizationChart"/>
    <dgm:cxn modelId="{6AD1D19E-7C1D-0C46-9532-65C8AE16087B}" type="presParOf" srcId="{161F17BD-E8E4-EC42-A2B5-C1781395D774}" destId="{BFD8CF97-C213-4D46-B597-2F4F7EB1C1FC}" srcOrd="1" destOrd="0" presId="urn:microsoft.com/office/officeart/2008/layout/HalfCircleOrganizationChart"/>
    <dgm:cxn modelId="{7C99B850-2281-BD46-8898-D5513189A2CB}" type="presParOf" srcId="{161F17BD-E8E4-EC42-A2B5-C1781395D774}" destId="{91580767-28B8-B743-8D08-E11D3C0967B2}" srcOrd="2" destOrd="0" presId="urn:microsoft.com/office/officeart/2008/layout/HalfCircleOrganizationChart"/>
    <dgm:cxn modelId="{A0D0A8B0-09C9-0A4C-815E-8995122FCA3D}" type="presParOf" srcId="{161F17BD-E8E4-EC42-A2B5-C1781395D774}" destId="{F90DCC07-04F5-A542-AC8D-E3A79BFA4EF8}" srcOrd="3" destOrd="0" presId="urn:microsoft.com/office/officeart/2008/layout/HalfCircleOrganizationChart"/>
    <dgm:cxn modelId="{54951FD0-DF97-AD43-965B-0EBBB9B82BAC}" type="presParOf" srcId="{BD71C254-8656-6040-8481-21CFCA668DC3}" destId="{9FAEB5B2-CCB2-E24F-BAA9-F094C6541475}" srcOrd="1" destOrd="0" presId="urn:microsoft.com/office/officeart/2008/layout/HalfCircleOrganizationChart"/>
    <dgm:cxn modelId="{7DA66600-8395-5541-A560-50DC827E565F}" type="presParOf" srcId="{BD71C254-8656-6040-8481-21CFCA668DC3}" destId="{E76FE572-5547-5F4D-BF1F-EFF0CE1A7F0C}" srcOrd="2" destOrd="0" presId="urn:microsoft.com/office/officeart/2008/layout/HalfCircleOrganizationChart"/>
    <dgm:cxn modelId="{D1794E69-44C2-6A49-94B5-ABEA2DA8677D}" type="presParOf" srcId="{EF33581F-4E51-8F4D-AA4A-47FDC75E78E3}" destId="{3E22A005-18AB-9147-8FCC-7572E0310C33}" srcOrd="2" destOrd="0" presId="urn:microsoft.com/office/officeart/2008/layout/HalfCircleOrganizationChart"/>
    <dgm:cxn modelId="{786747ED-44D3-FE47-8D70-B472A3769461}" type="presParOf" srcId="{EF33581F-4E51-8F4D-AA4A-47FDC75E78E3}" destId="{DA7E8FCC-A6B7-E046-A536-C80C25A19D97}" srcOrd="3" destOrd="0" presId="urn:microsoft.com/office/officeart/2008/layout/HalfCircleOrganizationChart"/>
    <dgm:cxn modelId="{526A41AC-74EE-9A42-9B8F-254B55CE1C0C}" type="presParOf" srcId="{DA7E8FCC-A6B7-E046-A536-C80C25A19D97}" destId="{F7AB63CE-F92B-7D47-B6BB-06B996EC8AC3}" srcOrd="0" destOrd="0" presId="urn:microsoft.com/office/officeart/2008/layout/HalfCircleOrganizationChart"/>
    <dgm:cxn modelId="{C097AEF5-9B23-084A-B3DF-CFE860EB73F3}" type="presParOf" srcId="{F7AB63CE-F92B-7D47-B6BB-06B996EC8AC3}" destId="{8EF82F64-BE87-5D4D-AB60-A6AFAAE6E696}" srcOrd="0" destOrd="0" presId="urn:microsoft.com/office/officeart/2008/layout/HalfCircleOrganizationChart"/>
    <dgm:cxn modelId="{D5E228BC-AB61-F743-B149-F9276894B43F}" type="presParOf" srcId="{F7AB63CE-F92B-7D47-B6BB-06B996EC8AC3}" destId="{83FB9DBC-20C7-3148-8DD1-410D221872C9}" srcOrd="1" destOrd="0" presId="urn:microsoft.com/office/officeart/2008/layout/HalfCircleOrganizationChart"/>
    <dgm:cxn modelId="{AE6719BE-2CE0-6F4A-8778-CC0223CD2316}" type="presParOf" srcId="{F7AB63CE-F92B-7D47-B6BB-06B996EC8AC3}" destId="{58FF0C85-6AB2-CA4E-B1CA-EA0B0A6327CF}" srcOrd="2" destOrd="0" presId="urn:microsoft.com/office/officeart/2008/layout/HalfCircleOrganizationChart"/>
    <dgm:cxn modelId="{47B77818-4287-054D-80C8-CEE205A6F6DE}" type="presParOf" srcId="{F7AB63CE-F92B-7D47-B6BB-06B996EC8AC3}" destId="{B881CA85-2BFE-C945-9859-778AC4A11DC9}" srcOrd="3" destOrd="0" presId="urn:microsoft.com/office/officeart/2008/layout/HalfCircleOrganizationChart"/>
    <dgm:cxn modelId="{755E9392-3C57-D74C-AEF0-6DC469946923}" type="presParOf" srcId="{DA7E8FCC-A6B7-E046-A536-C80C25A19D97}" destId="{96D15A47-6DBF-0341-B891-EED7A72D33FB}" srcOrd="1" destOrd="0" presId="urn:microsoft.com/office/officeart/2008/layout/HalfCircleOrganizationChart"/>
    <dgm:cxn modelId="{A566AA9F-8AE3-CC4F-9DD7-5A766486E992}" type="presParOf" srcId="{DA7E8FCC-A6B7-E046-A536-C80C25A19D97}" destId="{81D12572-307C-B245-8E50-FC2659E7CCA5}" srcOrd="2" destOrd="0" presId="urn:microsoft.com/office/officeart/2008/layout/HalfCircleOrganizationChart"/>
    <dgm:cxn modelId="{0E786D9B-5671-8E49-9C94-221ED4EE712C}" type="presParOf" srcId="{189A58D2-2758-3F43-9239-2C262EB47457}" destId="{6EDF09AD-4A76-CC45-B8FF-15AC54F82BA4}" srcOrd="2" destOrd="0" presId="urn:microsoft.com/office/officeart/2008/layout/HalfCircleOrganizationChart"/>
    <dgm:cxn modelId="{1C7D18AB-0335-0D41-8402-085F406BFC2A}" type="presParOf" srcId="{189A58D2-2758-3F43-9239-2C262EB47457}" destId="{D3828B23-E655-9E4F-87C3-E6C442798990}" srcOrd="3" destOrd="0" presId="urn:microsoft.com/office/officeart/2008/layout/HalfCircleOrganizationChart"/>
    <dgm:cxn modelId="{39F1DD9D-9610-0E41-BDB8-5D0EB9253E8B}" type="presParOf" srcId="{D3828B23-E655-9E4F-87C3-E6C442798990}" destId="{F79F5806-159F-BB4E-8657-64BD9F9371CC}" srcOrd="0" destOrd="0" presId="urn:microsoft.com/office/officeart/2008/layout/HalfCircleOrganizationChart"/>
    <dgm:cxn modelId="{3A62AF15-C150-A24C-8EF4-42153BA00A35}" type="presParOf" srcId="{F79F5806-159F-BB4E-8657-64BD9F9371CC}" destId="{B016563F-5D05-E749-98E4-F035F77E3A17}" srcOrd="0" destOrd="0" presId="urn:microsoft.com/office/officeart/2008/layout/HalfCircleOrganizationChart"/>
    <dgm:cxn modelId="{4389369F-F78E-2249-A229-1AF28FC1D80C}" type="presParOf" srcId="{F79F5806-159F-BB4E-8657-64BD9F9371CC}" destId="{2884903A-27CF-DC4D-A268-29E5B8FCE148}" srcOrd="1" destOrd="0" presId="urn:microsoft.com/office/officeart/2008/layout/HalfCircleOrganizationChart"/>
    <dgm:cxn modelId="{00725A24-D9D3-D645-A4BA-08B04C0902F0}" type="presParOf" srcId="{F79F5806-159F-BB4E-8657-64BD9F9371CC}" destId="{E14C0FEB-66B6-9B4F-A964-19508063189B}" srcOrd="2" destOrd="0" presId="urn:microsoft.com/office/officeart/2008/layout/HalfCircleOrganizationChart"/>
    <dgm:cxn modelId="{A77C39D1-D251-EC41-B050-D964069A12DD}" type="presParOf" srcId="{F79F5806-159F-BB4E-8657-64BD9F9371CC}" destId="{865130B9-8875-394B-B5AC-4CAF72C2CC77}" srcOrd="3" destOrd="0" presId="urn:microsoft.com/office/officeart/2008/layout/HalfCircleOrganizationChart"/>
    <dgm:cxn modelId="{7FEF8A08-A2FD-6948-9973-4D6DEDC15EF7}" type="presParOf" srcId="{D3828B23-E655-9E4F-87C3-E6C442798990}" destId="{179F39B0-A5E9-E04F-80A9-847CE7795899}" srcOrd="1" destOrd="0" presId="urn:microsoft.com/office/officeart/2008/layout/HalfCircleOrganizationChart"/>
    <dgm:cxn modelId="{AE8888A3-16BB-2543-8A26-63A49E2E2CC0}" type="presParOf" srcId="{D3828B23-E655-9E4F-87C3-E6C442798990}" destId="{B5DEC87B-9E82-234D-8D4D-ECE518898873}" srcOrd="2" destOrd="0" presId="urn:microsoft.com/office/officeart/2008/layout/HalfCircleOrganizationChart"/>
    <dgm:cxn modelId="{45CFE1BC-89CE-A343-87BF-BB3A11B1E40A}" type="presParOf" srcId="{B5DEC87B-9E82-234D-8D4D-ECE518898873}" destId="{87D345A9-11B8-8649-8815-C5CE06F979C8}" srcOrd="0" destOrd="0" presId="urn:microsoft.com/office/officeart/2008/layout/HalfCircleOrganizationChart"/>
    <dgm:cxn modelId="{F86650E0-D662-5F45-84A1-B9D2F35692FE}" type="presParOf" srcId="{B5DEC87B-9E82-234D-8D4D-ECE518898873}" destId="{4B2C52BC-3C49-8944-9073-6AC03261926D}" srcOrd="1" destOrd="0" presId="urn:microsoft.com/office/officeart/2008/layout/HalfCircleOrganizationChart"/>
    <dgm:cxn modelId="{9DE8EB0F-D7A4-2B42-89B2-8E1FD59E8B78}" type="presParOf" srcId="{4B2C52BC-3C49-8944-9073-6AC03261926D}" destId="{A9C824F7-A226-6344-88C5-02EA51018A9B}" srcOrd="0" destOrd="0" presId="urn:microsoft.com/office/officeart/2008/layout/HalfCircleOrganizationChart"/>
    <dgm:cxn modelId="{E3BB5F47-0293-764B-B7C8-49BAA9DFA2BD}" type="presParOf" srcId="{A9C824F7-A226-6344-88C5-02EA51018A9B}" destId="{693489B2-4B6B-704B-A39B-F7E485CB3B01}" srcOrd="0" destOrd="0" presId="urn:microsoft.com/office/officeart/2008/layout/HalfCircleOrganizationChart"/>
    <dgm:cxn modelId="{24BCA8F9-D28C-1446-A0D0-01D62459B3E5}" type="presParOf" srcId="{A9C824F7-A226-6344-88C5-02EA51018A9B}" destId="{1520B9A4-1C2C-8F4F-8F38-A0642DE46E21}" srcOrd="1" destOrd="0" presId="urn:microsoft.com/office/officeart/2008/layout/HalfCircleOrganizationChart"/>
    <dgm:cxn modelId="{73085108-F7ED-2C4C-948F-8032CD2E7ADD}" type="presParOf" srcId="{A9C824F7-A226-6344-88C5-02EA51018A9B}" destId="{A5CE4178-050D-AE45-BB51-75851B732B73}" srcOrd="2" destOrd="0" presId="urn:microsoft.com/office/officeart/2008/layout/HalfCircleOrganizationChart"/>
    <dgm:cxn modelId="{6895A086-74FD-5640-AA1C-1256D66E9EA6}" type="presParOf" srcId="{A9C824F7-A226-6344-88C5-02EA51018A9B}" destId="{53834F44-705C-574E-AF8D-548401B94F81}" srcOrd="3" destOrd="0" presId="urn:microsoft.com/office/officeart/2008/layout/HalfCircleOrganizationChart"/>
    <dgm:cxn modelId="{53C184AD-3AE2-C149-9145-C9683D41A74F}" type="presParOf" srcId="{4B2C52BC-3C49-8944-9073-6AC03261926D}" destId="{32DB8314-DB77-704C-89A4-10319B83089E}" srcOrd="1" destOrd="0" presId="urn:microsoft.com/office/officeart/2008/layout/HalfCircleOrganizationChart"/>
    <dgm:cxn modelId="{CB0A5628-AF1B-224C-9EB7-D666B3CAD84B}" type="presParOf" srcId="{4B2C52BC-3C49-8944-9073-6AC03261926D}" destId="{75DBE1EC-22E6-B141-A808-A5A06E3E891F}" srcOrd="2" destOrd="0" presId="urn:microsoft.com/office/officeart/2008/layout/HalfCircleOrganizationChart"/>
    <dgm:cxn modelId="{BC897A98-FC8A-164D-B9E6-244BB8331102}" type="presParOf" srcId="{B5DEC87B-9E82-234D-8D4D-ECE518898873}" destId="{7C0A0ABB-1DEE-B343-A557-666DE0766560}" srcOrd="2" destOrd="0" presId="urn:microsoft.com/office/officeart/2008/layout/HalfCircleOrganizationChart"/>
    <dgm:cxn modelId="{DDF86E7F-1BC3-BC47-9F94-18EC75B8125D}" type="presParOf" srcId="{B5DEC87B-9E82-234D-8D4D-ECE518898873}" destId="{3E6DC5FC-8DE5-E748-B4A2-BAF0471EC3CC}" srcOrd="3" destOrd="0" presId="urn:microsoft.com/office/officeart/2008/layout/HalfCircleOrganizationChart"/>
    <dgm:cxn modelId="{8224D1CA-0249-F14F-B173-AE5AD2BE6E38}" type="presParOf" srcId="{3E6DC5FC-8DE5-E748-B4A2-BAF0471EC3CC}" destId="{B6342825-D282-1445-A140-EB09B1BF7B62}" srcOrd="0" destOrd="0" presId="urn:microsoft.com/office/officeart/2008/layout/HalfCircleOrganizationChart"/>
    <dgm:cxn modelId="{90158C1E-8626-964B-AE30-091E85083DE2}" type="presParOf" srcId="{B6342825-D282-1445-A140-EB09B1BF7B62}" destId="{9FF2C4A9-412D-5148-98A1-FAEFD84F0BE6}" srcOrd="0" destOrd="0" presId="urn:microsoft.com/office/officeart/2008/layout/HalfCircleOrganizationChart"/>
    <dgm:cxn modelId="{979A6435-A0CD-7F4F-84CA-864A06A15E20}" type="presParOf" srcId="{B6342825-D282-1445-A140-EB09B1BF7B62}" destId="{A64F8FFF-6EF0-4A45-9089-EDFB720E0768}" srcOrd="1" destOrd="0" presId="urn:microsoft.com/office/officeart/2008/layout/HalfCircleOrganizationChart"/>
    <dgm:cxn modelId="{BA94D0FB-CDE4-A446-8AD1-5E56F223F5B8}" type="presParOf" srcId="{B6342825-D282-1445-A140-EB09B1BF7B62}" destId="{DD16A5DF-7E18-D746-A910-D314BCDCB5A5}" srcOrd="2" destOrd="0" presId="urn:microsoft.com/office/officeart/2008/layout/HalfCircleOrganizationChart"/>
    <dgm:cxn modelId="{7E872083-168F-E442-ABE7-529B4654939A}" type="presParOf" srcId="{B6342825-D282-1445-A140-EB09B1BF7B62}" destId="{DDDC1DA8-D581-7347-A7FC-42681FCFB6B3}" srcOrd="3" destOrd="0" presId="urn:microsoft.com/office/officeart/2008/layout/HalfCircleOrganizationChart"/>
    <dgm:cxn modelId="{135CEF4A-E921-074B-AEE7-0874DA1CEE37}" type="presParOf" srcId="{3E6DC5FC-8DE5-E748-B4A2-BAF0471EC3CC}" destId="{C614324E-BF8A-1141-B7ED-CD2D10854BEE}" srcOrd="1" destOrd="0" presId="urn:microsoft.com/office/officeart/2008/layout/HalfCircleOrganizationChart"/>
    <dgm:cxn modelId="{2C7EF40A-60DF-404D-9F50-B429825C40B5}" type="presParOf" srcId="{3E6DC5FC-8DE5-E748-B4A2-BAF0471EC3CC}" destId="{295B73ED-FB60-194F-867B-953B6270220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0596660-1A58-9C43-8854-A9743FFAF7C9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FEAA45-8344-5642-959C-86BB880E35DD}">
      <dgm:prSet phldrT="[Text]"/>
      <dgm:spPr/>
      <dgm:t>
        <a:bodyPr/>
        <a:lstStyle/>
        <a:p>
          <a:r>
            <a:rPr lang="en-US"/>
            <a:t>22b</a:t>
          </a:r>
        </a:p>
      </dgm:t>
    </dgm:pt>
    <dgm:pt modelId="{02A0C8CF-29F1-6B44-9E6A-BBDA971B6D90}" type="parTrans" cxnId="{3AAC1E70-96AE-6E40-8186-DCD8D08A6752}">
      <dgm:prSet/>
      <dgm:spPr/>
      <dgm:t>
        <a:bodyPr/>
        <a:lstStyle/>
        <a:p>
          <a:endParaRPr lang="en-US"/>
        </a:p>
      </dgm:t>
    </dgm:pt>
    <dgm:pt modelId="{044E41E6-90A1-254A-90D1-D0CBCDA71BCE}" type="sibTrans" cxnId="{3AAC1E70-96AE-6E40-8186-DCD8D08A6752}">
      <dgm:prSet/>
      <dgm:spPr/>
      <dgm:t>
        <a:bodyPr/>
        <a:lstStyle/>
        <a:p>
          <a:endParaRPr lang="en-US"/>
        </a:p>
      </dgm:t>
    </dgm:pt>
    <dgm:pt modelId="{75888EBB-DB19-6D4D-9861-033B622A8C58}" type="asst">
      <dgm:prSet phldrT="[Text]"/>
      <dgm:spPr/>
      <dgm:t>
        <a:bodyPr/>
        <a:lstStyle/>
        <a:p>
          <a:r>
            <a:rPr lang="en-US"/>
            <a:t>17b</a:t>
          </a:r>
        </a:p>
      </dgm:t>
    </dgm:pt>
    <dgm:pt modelId="{413F9AD5-B4AD-2F4A-958D-24EF5AECF586}" type="parTrans" cxnId="{17932F53-B778-A647-A6DA-F27C7AC121A1}">
      <dgm:prSet/>
      <dgm:spPr/>
      <dgm:t>
        <a:bodyPr/>
        <a:lstStyle/>
        <a:p>
          <a:endParaRPr lang="en-US"/>
        </a:p>
      </dgm:t>
    </dgm:pt>
    <dgm:pt modelId="{D2F7ED4E-96DB-464C-A77A-EBB38F208BB7}" type="sibTrans" cxnId="{17932F53-B778-A647-A6DA-F27C7AC121A1}">
      <dgm:prSet/>
      <dgm:spPr/>
      <dgm:t>
        <a:bodyPr/>
        <a:lstStyle/>
        <a:p>
          <a:endParaRPr lang="en-US"/>
        </a:p>
      </dgm:t>
    </dgm:pt>
    <dgm:pt modelId="{9498693A-0DDD-4140-8AE1-F0D282A66001}" type="asst">
      <dgm:prSet/>
      <dgm:spPr/>
      <dgm:t>
        <a:bodyPr/>
        <a:lstStyle/>
        <a:p>
          <a:r>
            <a:rPr lang="en-US"/>
            <a:t>44b</a:t>
          </a:r>
        </a:p>
      </dgm:t>
    </dgm:pt>
    <dgm:pt modelId="{3EF9E99D-8F8E-0D42-9A36-F74BBCBDDCE1}" type="parTrans" cxnId="{2E6F0A5B-496F-254E-91BC-2B6F89ECEA29}">
      <dgm:prSet/>
      <dgm:spPr/>
      <dgm:t>
        <a:bodyPr/>
        <a:lstStyle/>
        <a:p>
          <a:endParaRPr lang="en-US"/>
        </a:p>
      </dgm:t>
    </dgm:pt>
    <dgm:pt modelId="{065CCF1D-6611-064E-9680-643F1AB7C9F8}" type="sibTrans" cxnId="{2E6F0A5B-496F-254E-91BC-2B6F89ECEA29}">
      <dgm:prSet/>
      <dgm:spPr/>
      <dgm:t>
        <a:bodyPr/>
        <a:lstStyle/>
        <a:p>
          <a:endParaRPr lang="en-US"/>
        </a:p>
      </dgm:t>
    </dgm:pt>
    <dgm:pt modelId="{0379F84C-9C4A-6F4F-9875-5B3A941229DF}" type="asst">
      <dgm:prSet/>
      <dgm:spPr/>
      <dgm:t>
        <a:bodyPr/>
        <a:lstStyle/>
        <a:p>
          <a:r>
            <a:rPr lang="en-US"/>
            <a:t>14b</a:t>
          </a:r>
        </a:p>
      </dgm:t>
    </dgm:pt>
    <dgm:pt modelId="{8C4FB3B9-B366-6E45-8792-87C525A8D7BD}" type="parTrans" cxnId="{780391E2-71EF-FE4B-AF28-BF3BAB2343C8}">
      <dgm:prSet/>
      <dgm:spPr/>
      <dgm:t>
        <a:bodyPr/>
        <a:lstStyle/>
        <a:p>
          <a:endParaRPr lang="en-US"/>
        </a:p>
      </dgm:t>
    </dgm:pt>
    <dgm:pt modelId="{8B463997-744E-D447-B6C8-EE18D1F08523}" type="sibTrans" cxnId="{780391E2-71EF-FE4B-AF28-BF3BAB2343C8}">
      <dgm:prSet/>
      <dgm:spPr/>
      <dgm:t>
        <a:bodyPr/>
        <a:lstStyle/>
        <a:p>
          <a:endParaRPr lang="en-US"/>
        </a:p>
      </dgm:t>
    </dgm:pt>
    <dgm:pt modelId="{FD312442-ED82-124D-8CCC-BDBE9DFB3D6C}" type="asst">
      <dgm:prSet/>
      <dgm:spPr/>
      <dgm:t>
        <a:bodyPr/>
        <a:lstStyle/>
        <a:p>
          <a:r>
            <a:rPr lang="en-US"/>
            <a:t>18b</a:t>
          </a:r>
        </a:p>
      </dgm:t>
    </dgm:pt>
    <dgm:pt modelId="{0F9C17FA-7526-5945-870D-3373912F0BDA}" type="parTrans" cxnId="{C828C72C-DEE4-104A-B370-9BF06C342618}">
      <dgm:prSet/>
      <dgm:spPr/>
      <dgm:t>
        <a:bodyPr/>
        <a:lstStyle/>
        <a:p>
          <a:endParaRPr lang="en-US"/>
        </a:p>
      </dgm:t>
    </dgm:pt>
    <dgm:pt modelId="{146FB4C0-2FC1-1F40-B96E-E725359A095F}" type="sibTrans" cxnId="{C828C72C-DEE4-104A-B370-9BF06C342618}">
      <dgm:prSet/>
      <dgm:spPr/>
      <dgm:t>
        <a:bodyPr/>
        <a:lstStyle/>
        <a:p>
          <a:endParaRPr lang="en-US"/>
        </a:p>
      </dgm:t>
    </dgm:pt>
    <dgm:pt modelId="{70684525-1F69-D043-AE50-2DF9622358AB}" type="asst">
      <dgm:prSet/>
      <dgm:spPr/>
      <dgm:t>
        <a:bodyPr/>
        <a:lstStyle/>
        <a:p>
          <a:r>
            <a:rPr lang="en-US"/>
            <a:t>12r</a:t>
          </a:r>
        </a:p>
      </dgm:t>
    </dgm:pt>
    <dgm:pt modelId="{625BD391-1BAB-DC46-A29A-0E5F7F25CD26}" type="parTrans" cxnId="{3575CB37-8975-184B-AFA7-898F247890D2}">
      <dgm:prSet/>
      <dgm:spPr/>
      <dgm:t>
        <a:bodyPr/>
        <a:lstStyle/>
        <a:p>
          <a:endParaRPr lang="en-US"/>
        </a:p>
      </dgm:t>
    </dgm:pt>
    <dgm:pt modelId="{DBFC4EA8-C7FC-4940-971F-19F02098BF8D}" type="sibTrans" cxnId="{3575CB37-8975-184B-AFA7-898F247890D2}">
      <dgm:prSet/>
      <dgm:spPr/>
      <dgm:t>
        <a:bodyPr/>
        <a:lstStyle/>
        <a:p>
          <a:endParaRPr lang="en-US"/>
        </a:p>
      </dgm:t>
    </dgm:pt>
    <dgm:pt modelId="{8527E52A-FE23-EF44-B10F-F156ABCD51ED}" type="asst">
      <dgm:prSet/>
      <dgm:spPr/>
      <dgm:t>
        <a:bodyPr/>
        <a:lstStyle/>
        <a:p>
          <a:r>
            <a:rPr lang="en-US"/>
            <a:t>30r</a:t>
          </a:r>
        </a:p>
      </dgm:t>
    </dgm:pt>
    <dgm:pt modelId="{6F7C72BB-6DA8-5543-853F-AAC91126D1D7}" type="parTrans" cxnId="{275B40FB-5AFE-CD47-AEDE-C70C77004E4B}">
      <dgm:prSet/>
      <dgm:spPr/>
      <dgm:t>
        <a:bodyPr/>
        <a:lstStyle/>
        <a:p>
          <a:endParaRPr lang="en-US"/>
        </a:p>
      </dgm:t>
    </dgm:pt>
    <dgm:pt modelId="{3A63E339-E6D1-DA45-827D-43717443E4D7}" type="sibTrans" cxnId="{275B40FB-5AFE-CD47-AEDE-C70C77004E4B}">
      <dgm:prSet/>
      <dgm:spPr/>
      <dgm:t>
        <a:bodyPr/>
        <a:lstStyle/>
        <a:p>
          <a:endParaRPr lang="en-US"/>
        </a:p>
      </dgm:t>
    </dgm:pt>
    <dgm:pt modelId="{86193454-10BE-D346-A3B5-AB84B0E0C0C4}" type="asst">
      <dgm:prSet/>
      <dgm:spPr/>
      <dgm:t>
        <a:bodyPr/>
        <a:lstStyle/>
        <a:p>
          <a:r>
            <a:rPr lang="en-US"/>
            <a:t>50r</a:t>
          </a:r>
        </a:p>
      </dgm:t>
    </dgm:pt>
    <dgm:pt modelId="{66D8FFB8-9C79-3242-BA79-FFC583572CEE}" type="parTrans" cxnId="{5DFFA64D-EA3C-7F4C-9CC1-173823E4B871}">
      <dgm:prSet/>
      <dgm:spPr/>
      <dgm:t>
        <a:bodyPr/>
        <a:lstStyle/>
        <a:p>
          <a:endParaRPr lang="en-US"/>
        </a:p>
      </dgm:t>
    </dgm:pt>
    <dgm:pt modelId="{42CBDA7A-8F87-1F4F-B6BA-474C34CA0518}" type="sibTrans" cxnId="{5DFFA64D-EA3C-7F4C-9CC1-173823E4B871}">
      <dgm:prSet/>
      <dgm:spPr/>
      <dgm:t>
        <a:bodyPr/>
        <a:lstStyle/>
        <a:p>
          <a:endParaRPr lang="en-US"/>
        </a:p>
      </dgm:t>
    </dgm:pt>
    <dgm:pt modelId="{74BDE8CA-1FFE-C046-857A-138FD24B56CC}" type="pres">
      <dgm:prSet presAssocID="{50596660-1A58-9C43-8854-A9743FFAF7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47F96A-906A-4C4D-A7C0-E3A2FFCB328A}" type="pres">
      <dgm:prSet presAssocID="{98FEAA45-8344-5642-959C-86BB880E35DD}" presName="hierRoot1" presStyleCnt="0">
        <dgm:presLayoutVars>
          <dgm:hierBranch val="init"/>
        </dgm:presLayoutVars>
      </dgm:prSet>
      <dgm:spPr/>
    </dgm:pt>
    <dgm:pt modelId="{B5D9E7A3-DDDB-F14A-B1B6-48C4C37C490E}" type="pres">
      <dgm:prSet presAssocID="{98FEAA45-8344-5642-959C-86BB880E35DD}" presName="rootComposite1" presStyleCnt="0"/>
      <dgm:spPr/>
    </dgm:pt>
    <dgm:pt modelId="{AA0F747A-0EAC-154E-A592-4722420F2A6D}" type="pres">
      <dgm:prSet presAssocID="{98FEAA45-8344-5642-959C-86BB880E35DD}" presName="rootText1" presStyleLbl="alignAcc1" presStyleIdx="0" presStyleCnt="0">
        <dgm:presLayoutVars>
          <dgm:chPref val="3"/>
        </dgm:presLayoutVars>
      </dgm:prSet>
      <dgm:spPr/>
    </dgm:pt>
    <dgm:pt modelId="{75F03FFB-772A-224F-91F8-B7E9534CD36F}" type="pres">
      <dgm:prSet presAssocID="{98FEAA45-8344-5642-959C-86BB880E35DD}" presName="topArc1" presStyleLbl="parChTrans1D1" presStyleIdx="0" presStyleCnt="16"/>
      <dgm:spPr/>
    </dgm:pt>
    <dgm:pt modelId="{D7BBEBDE-47AB-5B4B-937D-5DD9715EF6F7}" type="pres">
      <dgm:prSet presAssocID="{98FEAA45-8344-5642-959C-86BB880E35DD}" presName="bottomArc1" presStyleLbl="parChTrans1D1" presStyleIdx="1" presStyleCnt="16"/>
      <dgm:spPr/>
    </dgm:pt>
    <dgm:pt modelId="{DA9CD708-2793-3743-A31B-9B7F2CB5FC32}" type="pres">
      <dgm:prSet presAssocID="{98FEAA45-8344-5642-959C-86BB880E35DD}" presName="topConnNode1" presStyleLbl="node1" presStyleIdx="0" presStyleCnt="0"/>
      <dgm:spPr/>
    </dgm:pt>
    <dgm:pt modelId="{86778024-6922-A24F-A38F-13F000914EAF}" type="pres">
      <dgm:prSet presAssocID="{98FEAA45-8344-5642-959C-86BB880E35DD}" presName="hierChild2" presStyleCnt="0"/>
      <dgm:spPr/>
    </dgm:pt>
    <dgm:pt modelId="{189A58D2-2758-3F43-9239-2C262EB47457}" type="pres">
      <dgm:prSet presAssocID="{98FEAA45-8344-5642-959C-86BB880E35DD}" presName="hierChild3" presStyleCnt="0"/>
      <dgm:spPr/>
    </dgm:pt>
    <dgm:pt modelId="{A3B251AF-4EFA-0D43-B7E6-536E72199ED3}" type="pres">
      <dgm:prSet presAssocID="{413F9AD5-B4AD-2F4A-958D-24EF5AECF586}" presName="Name101" presStyleLbl="parChTrans1D2" presStyleIdx="0" presStyleCnt="2"/>
      <dgm:spPr/>
    </dgm:pt>
    <dgm:pt modelId="{7B22BE9B-766B-CD40-A18B-745CF0CD72DD}" type="pres">
      <dgm:prSet presAssocID="{75888EBB-DB19-6D4D-9861-033B622A8C58}" presName="hierRoot3" presStyleCnt="0">
        <dgm:presLayoutVars>
          <dgm:hierBranch val="init"/>
        </dgm:presLayoutVars>
      </dgm:prSet>
      <dgm:spPr/>
    </dgm:pt>
    <dgm:pt modelId="{AF87E630-7865-5043-8CBB-A10F145F95A3}" type="pres">
      <dgm:prSet presAssocID="{75888EBB-DB19-6D4D-9861-033B622A8C58}" presName="rootComposite3" presStyleCnt="0"/>
      <dgm:spPr/>
    </dgm:pt>
    <dgm:pt modelId="{72043FE5-0C22-D742-AB9E-1CDA9AF0772B}" type="pres">
      <dgm:prSet presAssocID="{75888EBB-DB19-6D4D-9861-033B622A8C58}" presName="rootText3" presStyleLbl="alignAcc1" presStyleIdx="0" presStyleCnt="0">
        <dgm:presLayoutVars>
          <dgm:chPref val="3"/>
        </dgm:presLayoutVars>
      </dgm:prSet>
      <dgm:spPr/>
    </dgm:pt>
    <dgm:pt modelId="{735D893B-EF3C-AE43-AF48-58721C1FC74B}" type="pres">
      <dgm:prSet presAssocID="{75888EBB-DB19-6D4D-9861-033B622A8C58}" presName="topArc3" presStyleLbl="parChTrans1D1" presStyleIdx="2" presStyleCnt="16"/>
      <dgm:spPr/>
    </dgm:pt>
    <dgm:pt modelId="{F063F140-E688-074E-B8BB-8AFC243E13B2}" type="pres">
      <dgm:prSet presAssocID="{75888EBB-DB19-6D4D-9861-033B622A8C58}" presName="bottomArc3" presStyleLbl="parChTrans1D1" presStyleIdx="3" presStyleCnt="16"/>
      <dgm:spPr/>
    </dgm:pt>
    <dgm:pt modelId="{ED3387E0-9E59-8E41-9753-24A766852A20}" type="pres">
      <dgm:prSet presAssocID="{75888EBB-DB19-6D4D-9861-033B622A8C58}" presName="topConnNode3" presStyleLbl="asst1" presStyleIdx="0" presStyleCnt="0"/>
      <dgm:spPr/>
    </dgm:pt>
    <dgm:pt modelId="{209AC1CF-7CC3-0048-824E-4EEF103B6594}" type="pres">
      <dgm:prSet presAssocID="{75888EBB-DB19-6D4D-9861-033B622A8C58}" presName="hierChild6" presStyleCnt="0"/>
      <dgm:spPr/>
    </dgm:pt>
    <dgm:pt modelId="{EF33581F-4E51-8F4D-AA4A-47FDC75E78E3}" type="pres">
      <dgm:prSet presAssocID="{75888EBB-DB19-6D4D-9861-033B622A8C58}" presName="hierChild7" presStyleCnt="0"/>
      <dgm:spPr/>
    </dgm:pt>
    <dgm:pt modelId="{7E8D9D70-70A3-354A-A998-26A436A7E16D}" type="pres">
      <dgm:prSet presAssocID="{8C4FB3B9-B366-6E45-8792-87C525A8D7BD}" presName="Name101" presStyleLbl="parChTrans1D3" presStyleIdx="0" presStyleCnt="4"/>
      <dgm:spPr/>
    </dgm:pt>
    <dgm:pt modelId="{A2601C56-E09F-4D48-AF0B-77CA138BEEF0}" type="pres">
      <dgm:prSet presAssocID="{0379F84C-9C4A-6F4F-9875-5B3A941229DF}" presName="hierRoot3" presStyleCnt="0">
        <dgm:presLayoutVars>
          <dgm:hierBranch val="init"/>
        </dgm:presLayoutVars>
      </dgm:prSet>
      <dgm:spPr/>
    </dgm:pt>
    <dgm:pt modelId="{923A1DBB-F2F6-7740-8591-A6970B155521}" type="pres">
      <dgm:prSet presAssocID="{0379F84C-9C4A-6F4F-9875-5B3A941229DF}" presName="rootComposite3" presStyleCnt="0"/>
      <dgm:spPr/>
    </dgm:pt>
    <dgm:pt modelId="{85E56A58-E1F9-7A4D-B381-2FE7A4B015E0}" type="pres">
      <dgm:prSet presAssocID="{0379F84C-9C4A-6F4F-9875-5B3A941229DF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01B4E-30DF-AD46-9532-40B7CF2B3C09}" type="pres">
      <dgm:prSet presAssocID="{0379F84C-9C4A-6F4F-9875-5B3A941229DF}" presName="topArc3" presStyleLbl="parChTrans1D1" presStyleIdx="4" presStyleCnt="16"/>
      <dgm:spPr/>
    </dgm:pt>
    <dgm:pt modelId="{0E453600-EB2C-1C49-8544-65F561DEF472}" type="pres">
      <dgm:prSet presAssocID="{0379F84C-9C4A-6F4F-9875-5B3A941229DF}" presName="bottomArc3" presStyleLbl="parChTrans1D1" presStyleIdx="5" presStyleCnt="16"/>
      <dgm:spPr/>
    </dgm:pt>
    <dgm:pt modelId="{71099E7E-ACC1-404A-8600-B36EA4A7C273}" type="pres">
      <dgm:prSet presAssocID="{0379F84C-9C4A-6F4F-9875-5B3A941229DF}" presName="topConnNode3" presStyleLbl="asst1" presStyleIdx="0" presStyleCnt="0"/>
      <dgm:spPr/>
    </dgm:pt>
    <dgm:pt modelId="{73F43D12-491A-BE42-A615-E9A927AAE4D2}" type="pres">
      <dgm:prSet presAssocID="{0379F84C-9C4A-6F4F-9875-5B3A941229DF}" presName="hierChild6" presStyleCnt="0"/>
      <dgm:spPr/>
    </dgm:pt>
    <dgm:pt modelId="{50794E12-B780-E34E-8960-8FD37ACEF8F9}" type="pres">
      <dgm:prSet presAssocID="{0379F84C-9C4A-6F4F-9875-5B3A941229DF}" presName="hierChild7" presStyleCnt="0"/>
      <dgm:spPr/>
    </dgm:pt>
    <dgm:pt modelId="{CAD3B4F2-FE6F-8547-9EA3-B9C39A8CAFA8}" type="pres">
      <dgm:prSet presAssocID="{625BD391-1BAB-DC46-A29A-0E5F7F25CD26}" presName="Name101" presStyleLbl="parChTrans1D4" presStyleIdx="0" presStyleCnt="1"/>
      <dgm:spPr/>
    </dgm:pt>
    <dgm:pt modelId="{BD71C254-8656-6040-8481-21CFCA668DC3}" type="pres">
      <dgm:prSet presAssocID="{70684525-1F69-D043-AE50-2DF9622358AB}" presName="hierRoot3" presStyleCnt="0">
        <dgm:presLayoutVars>
          <dgm:hierBranch val="init"/>
        </dgm:presLayoutVars>
      </dgm:prSet>
      <dgm:spPr/>
    </dgm:pt>
    <dgm:pt modelId="{161F17BD-E8E4-EC42-A2B5-C1781395D774}" type="pres">
      <dgm:prSet presAssocID="{70684525-1F69-D043-AE50-2DF9622358AB}" presName="rootComposite3" presStyleCnt="0"/>
      <dgm:spPr/>
    </dgm:pt>
    <dgm:pt modelId="{BEA6E48E-91D3-A045-8B51-6D28275FB175}" type="pres">
      <dgm:prSet presAssocID="{70684525-1F69-D043-AE50-2DF9622358A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D8CF97-C213-4D46-B597-2F4F7EB1C1FC}" type="pres">
      <dgm:prSet presAssocID="{70684525-1F69-D043-AE50-2DF9622358AB}" presName="topArc3" presStyleLbl="parChTrans1D1" presStyleIdx="6" presStyleCnt="16"/>
      <dgm:spPr/>
    </dgm:pt>
    <dgm:pt modelId="{91580767-28B8-B743-8D08-E11D3C0967B2}" type="pres">
      <dgm:prSet presAssocID="{70684525-1F69-D043-AE50-2DF9622358AB}" presName="bottomArc3" presStyleLbl="parChTrans1D1" presStyleIdx="7" presStyleCnt="16"/>
      <dgm:spPr/>
    </dgm:pt>
    <dgm:pt modelId="{F90DCC07-04F5-A542-AC8D-E3A79BFA4EF8}" type="pres">
      <dgm:prSet presAssocID="{70684525-1F69-D043-AE50-2DF9622358AB}" presName="topConnNode3" presStyleLbl="asst1" presStyleIdx="0" presStyleCnt="0"/>
      <dgm:spPr/>
    </dgm:pt>
    <dgm:pt modelId="{9FAEB5B2-CCB2-E24F-BAA9-F094C6541475}" type="pres">
      <dgm:prSet presAssocID="{70684525-1F69-D043-AE50-2DF9622358AB}" presName="hierChild6" presStyleCnt="0"/>
      <dgm:spPr/>
    </dgm:pt>
    <dgm:pt modelId="{E76FE572-5547-5F4D-BF1F-EFF0CE1A7F0C}" type="pres">
      <dgm:prSet presAssocID="{70684525-1F69-D043-AE50-2DF9622358AB}" presName="hierChild7" presStyleCnt="0"/>
      <dgm:spPr/>
    </dgm:pt>
    <dgm:pt modelId="{3E22A005-18AB-9147-8FCC-7572E0310C33}" type="pres">
      <dgm:prSet presAssocID="{0F9C17FA-7526-5945-870D-3373912F0BDA}" presName="Name101" presStyleLbl="parChTrans1D3" presStyleIdx="1" presStyleCnt="4"/>
      <dgm:spPr/>
    </dgm:pt>
    <dgm:pt modelId="{DA7E8FCC-A6B7-E046-A536-C80C25A19D97}" type="pres">
      <dgm:prSet presAssocID="{FD312442-ED82-124D-8CCC-BDBE9DFB3D6C}" presName="hierRoot3" presStyleCnt="0">
        <dgm:presLayoutVars>
          <dgm:hierBranch val="init"/>
        </dgm:presLayoutVars>
      </dgm:prSet>
      <dgm:spPr/>
    </dgm:pt>
    <dgm:pt modelId="{F7AB63CE-F92B-7D47-B6BB-06B996EC8AC3}" type="pres">
      <dgm:prSet presAssocID="{FD312442-ED82-124D-8CCC-BDBE9DFB3D6C}" presName="rootComposite3" presStyleCnt="0"/>
      <dgm:spPr/>
    </dgm:pt>
    <dgm:pt modelId="{8EF82F64-BE87-5D4D-AB60-A6AFAAE6E696}" type="pres">
      <dgm:prSet presAssocID="{FD312442-ED82-124D-8CCC-BDBE9DFB3D6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B9DBC-20C7-3148-8DD1-410D221872C9}" type="pres">
      <dgm:prSet presAssocID="{FD312442-ED82-124D-8CCC-BDBE9DFB3D6C}" presName="topArc3" presStyleLbl="parChTrans1D1" presStyleIdx="8" presStyleCnt="16"/>
      <dgm:spPr/>
    </dgm:pt>
    <dgm:pt modelId="{58FF0C85-6AB2-CA4E-B1CA-EA0B0A6327CF}" type="pres">
      <dgm:prSet presAssocID="{FD312442-ED82-124D-8CCC-BDBE9DFB3D6C}" presName="bottomArc3" presStyleLbl="parChTrans1D1" presStyleIdx="9" presStyleCnt="16"/>
      <dgm:spPr/>
    </dgm:pt>
    <dgm:pt modelId="{B881CA85-2BFE-C945-9859-778AC4A11DC9}" type="pres">
      <dgm:prSet presAssocID="{FD312442-ED82-124D-8CCC-BDBE9DFB3D6C}" presName="topConnNode3" presStyleLbl="asst1" presStyleIdx="0" presStyleCnt="0"/>
      <dgm:spPr/>
    </dgm:pt>
    <dgm:pt modelId="{96D15A47-6DBF-0341-B891-EED7A72D33FB}" type="pres">
      <dgm:prSet presAssocID="{FD312442-ED82-124D-8CCC-BDBE9DFB3D6C}" presName="hierChild6" presStyleCnt="0"/>
      <dgm:spPr/>
    </dgm:pt>
    <dgm:pt modelId="{81D12572-307C-B245-8E50-FC2659E7CCA5}" type="pres">
      <dgm:prSet presAssocID="{FD312442-ED82-124D-8CCC-BDBE9DFB3D6C}" presName="hierChild7" presStyleCnt="0"/>
      <dgm:spPr/>
    </dgm:pt>
    <dgm:pt modelId="{6EDF09AD-4A76-CC45-B8FF-15AC54F82BA4}" type="pres">
      <dgm:prSet presAssocID="{3EF9E99D-8F8E-0D42-9A36-F74BBCBDDCE1}" presName="Name101" presStyleLbl="parChTrans1D2" presStyleIdx="1" presStyleCnt="2"/>
      <dgm:spPr/>
    </dgm:pt>
    <dgm:pt modelId="{D3828B23-E655-9E4F-87C3-E6C442798990}" type="pres">
      <dgm:prSet presAssocID="{9498693A-0DDD-4140-8AE1-F0D282A66001}" presName="hierRoot3" presStyleCnt="0">
        <dgm:presLayoutVars>
          <dgm:hierBranch val="init"/>
        </dgm:presLayoutVars>
      </dgm:prSet>
      <dgm:spPr/>
    </dgm:pt>
    <dgm:pt modelId="{F79F5806-159F-BB4E-8657-64BD9F9371CC}" type="pres">
      <dgm:prSet presAssocID="{9498693A-0DDD-4140-8AE1-F0D282A66001}" presName="rootComposite3" presStyleCnt="0"/>
      <dgm:spPr/>
    </dgm:pt>
    <dgm:pt modelId="{B016563F-5D05-E749-98E4-F035F77E3A17}" type="pres">
      <dgm:prSet presAssocID="{9498693A-0DDD-4140-8AE1-F0D282A66001}" presName="rootText3" presStyleLbl="alignAcc1" presStyleIdx="0" presStyleCnt="0">
        <dgm:presLayoutVars>
          <dgm:chPref val="3"/>
        </dgm:presLayoutVars>
      </dgm:prSet>
      <dgm:spPr/>
    </dgm:pt>
    <dgm:pt modelId="{2884903A-27CF-DC4D-A268-29E5B8FCE148}" type="pres">
      <dgm:prSet presAssocID="{9498693A-0DDD-4140-8AE1-F0D282A66001}" presName="topArc3" presStyleLbl="parChTrans1D1" presStyleIdx="10" presStyleCnt="16"/>
      <dgm:spPr/>
    </dgm:pt>
    <dgm:pt modelId="{E14C0FEB-66B6-9B4F-A964-19508063189B}" type="pres">
      <dgm:prSet presAssocID="{9498693A-0DDD-4140-8AE1-F0D282A66001}" presName="bottomArc3" presStyleLbl="parChTrans1D1" presStyleIdx="11" presStyleCnt="16"/>
      <dgm:spPr/>
    </dgm:pt>
    <dgm:pt modelId="{865130B9-8875-394B-B5AC-4CAF72C2CC77}" type="pres">
      <dgm:prSet presAssocID="{9498693A-0DDD-4140-8AE1-F0D282A66001}" presName="topConnNode3" presStyleLbl="asst1" presStyleIdx="0" presStyleCnt="0"/>
      <dgm:spPr/>
    </dgm:pt>
    <dgm:pt modelId="{179F39B0-A5E9-E04F-80A9-847CE7795899}" type="pres">
      <dgm:prSet presAssocID="{9498693A-0DDD-4140-8AE1-F0D282A66001}" presName="hierChild6" presStyleCnt="0"/>
      <dgm:spPr/>
    </dgm:pt>
    <dgm:pt modelId="{B5DEC87B-9E82-234D-8D4D-ECE518898873}" type="pres">
      <dgm:prSet presAssocID="{9498693A-0DDD-4140-8AE1-F0D282A66001}" presName="hierChild7" presStyleCnt="0"/>
      <dgm:spPr/>
    </dgm:pt>
    <dgm:pt modelId="{87D345A9-11B8-8649-8815-C5CE06F979C8}" type="pres">
      <dgm:prSet presAssocID="{6F7C72BB-6DA8-5543-853F-AAC91126D1D7}" presName="Name101" presStyleLbl="parChTrans1D3" presStyleIdx="2" presStyleCnt="4"/>
      <dgm:spPr/>
    </dgm:pt>
    <dgm:pt modelId="{4B2C52BC-3C49-8944-9073-6AC03261926D}" type="pres">
      <dgm:prSet presAssocID="{8527E52A-FE23-EF44-B10F-F156ABCD51ED}" presName="hierRoot3" presStyleCnt="0">
        <dgm:presLayoutVars>
          <dgm:hierBranch val="init"/>
        </dgm:presLayoutVars>
      </dgm:prSet>
      <dgm:spPr/>
    </dgm:pt>
    <dgm:pt modelId="{A9C824F7-A226-6344-88C5-02EA51018A9B}" type="pres">
      <dgm:prSet presAssocID="{8527E52A-FE23-EF44-B10F-F156ABCD51ED}" presName="rootComposite3" presStyleCnt="0"/>
      <dgm:spPr/>
    </dgm:pt>
    <dgm:pt modelId="{693489B2-4B6B-704B-A39B-F7E485CB3B01}" type="pres">
      <dgm:prSet presAssocID="{8527E52A-FE23-EF44-B10F-F156ABCD51E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0B9A4-1C2C-8F4F-8F38-A0642DE46E21}" type="pres">
      <dgm:prSet presAssocID="{8527E52A-FE23-EF44-B10F-F156ABCD51ED}" presName="topArc3" presStyleLbl="parChTrans1D1" presStyleIdx="12" presStyleCnt="16"/>
      <dgm:spPr/>
    </dgm:pt>
    <dgm:pt modelId="{A5CE4178-050D-AE45-BB51-75851B732B73}" type="pres">
      <dgm:prSet presAssocID="{8527E52A-FE23-EF44-B10F-F156ABCD51ED}" presName="bottomArc3" presStyleLbl="parChTrans1D1" presStyleIdx="13" presStyleCnt="16"/>
      <dgm:spPr/>
    </dgm:pt>
    <dgm:pt modelId="{53834F44-705C-574E-AF8D-548401B94F81}" type="pres">
      <dgm:prSet presAssocID="{8527E52A-FE23-EF44-B10F-F156ABCD51ED}" presName="topConnNode3" presStyleLbl="asst1" presStyleIdx="0" presStyleCnt="0"/>
      <dgm:spPr/>
    </dgm:pt>
    <dgm:pt modelId="{32DB8314-DB77-704C-89A4-10319B83089E}" type="pres">
      <dgm:prSet presAssocID="{8527E52A-FE23-EF44-B10F-F156ABCD51ED}" presName="hierChild6" presStyleCnt="0"/>
      <dgm:spPr/>
    </dgm:pt>
    <dgm:pt modelId="{75DBE1EC-22E6-B141-A808-A5A06E3E891F}" type="pres">
      <dgm:prSet presAssocID="{8527E52A-FE23-EF44-B10F-F156ABCD51ED}" presName="hierChild7" presStyleCnt="0"/>
      <dgm:spPr/>
    </dgm:pt>
    <dgm:pt modelId="{7C0A0ABB-1DEE-B343-A557-666DE0766560}" type="pres">
      <dgm:prSet presAssocID="{66D8FFB8-9C79-3242-BA79-FFC583572CEE}" presName="Name101" presStyleLbl="parChTrans1D3" presStyleIdx="3" presStyleCnt="4"/>
      <dgm:spPr/>
    </dgm:pt>
    <dgm:pt modelId="{3E6DC5FC-8DE5-E748-B4A2-BAF0471EC3CC}" type="pres">
      <dgm:prSet presAssocID="{86193454-10BE-D346-A3B5-AB84B0E0C0C4}" presName="hierRoot3" presStyleCnt="0">
        <dgm:presLayoutVars>
          <dgm:hierBranch val="init"/>
        </dgm:presLayoutVars>
      </dgm:prSet>
      <dgm:spPr/>
    </dgm:pt>
    <dgm:pt modelId="{B6342825-D282-1445-A140-EB09B1BF7B62}" type="pres">
      <dgm:prSet presAssocID="{86193454-10BE-D346-A3B5-AB84B0E0C0C4}" presName="rootComposite3" presStyleCnt="0"/>
      <dgm:spPr/>
    </dgm:pt>
    <dgm:pt modelId="{9FF2C4A9-412D-5148-98A1-FAEFD84F0BE6}" type="pres">
      <dgm:prSet presAssocID="{86193454-10BE-D346-A3B5-AB84B0E0C0C4}" presName="rootText3" presStyleLbl="alignAcc1" presStyleIdx="0" presStyleCnt="0">
        <dgm:presLayoutVars>
          <dgm:chPref val="3"/>
        </dgm:presLayoutVars>
      </dgm:prSet>
      <dgm:spPr/>
    </dgm:pt>
    <dgm:pt modelId="{A64F8FFF-6EF0-4A45-9089-EDFB720E0768}" type="pres">
      <dgm:prSet presAssocID="{86193454-10BE-D346-A3B5-AB84B0E0C0C4}" presName="topArc3" presStyleLbl="parChTrans1D1" presStyleIdx="14" presStyleCnt="16"/>
      <dgm:spPr/>
    </dgm:pt>
    <dgm:pt modelId="{DD16A5DF-7E18-D746-A910-D314BCDCB5A5}" type="pres">
      <dgm:prSet presAssocID="{86193454-10BE-D346-A3B5-AB84B0E0C0C4}" presName="bottomArc3" presStyleLbl="parChTrans1D1" presStyleIdx="15" presStyleCnt="16"/>
      <dgm:spPr/>
    </dgm:pt>
    <dgm:pt modelId="{DDDC1DA8-D581-7347-A7FC-42681FCFB6B3}" type="pres">
      <dgm:prSet presAssocID="{86193454-10BE-D346-A3B5-AB84B0E0C0C4}" presName="topConnNode3" presStyleLbl="asst1" presStyleIdx="0" presStyleCnt="0"/>
      <dgm:spPr/>
    </dgm:pt>
    <dgm:pt modelId="{C614324E-BF8A-1141-B7ED-CD2D10854BEE}" type="pres">
      <dgm:prSet presAssocID="{86193454-10BE-D346-A3B5-AB84B0E0C0C4}" presName="hierChild6" presStyleCnt="0"/>
      <dgm:spPr/>
    </dgm:pt>
    <dgm:pt modelId="{295B73ED-FB60-194F-867B-953B6270220B}" type="pres">
      <dgm:prSet presAssocID="{86193454-10BE-D346-A3B5-AB84B0E0C0C4}" presName="hierChild7" presStyleCnt="0"/>
      <dgm:spPr/>
    </dgm:pt>
  </dgm:ptLst>
  <dgm:cxnLst>
    <dgm:cxn modelId="{2E6F0A5B-496F-254E-91BC-2B6F89ECEA29}" srcId="{98FEAA45-8344-5642-959C-86BB880E35DD}" destId="{9498693A-0DDD-4140-8AE1-F0D282A66001}" srcOrd="1" destOrd="0" parTransId="{3EF9E99D-8F8E-0D42-9A36-F74BBCBDDCE1}" sibTransId="{065CCF1D-6611-064E-9680-643F1AB7C9F8}"/>
    <dgm:cxn modelId="{B524F708-F0BE-3442-B6BC-97C0E990FD7B}" type="presOf" srcId="{86193454-10BE-D346-A3B5-AB84B0E0C0C4}" destId="{9FF2C4A9-412D-5148-98A1-FAEFD84F0BE6}" srcOrd="0" destOrd="0" presId="urn:microsoft.com/office/officeart/2008/layout/HalfCircleOrganizationChart"/>
    <dgm:cxn modelId="{FDBBA0D8-4FF3-E340-B252-6E4D980970E6}" type="presOf" srcId="{0379F84C-9C4A-6F4F-9875-5B3A941229DF}" destId="{71099E7E-ACC1-404A-8600-B36EA4A7C273}" srcOrd="1" destOrd="0" presId="urn:microsoft.com/office/officeart/2008/layout/HalfCircleOrganizationChart"/>
    <dgm:cxn modelId="{1650A853-2993-CD4F-820E-12D4E375B432}" type="presOf" srcId="{8527E52A-FE23-EF44-B10F-F156ABCD51ED}" destId="{53834F44-705C-574E-AF8D-548401B94F81}" srcOrd="1" destOrd="0" presId="urn:microsoft.com/office/officeart/2008/layout/HalfCircleOrganizationChart"/>
    <dgm:cxn modelId="{EDFEEDC4-1C9D-5D4D-B1E5-3688D1376BC5}" type="presOf" srcId="{70684525-1F69-D043-AE50-2DF9622358AB}" destId="{F90DCC07-04F5-A542-AC8D-E3A79BFA4EF8}" srcOrd="1" destOrd="0" presId="urn:microsoft.com/office/officeart/2008/layout/HalfCircleOrganizationChart"/>
    <dgm:cxn modelId="{25DAF4A6-5D18-3E48-B2E6-A97F4846B975}" type="presOf" srcId="{70684525-1F69-D043-AE50-2DF9622358AB}" destId="{BEA6E48E-91D3-A045-8B51-6D28275FB175}" srcOrd="0" destOrd="0" presId="urn:microsoft.com/office/officeart/2008/layout/HalfCircleOrganizationChart"/>
    <dgm:cxn modelId="{17932F53-B778-A647-A6DA-F27C7AC121A1}" srcId="{98FEAA45-8344-5642-959C-86BB880E35DD}" destId="{75888EBB-DB19-6D4D-9861-033B622A8C58}" srcOrd="0" destOrd="0" parTransId="{413F9AD5-B4AD-2F4A-958D-24EF5AECF586}" sibTransId="{D2F7ED4E-96DB-464C-A77A-EBB38F208BB7}"/>
    <dgm:cxn modelId="{9C97675B-83BA-8145-B745-27018D94A29C}" type="presOf" srcId="{625BD391-1BAB-DC46-A29A-0E5F7F25CD26}" destId="{CAD3B4F2-FE6F-8547-9EA3-B9C39A8CAFA8}" srcOrd="0" destOrd="0" presId="urn:microsoft.com/office/officeart/2008/layout/HalfCircleOrganizationChart"/>
    <dgm:cxn modelId="{9E5D6AE4-9748-944D-8238-378B50836628}" type="presOf" srcId="{75888EBB-DB19-6D4D-9861-033B622A8C58}" destId="{72043FE5-0C22-D742-AB9E-1CDA9AF0772B}" srcOrd="0" destOrd="0" presId="urn:microsoft.com/office/officeart/2008/layout/HalfCircleOrganizationChart"/>
    <dgm:cxn modelId="{780391E2-71EF-FE4B-AF28-BF3BAB2343C8}" srcId="{75888EBB-DB19-6D4D-9861-033B622A8C58}" destId="{0379F84C-9C4A-6F4F-9875-5B3A941229DF}" srcOrd="0" destOrd="0" parTransId="{8C4FB3B9-B366-6E45-8792-87C525A8D7BD}" sibTransId="{8B463997-744E-D447-B6C8-EE18D1F08523}"/>
    <dgm:cxn modelId="{F48DD598-ACFB-DF4E-B05D-1E92D0113636}" type="presOf" srcId="{98FEAA45-8344-5642-959C-86BB880E35DD}" destId="{DA9CD708-2793-3743-A31B-9B7F2CB5FC32}" srcOrd="1" destOrd="0" presId="urn:microsoft.com/office/officeart/2008/layout/HalfCircleOrganizationChart"/>
    <dgm:cxn modelId="{C828C72C-DEE4-104A-B370-9BF06C342618}" srcId="{75888EBB-DB19-6D4D-9861-033B622A8C58}" destId="{FD312442-ED82-124D-8CCC-BDBE9DFB3D6C}" srcOrd="1" destOrd="0" parTransId="{0F9C17FA-7526-5945-870D-3373912F0BDA}" sibTransId="{146FB4C0-2FC1-1F40-B96E-E725359A095F}"/>
    <dgm:cxn modelId="{0C607893-5F58-B446-99A9-AFDF521BE470}" type="presOf" srcId="{3EF9E99D-8F8E-0D42-9A36-F74BBCBDDCE1}" destId="{6EDF09AD-4A76-CC45-B8FF-15AC54F82BA4}" srcOrd="0" destOrd="0" presId="urn:microsoft.com/office/officeart/2008/layout/HalfCircleOrganizationChart"/>
    <dgm:cxn modelId="{F6F16615-9DF6-574F-A902-3608BD6D604D}" type="presOf" srcId="{0379F84C-9C4A-6F4F-9875-5B3A941229DF}" destId="{85E56A58-E1F9-7A4D-B381-2FE7A4B015E0}" srcOrd="0" destOrd="0" presId="urn:microsoft.com/office/officeart/2008/layout/HalfCircleOrganizationChart"/>
    <dgm:cxn modelId="{DA28B909-6441-B74F-AD43-FB8C3E11A4AB}" type="presOf" srcId="{8C4FB3B9-B366-6E45-8792-87C525A8D7BD}" destId="{7E8D9D70-70A3-354A-A998-26A436A7E16D}" srcOrd="0" destOrd="0" presId="urn:microsoft.com/office/officeart/2008/layout/HalfCircleOrganizationChart"/>
    <dgm:cxn modelId="{DFCE66F6-50AD-EF4F-A072-033744611598}" type="presOf" srcId="{413F9AD5-B4AD-2F4A-958D-24EF5AECF586}" destId="{A3B251AF-4EFA-0D43-B7E6-536E72199ED3}" srcOrd="0" destOrd="0" presId="urn:microsoft.com/office/officeart/2008/layout/HalfCircleOrganizationChart"/>
    <dgm:cxn modelId="{2092DC02-3BAC-C942-BF3E-0E269961EA30}" type="presOf" srcId="{66D8FFB8-9C79-3242-BA79-FFC583572CEE}" destId="{7C0A0ABB-1DEE-B343-A557-666DE0766560}" srcOrd="0" destOrd="0" presId="urn:microsoft.com/office/officeart/2008/layout/HalfCircleOrganizationChart"/>
    <dgm:cxn modelId="{1F4756F1-C1C3-1C42-B938-0C39E0FB4EBD}" type="presOf" srcId="{6F7C72BB-6DA8-5543-853F-AAC91126D1D7}" destId="{87D345A9-11B8-8649-8815-C5CE06F979C8}" srcOrd="0" destOrd="0" presId="urn:microsoft.com/office/officeart/2008/layout/HalfCircleOrganizationChart"/>
    <dgm:cxn modelId="{08433562-B7CB-0642-A36E-B5746FBEE5D3}" type="presOf" srcId="{98FEAA45-8344-5642-959C-86BB880E35DD}" destId="{AA0F747A-0EAC-154E-A592-4722420F2A6D}" srcOrd="0" destOrd="0" presId="urn:microsoft.com/office/officeart/2008/layout/HalfCircleOrganizationChart"/>
    <dgm:cxn modelId="{B3D8707F-DB6A-3549-BE03-60B4C6D74C3C}" type="presOf" srcId="{86193454-10BE-D346-A3B5-AB84B0E0C0C4}" destId="{DDDC1DA8-D581-7347-A7FC-42681FCFB6B3}" srcOrd="1" destOrd="0" presId="urn:microsoft.com/office/officeart/2008/layout/HalfCircleOrganizationChart"/>
    <dgm:cxn modelId="{3AAC1E70-96AE-6E40-8186-DCD8D08A6752}" srcId="{50596660-1A58-9C43-8854-A9743FFAF7C9}" destId="{98FEAA45-8344-5642-959C-86BB880E35DD}" srcOrd="0" destOrd="0" parTransId="{02A0C8CF-29F1-6B44-9E6A-BBDA971B6D90}" sibTransId="{044E41E6-90A1-254A-90D1-D0CBCDA71BCE}"/>
    <dgm:cxn modelId="{2BE8FFCD-C7E1-C845-AB65-6FC229EC7740}" type="presOf" srcId="{8527E52A-FE23-EF44-B10F-F156ABCD51ED}" destId="{693489B2-4B6B-704B-A39B-F7E485CB3B01}" srcOrd="0" destOrd="0" presId="urn:microsoft.com/office/officeart/2008/layout/HalfCircleOrganizationChart"/>
    <dgm:cxn modelId="{0382F533-D710-DD42-B6E4-F8A591BABABD}" type="presOf" srcId="{9498693A-0DDD-4140-8AE1-F0D282A66001}" destId="{865130B9-8875-394B-B5AC-4CAF72C2CC77}" srcOrd="1" destOrd="0" presId="urn:microsoft.com/office/officeart/2008/layout/HalfCircleOrganizationChart"/>
    <dgm:cxn modelId="{275B40FB-5AFE-CD47-AEDE-C70C77004E4B}" srcId="{9498693A-0DDD-4140-8AE1-F0D282A66001}" destId="{8527E52A-FE23-EF44-B10F-F156ABCD51ED}" srcOrd="0" destOrd="0" parTransId="{6F7C72BB-6DA8-5543-853F-AAC91126D1D7}" sibTransId="{3A63E339-E6D1-DA45-827D-43717443E4D7}"/>
    <dgm:cxn modelId="{5DFFA64D-EA3C-7F4C-9CC1-173823E4B871}" srcId="{9498693A-0DDD-4140-8AE1-F0D282A66001}" destId="{86193454-10BE-D346-A3B5-AB84B0E0C0C4}" srcOrd="1" destOrd="0" parTransId="{66D8FFB8-9C79-3242-BA79-FFC583572CEE}" sibTransId="{42CBDA7A-8F87-1F4F-B6BA-474C34CA0518}"/>
    <dgm:cxn modelId="{712943CF-8712-8540-81E1-0F80220CF236}" type="presOf" srcId="{FD312442-ED82-124D-8CCC-BDBE9DFB3D6C}" destId="{B881CA85-2BFE-C945-9859-778AC4A11DC9}" srcOrd="1" destOrd="0" presId="urn:microsoft.com/office/officeart/2008/layout/HalfCircleOrganizationChart"/>
    <dgm:cxn modelId="{159147B3-4E6F-AA4A-A6BD-17A0E1FE181F}" type="presOf" srcId="{0F9C17FA-7526-5945-870D-3373912F0BDA}" destId="{3E22A005-18AB-9147-8FCC-7572E0310C33}" srcOrd="0" destOrd="0" presId="urn:microsoft.com/office/officeart/2008/layout/HalfCircleOrganizationChart"/>
    <dgm:cxn modelId="{BE41FCCD-E7D8-3D48-ADF2-ECAC3327BF82}" type="presOf" srcId="{50596660-1A58-9C43-8854-A9743FFAF7C9}" destId="{74BDE8CA-1FFE-C046-857A-138FD24B56CC}" srcOrd="0" destOrd="0" presId="urn:microsoft.com/office/officeart/2008/layout/HalfCircleOrganizationChart"/>
    <dgm:cxn modelId="{F4D7FF1D-D4F2-524C-A27E-24884F025362}" type="presOf" srcId="{FD312442-ED82-124D-8CCC-BDBE9DFB3D6C}" destId="{8EF82F64-BE87-5D4D-AB60-A6AFAAE6E696}" srcOrd="0" destOrd="0" presId="urn:microsoft.com/office/officeart/2008/layout/HalfCircleOrganizationChart"/>
    <dgm:cxn modelId="{11EACE76-F5B6-FB4E-988A-B05D74DEADCC}" type="presOf" srcId="{9498693A-0DDD-4140-8AE1-F0D282A66001}" destId="{B016563F-5D05-E749-98E4-F035F77E3A17}" srcOrd="0" destOrd="0" presId="urn:microsoft.com/office/officeart/2008/layout/HalfCircleOrganizationChart"/>
    <dgm:cxn modelId="{3575CB37-8975-184B-AFA7-898F247890D2}" srcId="{0379F84C-9C4A-6F4F-9875-5B3A941229DF}" destId="{70684525-1F69-D043-AE50-2DF9622358AB}" srcOrd="0" destOrd="0" parTransId="{625BD391-1BAB-DC46-A29A-0E5F7F25CD26}" sibTransId="{DBFC4EA8-C7FC-4940-971F-19F02098BF8D}"/>
    <dgm:cxn modelId="{7DD2A008-A1E7-8442-8DAA-6ACC523C3241}" type="presOf" srcId="{75888EBB-DB19-6D4D-9861-033B622A8C58}" destId="{ED3387E0-9E59-8E41-9753-24A766852A20}" srcOrd="1" destOrd="0" presId="urn:microsoft.com/office/officeart/2008/layout/HalfCircleOrganizationChart"/>
    <dgm:cxn modelId="{C5C7C673-8458-1D4D-8659-1FD2570FCCD8}" type="presParOf" srcId="{74BDE8CA-1FFE-C046-857A-138FD24B56CC}" destId="{8F47F96A-906A-4C4D-A7C0-E3A2FFCB328A}" srcOrd="0" destOrd="0" presId="urn:microsoft.com/office/officeart/2008/layout/HalfCircleOrganizationChart"/>
    <dgm:cxn modelId="{F07516E4-95C7-864A-AD9F-9E257FF2744C}" type="presParOf" srcId="{8F47F96A-906A-4C4D-A7C0-E3A2FFCB328A}" destId="{B5D9E7A3-DDDB-F14A-B1B6-48C4C37C490E}" srcOrd="0" destOrd="0" presId="urn:microsoft.com/office/officeart/2008/layout/HalfCircleOrganizationChart"/>
    <dgm:cxn modelId="{7FBA5702-B07A-E74D-B184-9464779E506D}" type="presParOf" srcId="{B5D9E7A3-DDDB-F14A-B1B6-48C4C37C490E}" destId="{AA0F747A-0EAC-154E-A592-4722420F2A6D}" srcOrd="0" destOrd="0" presId="urn:microsoft.com/office/officeart/2008/layout/HalfCircleOrganizationChart"/>
    <dgm:cxn modelId="{C1E9163E-90F5-134F-B827-DF6BE899C058}" type="presParOf" srcId="{B5D9E7A3-DDDB-F14A-B1B6-48C4C37C490E}" destId="{75F03FFB-772A-224F-91F8-B7E9534CD36F}" srcOrd="1" destOrd="0" presId="urn:microsoft.com/office/officeart/2008/layout/HalfCircleOrganizationChart"/>
    <dgm:cxn modelId="{D14E0B6D-AD9E-8E41-9427-7D7B6E6147DB}" type="presParOf" srcId="{B5D9E7A3-DDDB-F14A-B1B6-48C4C37C490E}" destId="{D7BBEBDE-47AB-5B4B-937D-5DD9715EF6F7}" srcOrd="2" destOrd="0" presId="urn:microsoft.com/office/officeart/2008/layout/HalfCircleOrganizationChart"/>
    <dgm:cxn modelId="{A3D2A915-9B7F-5643-8E87-28778927BC79}" type="presParOf" srcId="{B5D9E7A3-DDDB-F14A-B1B6-48C4C37C490E}" destId="{DA9CD708-2793-3743-A31B-9B7F2CB5FC32}" srcOrd="3" destOrd="0" presId="urn:microsoft.com/office/officeart/2008/layout/HalfCircleOrganizationChart"/>
    <dgm:cxn modelId="{91924FDF-BDCB-5744-807A-0C3D668D8720}" type="presParOf" srcId="{8F47F96A-906A-4C4D-A7C0-E3A2FFCB328A}" destId="{86778024-6922-A24F-A38F-13F000914EAF}" srcOrd="1" destOrd="0" presId="urn:microsoft.com/office/officeart/2008/layout/HalfCircleOrganizationChart"/>
    <dgm:cxn modelId="{5669C074-BA24-8E4D-95F7-495BB4318288}" type="presParOf" srcId="{8F47F96A-906A-4C4D-A7C0-E3A2FFCB328A}" destId="{189A58D2-2758-3F43-9239-2C262EB47457}" srcOrd="2" destOrd="0" presId="urn:microsoft.com/office/officeart/2008/layout/HalfCircleOrganizationChart"/>
    <dgm:cxn modelId="{C604AE7F-E7DC-3E41-99B5-595813C87872}" type="presParOf" srcId="{189A58D2-2758-3F43-9239-2C262EB47457}" destId="{A3B251AF-4EFA-0D43-B7E6-536E72199ED3}" srcOrd="0" destOrd="0" presId="urn:microsoft.com/office/officeart/2008/layout/HalfCircleOrganizationChart"/>
    <dgm:cxn modelId="{CE9ED8F1-BB1E-CE4E-A325-2AC31EDF8689}" type="presParOf" srcId="{189A58D2-2758-3F43-9239-2C262EB47457}" destId="{7B22BE9B-766B-CD40-A18B-745CF0CD72DD}" srcOrd="1" destOrd="0" presId="urn:microsoft.com/office/officeart/2008/layout/HalfCircleOrganizationChart"/>
    <dgm:cxn modelId="{326E62E3-2A66-1944-A9FB-384A7968C3D7}" type="presParOf" srcId="{7B22BE9B-766B-CD40-A18B-745CF0CD72DD}" destId="{AF87E630-7865-5043-8CBB-A10F145F95A3}" srcOrd="0" destOrd="0" presId="urn:microsoft.com/office/officeart/2008/layout/HalfCircleOrganizationChart"/>
    <dgm:cxn modelId="{ED533F84-50E3-4948-94A1-0C3D3CDD4FD9}" type="presParOf" srcId="{AF87E630-7865-5043-8CBB-A10F145F95A3}" destId="{72043FE5-0C22-D742-AB9E-1CDA9AF0772B}" srcOrd="0" destOrd="0" presId="urn:microsoft.com/office/officeart/2008/layout/HalfCircleOrganizationChart"/>
    <dgm:cxn modelId="{E5D09851-7E55-7E4A-BAEF-47ECCF92F003}" type="presParOf" srcId="{AF87E630-7865-5043-8CBB-A10F145F95A3}" destId="{735D893B-EF3C-AE43-AF48-58721C1FC74B}" srcOrd="1" destOrd="0" presId="urn:microsoft.com/office/officeart/2008/layout/HalfCircleOrganizationChart"/>
    <dgm:cxn modelId="{247F663D-63D5-6B4C-B853-2B24CF37190C}" type="presParOf" srcId="{AF87E630-7865-5043-8CBB-A10F145F95A3}" destId="{F063F140-E688-074E-B8BB-8AFC243E13B2}" srcOrd="2" destOrd="0" presId="urn:microsoft.com/office/officeart/2008/layout/HalfCircleOrganizationChart"/>
    <dgm:cxn modelId="{4300D3A3-CABF-0446-B7B6-3384DB03D6BD}" type="presParOf" srcId="{AF87E630-7865-5043-8CBB-A10F145F95A3}" destId="{ED3387E0-9E59-8E41-9753-24A766852A20}" srcOrd="3" destOrd="0" presId="urn:microsoft.com/office/officeart/2008/layout/HalfCircleOrganizationChart"/>
    <dgm:cxn modelId="{D92216D8-EB23-104B-BD12-985EACC3F5B5}" type="presParOf" srcId="{7B22BE9B-766B-CD40-A18B-745CF0CD72DD}" destId="{209AC1CF-7CC3-0048-824E-4EEF103B6594}" srcOrd="1" destOrd="0" presId="urn:microsoft.com/office/officeart/2008/layout/HalfCircleOrganizationChart"/>
    <dgm:cxn modelId="{0FCA4E41-79F0-404E-8D6C-02100D5E7C81}" type="presParOf" srcId="{7B22BE9B-766B-CD40-A18B-745CF0CD72DD}" destId="{EF33581F-4E51-8F4D-AA4A-47FDC75E78E3}" srcOrd="2" destOrd="0" presId="urn:microsoft.com/office/officeart/2008/layout/HalfCircleOrganizationChart"/>
    <dgm:cxn modelId="{9D95C476-FE80-DD42-86C7-73B48736C228}" type="presParOf" srcId="{EF33581F-4E51-8F4D-AA4A-47FDC75E78E3}" destId="{7E8D9D70-70A3-354A-A998-26A436A7E16D}" srcOrd="0" destOrd="0" presId="urn:microsoft.com/office/officeart/2008/layout/HalfCircleOrganizationChart"/>
    <dgm:cxn modelId="{07AB7CDE-89E2-DD44-A9C8-96DABB728BE5}" type="presParOf" srcId="{EF33581F-4E51-8F4D-AA4A-47FDC75E78E3}" destId="{A2601C56-E09F-4D48-AF0B-77CA138BEEF0}" srcOrd="1" destOrd="0" presId="urn:microsoft.com/office/officeart/2008/layout/HalfCircleOrganizationChart"/>
    <dgm:cxn modelId="{EBFF87EC-4F1E-C941-8628-783DFEF44DBB}" type="presParOf" srcId="{A2601C56-E09F-4D48-AF0B-77CA138BEEF0}" destId="{923A1DBB-F2F6-7740-8591-A6970B155521}" srcOrd="0" destOrd="0" presId="urn:microsoft.com/office/officeart/2008/layout/HalfCircleOrganizationChart"/>
    <dgm:cxn modelId="{84679751-1087-F748-9A06-5C686F3B3856}" type="presParOf" srcId="{923A1DBB-F2F6-7740-8591-A6970B155521}" destId="{85E56A58-E1F9-7A4D-B381-2FE7A4B015E0}" srcOrd="0" destOrd="0" presId="urn:microsoft.com/office/officeart/2008/layout/HalfCircleOrganizationChart"/>
    <dgm:cxn modelId="{C47242D4-2E50-9E46-8911-154101EEB9C0}" type="presParOf" srcId="{923A1DBB-F2F6-7740-8591-A6970B155521}" destId="{AB801B4E-30DF-AD46-9532-40B7CF2B3C09}" srcOrd="1" destOrd="0" presId="urn:microsoft.com/office/officeart/2008/layout/HalfCircleOrganizationChart"/>
    <dgm:cxn modelId="{45610A8A-C72B-344D-AF8D-241448BDF36D}" type="presParOf" srcId="{923A1DBB-F2F6-7740-8591-A6970B155521}" destId="{0E453600-EB2C-1C49-8544-65F561DEF472}" srcOrd="2" destOrd="0" presId="urn:microsoft.com/office/officeart/2008/layout/HalfCircleOrganizationChart"/>
    <dgm:cxn modelId="{C4A28E5E-E886-BF49-9A31-4DEFFE3A12F2}" type="presParOf" srcId="{923A1DBB-F2F6-7740-8591-A6970B155521}" destId="{71099E7E-ACC1-404A-8600-B36EA4A7C273}" srcOrd="3" destOrd="0" presId="urn:microsoft.com/office/officeart/2008/layout/HalfCircleOrganizationChart"/>
    <dgm:cxn modelId="{204BF5B4-C90B-CC4B-B0BA-874393FA072C}" type="presParOf" srcId="{A2601C56-E09F-4D48-AF0B-77CA138BEEF0}" destId="{73F43D12-491A-BE42-A615-E9A927AAE4D2}" srcOrd="1" destOrd="0" presId="urn:microsoft.com/office/officeart/2008/layout/HalfCircleOrganizationChart"/>
    <dgm:cxn modelId="{28AED972-6DAC-DF47-AD19-7533EABF4B2E}" type="presParOf" srcId="{A2601C56-E09F-4D48-AF0B-77CA138BEEF0}" destId="{50794E12-B780-E34E-8960-8FD37ACEF8F9}" srcOrd="2" destOrd="0" presId="urn:microsoft.com/office/officeart/2008/layout/HalfCircleOrganizationChart"/>
    <dgm:cxn modelId="{D96B1EB6-20E1-BD41-8A2A-847DF7E1024A}" type="presParOf" srcId="{50794E12-B780-E34E-8960-8FD37ACEF8F9}" destId="{CAD3B4F2-FE6F-8547-9EA3-B9C39A8CAFA8}" srcOrd="0" destOrd="0" presId="urn:microsoft.com/office/officeart/2008/layout/HalfCircleOrganizationChart"/>
    <dgm:cxn modelId="{6C419A91-2905-6C42-B958-B71D3010B995}" type="presParOf" srcId="{50794E12-B780-E34E-8960-8FD37ACEF8F9}" destId="{BD71C254-8656-6040-8481-21CFCA668DC3}" srcOrd="1" destOrd="0" presId="urn:microsoft.com/office/officeart/2008/layout/HalfCircleOrganizationChart"/>
    <dgm:cxn modelId="{566C90B7-E969-A84C-AB04-3EE97B8CB770}" type="presParOf" srcId="{BD71C254-8656-6040-8481-21CFCA668DC3}" destId="{161F17BD-E8E4-EC42-A2B5-C1781395D774}" srcOrd="0" destOrd="0" presId="urn:microsoft.com/office/officeart/2008/layout/HalfCircleOrganizationChart"/>
    <dgm:cxn modelId="{3E02B037-995A-F748-866F-0036CA83DC91}" type="presParOf" srcId="{161F17BD-E8E4-EC42-A2B5-C1781395D774}" destId="{BEA6E48E-91D3-A045-8B51-6D28275FB175}" srcOrd="0" destOrd="0" presId="urn:microsoft.com/office/officeart/2008/layout/HalfCircleOrganizationChart"/>
    <dgm:cxn modelId="{878E2D62-B65F-134B-A12B-643B6B9D905C}" type="presParOf" srcId="{161F17BD-E8E4-EC42-A2B5-C1781395D774}" destId="{BFD8CF97-C213-4D46-B597-2F4F7EB1C1FC}" srcOrd="1" destOrd="0" presId="urn:microsoft.com/office/officeart/2008/layout/HalfCircleOrganizationChart"/>
    <dgm:cxn modelId="{0D8401C9-17D2-9741-8B8B-138AF46468FB}" type="presParOf" srcId="{161F17BD-E8E4-EC42-A2B5-C1781395D774}" destId="{91580767-28B8-B743-8D08-E11D3C0967B2}" srcOrd="2" destOrd="0" presId="urn:microsoft.com/office/officeart/2008/layout/HalfCircleOrganizationChart"/>
    <dgm:cxn modelId="{CD101D67-ED61-6A4F-BA96-14312F112D67}" type="presParOf" srcId="{161F17BD-E8E4-EC42-A2B5-C1781395D774}" destId="{F90DCC07-04F5-A542-AC8D-E3A79BFA4EF8}" srcOrd="3" destOrd="0" presId="urn:microsoft.com/office/officeart/2008/layout/HalfCircleOrganizationChart"/>
    <dgm:cxn modelId="{11361ABA-9B35-B84C-8F8A-236E8BEADAE5}" type="presParOf" srcId="{BD71C254-8656-6040-8481-21CFCA668DC3}" destId="{9FAEB5B2-CCB2-E24F-BAA9-F094C6541475}" srcOrd="1" destOrd="0" presId="urn:microsoft.com/office/officeart/2008/layout/HalfCircleOrganizationChart"/>
    <dgm:cxn modelId="{7D4B7C44-040F-4E4C-9E7D-7A1EFB5F160E}" type="presParOf" srcId="{BD71C254-8656-6040-8481-21CFCA668DC3}" destId="{E76FE572-5547-5F4D-BF1F-EFF0CE1A7F0C}" srcOrd="2" destOrd="0" presId="urn:microsoft.com/office/officeart/2008/layout/HalfCircleOrganizationChart"/>
    <dgm:cxn modelId="{C4C44D08-85AE-6443-921E-F453AF5B2119}" type="presParOf" srcId="{EF33581F-4E51-8F4D-AA4A-47FDC75E78E3}" destId="{3E22A005-18AB-9147-8FCC-7572E0310C33}" srcOrd="2" destOrd="0" presId="urn:microsoft.com/office/officeart/2008/layout/HalfCircleOrganizationChart"/>
    <dgm:cxn modelId="{C6C1341A-E6C6-2C4A-A102-48597C430685}" type="presParOf" srcId="{EF33581F-4E51-8F4D-AA4A-47FDC75E78E3}" destId="{DA7E8FCC-A6B7-E046-A536-C80C25A19D97}" srcOrd="3" destOrd="0" presId="urn:microsoft.com/office/officeart/2008/layout/HalfCircleOrganizationChart"/>
    <dgm:cxn modelId="{E0926CB0-B173-B64B-A0E9-E5C7AA4A07EB}" type="presParOf" srcId="{DA7E8FCC-A6B7-E046-A536-C80C25A19D97}" destId="{F7AB63CE-F92B-7D47-B6BB-06B996EC8AC3}" srcOrd="0" destOrd="0" presId="urn:microsoft.com/office/officeart/2008/layout/HalfCircleOrganizationChart"/>
    <dgm:cxn modelId="{168C0253-09CA-2643-BFF6-B6E3DBC6E363}" type="presParOf" srcId="{F7AB63CE-F92B-7D47-B6BB-06B996EC8AC3}" destId="{8EF82F64-BE87-5D4D-AB60-A6AFAAE6E696}" srcOrd="0" destOrd="0" presId="urn:microsoft.com/office/officeart/2008/layout/HalfCircleOrganizationChart"/>
    <dgm:cxn modelId="{3EA6589D-AC2E-DF4E-90A3-C22920E75672}" type="presParOf" srcId="{F7AB63CE-F92B-7D47-B6BB-06B996EC8AC3}" destId="{83FB9DBC-20C7-3148-8DD1-410D221872C9}" srcOrd="1" destOrd="0" presId="urn:microsoft.com/office/officeart/2008/layout/HalfCircleOrganizationChart"/>
    <dgm:cxn modelId="{62DBD844-D621-3547-A499-91031BDE3CF3}" type="presParOf" srcId="{F7AB63CE-F92B-7D47-B6BB-06B996EC8AC3}" destId="{58FF0C85-6AB2-CA4E-B1CA-EA0B0A6327CF}" srcOrd="2" destOrd="0" presId="urn:microsoft.com/office/officeart/2008/layout/HalfCircleOrganizationChart"/>
    <dgm:cxn modelId="{43B9B64F-741C-5847-9A67-27DB32E320E8}" type="presParOf" srcId="{F7AB63CE-F92B-7D47-B6BB-06B996EC8AC3}" destId="{B881CA85-2BFE-C945-9859-778AC4A11DC9}" srcOrd="3" destOrd="0" presId="urn:microsoft.com/office/officeart/2008/layout/HalfCircleOrganizationChart"/>
    <dgm:cxn modelId="{38459D84-23F6-DB40-A251-0A970EB4746A}" type="presParOf" srcId="{DA7E8FCC-A6B7-E046-A536-C80C25A19D97}" destId="{96D15A47-6DBF-0341-B891-EED7A72D33FB}" srcOrd="1" destOrd="0" presId="urn:microsoft.com/office/officeart/2008/layout/HalfCircleOrganizationChart"/>
    <dgm:cxn modelId="{0E4EE9EC-BA06-9F47-BCEB-666D8F729BB9}" type="presParOf" srcId="{DA7E8FCC-A6B7-E046-A536-C80C25A19D97}" destId="{81D12572-307C-B245-8E50-FC2659E7CCA5}" srcOrd="2" destOrd="0" presId="urn:microsoft.com/office/officeart/2008/layout/HalfCircleOrganizationChart"/>
    <dgm:cxn modelId="{5DC9A61C-4363-B241-A32A-DC9DBA48FF27}" type="presParOf" srcId="{189A58D2-2758-3F43-9239-2C262EB47457}" destId="{6EDF09AD-4A76-CC45-B8FF-15AC54F82BA4}" srcOrd="2" destOrd="0" presId="urn:microsoft.com/office/officeart/2008/layout/HalfCircleOrganizationChart"/>
    <dgm:cxn modelId="{7C705C6E-4349-4C43-B4B4-74158B46752C}" type="presParOf" srcId="{189A58D2-2758-3F43-9239-2C262EB47457}" destId="{D3828B23-E655-9E4F-87C3-E6C442798990}" srcOrd="3" destOrd="0" presId="urn:microsoft.com/office/officeart/2008/layout/HalfCircleOrganizationChart"/>
    <dgm:cxn modelId="{123AB9A8-4B20-2C43-9B1D-1AE740458968}" type="presParOf" srcId="{D3828B23-E655-9E4F-87C3-E6C442798990}" destId="{F79F5806-159F-BB4E-8657-64BD9F9371CC}" srcOrd="0" destOrd="0" presId="urn:microsoft.com/office/officeart/2008/layout/HalfCircleOrganizationChart"/>
    <dgm:cxn modelId="{5557F190-C56A-3741-B230-75899DF17F90}" type="presParOf" srcId="{F79F5806-159F-BB4E-8657-64BD9F9371CC}" destId="{B016563F-5D05-E749-98E4-F035F77E3A17}" srcOrd="0" destOrd="0" presId="urn:microsoft.com/office/officeart/2008/layout/HalfCircleOrganizationChart"/>
    <dgm:cxn modelId="{99F51BB5-4994-704D-B2B4-81CBAEE07BBD}" type="presParOf" srcId="{F79F5806-159F-BB4E-8657-64BD9F9371CC}" destId="{2884903A-27CF-DC4D-A268-29E5B8FCE148}" srcOrd="1" destOrd="0" presId="urn:microsoft.com/office/officeart/2008/layout/HalfCircleOrganizationChart"/>
    <dgm:cxn modelId="{20E76F13-EC21-9243-A02B-5157BA3D4A5E}" type="presParOf" srcId="{F79F5806-159F-BB4E-8657-64BD9F9371CC}" destId="{E14C0FEB-66B6-9B4F-A964-19508063189B}" srcOrd="2" destOrd="0" presId="urn:microsoft.com/office/officeart/2008/layout/HalfCircleOrganizationChart"/>
    <dgm:cxn modelId="{92820EC9-71C9-6C43-BDF3-C636860D8E1E}" type="presParOf" srcId="{F79F5806-159F-BB4E-8657-64BD9F9371CC}" destId="{865130B9-8875-394B-B5AC-4CAF72C2CC77}" srcOrd="3" destOrd="0" presId="urn:microsoft.com/office/officeart/2008/layout/HalfCircleOrganizationChart"/>
    <dgm:cxn modelId="{C616F748-D4EC-3842-8856-D779ED77F763}" type="presParOf" srcId="{D3828B23-E655-9E4F-87C3-E6C442798990}" destId="{179F39B0-A5E9-E04F-80A9-847CE7795899}" srcOrd="1" destOrd="0" presId="urn:microsoft.com/office/officeart/2008/layout/HalfCircleOrganizationChart"/>
    <dgm:cxn modelId="{8617447A-3F04-9E44-83EB-28C8053AD2AE}" type="presParOf" srcId="{D3828B23-E655-9E4F-87C3-E6C442798990}" destId="{B5DEC87B-9E82-234D-8D4D-ECE518898873}" srcOrd="2" destOrd="0" presId="urn:microsoft.com/office/officeart/2008/layout/HalfCircleOrganizationChart"/>
    <dgm:cxn modelId="{49BA1167-8861-F04C-9DA1-353499B153C6}" type="presParOf" srcId="{B5DEC87B-9E82-234D-8D4D-ECE518898873}" destId="{87D345A9-11B8-8649-8815-C5CE06F979C8}" srcOrd="0" destOrd="0" presId="urn:microsoft.com/office/officeart/2008/layout/HalfCircleOrganizationChart"/>
    <dgm:cxn modelId="{1C32AD40-53AB-9F42-865E-93DBABC2CC40}" type="presParOf" srcId="{B5DEC87B-9E82-234D-8D4D-ECE518898873}" destId="{4B2C52BC-3C49-8944-9073-6AC03261926D}" srcOrd="1" destOrd="0" presId="urn:microsoft.com/office/officeart/2008/layout/HalfCircleOrganizationChart"/>
    <dgm:cxn modelId="{C23B0199-6795-6F4A-8D89-A7D3FEA70F1E}" type="presParOf" srcId="{4B2C52BC-3C49-8944-9073-6AC03261926D}" destId="{A9C824F7-A226-6344-88C5-02EA51018A9B}" srcOrd="0" destOrd="0" presId="urn:microsoft.com/office/officeart/2008/layout/HalfCircleOrganizationChart"/>
    <dgm:cxn modelId="{1AF12BFB-5A49-234F-9C62-3A18C5F3C8D0}" type="presParOf" srcId="{A9C824F7-A226-6344-88C5-02EA51018A9B}" destId="{693489B2-4B6B-704B-A39B-F7E485CB3B01}" srcOrd="0" destOrd="0" presId="urn:microsoft.com/office/officeart/2008/layout/HalfCircleOrganizationChart"/>
    <dgm:cxn modelId="{9FB310EB-F5E8-EA46-90DF-7DCB97A4C8AF}" type="presParOf" srcId="{A9C824F7-A226-6344-88C5-02EA51018A9B}" destId="{1520B9A4-1C2C-8F4F-8F38-A0642DE46E21}" srcOrd="1" destOrd="0" presId="urn:microsoft.com/office/officeart/2008/layout/HalfCircleOrganizationChart"/>
    <dgm:cxn modelId="{CD9C59A8-E3BF-C842-8AD1-981801E79907}" type="presParOf" srcId="{A9C824F7-A226-6344-88C5-02EA51018A9B}" destId="{A5CE4178-050D-AE45-BB51-75851B732B73}" srcOrd="2" destOrd="0" presId="urn:microsoft.com/office/officeart/2008/layout/HalfCircleOrganizationChart"/>
    <dgm:cxn modelId="{1D1745FC-C8D5-DE45-8BD4-E1ECEC014B71}" type="presParOf" srcId="{A9C824F7-A226-6344-88C5-02EA51018A9B}" destId="{53834F44-705C-574E-AF8D-548401B94F81}" srcOrd="3" destOrd="0" presId="urn:microsoft.com/office/officeart/2008/layout/HalfCircleOrganizationChart"/>
    <dgm:cxn modelId="{24F10B48-27D2-1540-AF42-9D34AD8BC1C6}" type="presParOf" srcId="{4B2C52BC-3C49-8944-9073-6AC03261926D}" destId="{32DB8314-DB77-704C-89A4-10319B83089E}" srcOrd="1" destOrd="0" presId="urn:microsoft.com/office/officeart/2008/layout/HalfCircleOrganizationChart"/>
    <dgm:cxn modelId="{0EE03418-4A41-894D-B65F-968D45346291}" type="presParOf" srcId="{4B2C52BC-3C49-8944-9073-6AC03261926D}" destId="{75DBE1EC-22E6-B141-A808-A5A06E3E891F}" srcOrd="2" destOrd="0" presId="urn:microsoft.com/office/officeart/2008/layout/HalfCircleOrganizationChart"/>
    <dgm:cxn modelId="{A2E5C211-84D1-DF47-8615-53F94528DC44}" type="presParOf" srcId="{B5DEC87B-9E82-234D-8D4D-ECE518898873}" destId="{7C0A0ABB-1DEE-B343-A557-666DE0766560}" srcOrd="2" destOrd="0" presId="urn:microsoft.com/office/officeart/2008/layout/HalfCircleOrganizationChart"/>
    <dgm:cxn modelId="{A8C62F54-FA9E-D949-ACF1-B4EDBC55DEAF}" type="presParOf" srcId="{B5DEC87B-9E82-234D-8D4D-ECE518898873}" destId="{3E6DC5FC-8DE5-E748-B4A2-BAF0471EC3CC}" srcOrd="3" destOrd="0" presId="urn:microsoft.com/office/officeart/2008/layout/HalfCircleOrganizationChart"/>
    <dgm:cxn modelId="{BE230D42-44A3-BF4E-A0F6-8E6A8916A34B}" type="presParOf" srcId="{3E6DC5FC-8DE5-E748-B4A2-BAF0471EC3CC}" destId="{B6342825-D282-1445-A140-EB09B1BF7B62}" srcOrd="0" destOrd="0" presId="urn:microsoft.com/office/officeart/2008/layout/HalfCircleOrganizationChart"/>
    <dgm:cxn modelId="{54C14CEC-6167-8B45-B1B4-791F9C418588}" type="presParOf" srcId="{B6342825-D282-1445-A140-EB09B1BF7B62}" destId="{9FF2C4A9-412D-5148-98A1-FAEFD84F0BE6}" srcOrd="0" destOrd="0" presId="urn:microsoft.com/office/officeart/2008/layout/HalfCircleOrganizationChart"/>
    <dgm:cxn modelId="{357D2215-EB91-C346-B59A-CFC08CD646F2}" type="presParOf" srcId="{B6342825-D282-1445-A140-EB09B1BF7B62}" destId="{A64F8FFF-6EF0-4A45-9089-EDFB720E0768}" srcOrd="1" destOrd="0" presId="urn:microsoft.com/office/officeart/2008/layout/HalfCircleOrganizationChart"/>
    <dgm:cxn modelId="{7BF3B830-59D3-0B41-A929-AAEAFEE132A0}" type="presParOf" srcId="{B6342825-D282-1445-A140-EB09B1BF7B62}" destId="{DD16A5DF-7E18-D746-A910-D314BCDCB5A5}" srcOrd="2" destOrd="0" presId="urn:microsoft.com/office/officeart/2008/layout/HalfCircleOrganizationChart"/>
    <dgm:cxn modelId="{0219ED0B-4AE3-4E42-9246-CC77A7CE6DCF}" type="presParOf" srcId="{B6342825-D282-1445-A140-EB09B1BF7B62}" destId="{DDDC1DA8-D581-7347-A7FC-42681FCFB6B3}" srcOrd="3" destOrd="0" presId="urn:microsoft.com/office/officeart/2008/layout/HalfCircleOrganizationChart"/>
    <dgm:cxn modelId="{9DF15B83-4ABA-EE43-8623-19B9A53611D9}" type="presParOf" srcId="{3E6DC5FC-8DE5-E748-B4A2-BAF0471EC3CC}" destId="{C614324E-BF8A-1141-B7ED-CD2D10854BEE}" srcOrd="1" destOrd="0" presId="urn:microsoft.com/office/officeart/2008/layout/HalfCircleOrganizationChart"/>
    <dgm:cxn modelId="{565560C9-ED9C-D04E-B017-E2E5BC8AF61B}" type="presParOf" srcId="{3E6DC5FC-8DE5-E748-B4A2-BAF0471EC3CC}" destId="{295B73ED-FB60-194F-867B-953B6270220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DF09AD-4A76-CC45-B8FF-15AC54F82BA4}">
      <dsp:nvSpPr>
        <dsp:cNvPr id="0" name=""/>
        <dsp:cNvSpPr/>
      </dsp:nvSpPr>
      <dsp:spPr>
        <a:xfrm>
          <a:off x="3713617" y="862362"/>
          <a:ext cx="665657" cy="481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98"/>
              </a:lnTo>
              <a:lnTo>
                <a:pt x="665657" y="4811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2A005-18AB-9147-8FCC-7572E0310C33}">
      <dsp:nvSpPr>
        <dsp:cNvPr id="0" name=""/>
        <dsp:cNvSpPr/>
      </dsp:nvSpPr>
      <dsp:spPr>
        <a:xfrm>
          <a:off x="1772782" y="2001198"/>
          <a:ext cx="665657" cy="481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98"/>
              </a:lnTo>
              <a:lnTo>
                <a:pt x="665657" y="4811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D9D70-70A3-354A-A998-26A436A7E16D}">
      <dsp:nvSpPr>
        <dsp:cNvPr id="0" name=""/>
        <dsp:cNvSpPr/>
      </dsp:nvSpPr>
      <dsp:spPr>
        <a:xfrm>
          <a:off x="1107124" y="2001198"/>
          <a:ext cx="665657" cy="481198"/>
        </a:xfrm>
        <a:custGeom>
          <a:avLst/>
          <a:gdLst/>
          <a:ahLst/>
          <a:cxnLst/>
          <a:rect l="0" t="0" r="0" b="0"/>
          <a:pathLst>
            <a:path>
              <a:moveTo>
                <a:pt x="665657" y="0"/>
              </a:moveTo>
              <a:lnTo>
                <a:pt x="665657" y="481198"/>
              </a:lnTo>
              <a:lnTo>
                <a:pt x="0" y="4811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51AF-4EFA-0D43-B7E6-536E72199ED3}">
      <dsp:nvSpPr>
        <dsp:cNvPr id="0" name=""/>
        <dsp:cNvSpPr/>
      </dsp:nvSpPr>
      <dsp:spPr>
        <a:xfrm>
          <a:off x="2077542" y="862362"/>
          <a:ext cx="1636075" cy="481198"/>
        </a:xfrm>
        <a:custGeom>
          <a:avLst/>
          <a:gdLst/>
          <a:ahLst/>
          <a:cxnLst/>
          <a:rect l="0" t="0" r="0" b="0"/>
          <a:pathLst>
            <a:path>
              <a:moveTo>
                <a:pt x="1636075" y="0"/>
              </a:moveTo>
              <a:lnTo>
                <a:pt x="1636075" y="481198"/>
              </a:lnTo>
              <a:lnTo>
                <a:pt x="0" y="4811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03FFB-772A-224F-91F8-B7E9534CD36F}">
      <dsp:nvSpPr>
        <dsp:cNvPr id="0" name=""/>
        <dsp:cNvSpPr/>
      </dsp:nvSpPr>
      <dsp:spPr>
        <a:xfrm>
          <a:off x="3312618" y="60364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BEBDE-47AB-5B4B-937D-5DD9715EF6F7}">
      <dsp:nvSpPr>
        <dsp:cNvPr id="0" name=""/>
        <dsp:cNvSpPr/>
      </dsp:nvSpPr>
      <dsp:spPr>
        <a:xfrm>
          <a:off x="3312618" y="60364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747A-0EAC-154E-A592-4722420F2A6D}">
      <dsp:nvSpPr>
        <dsp:cNvPr id="0" name=""/>
        <dsp:cNvSpPr/>
      </dsp:nvSpPr>
      <dsp:spPr>
        <a:xfrm>
          <a:off x="2911619" y="204724"/>
          <a:ext cx="1603995" cy="51327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22b</a:t>
          </a:r>
        </a:p>
      </dsp:txBody>
      <dsp:txXfrm>
        <a:off x="2911619" y="204724"/>
        <a:ext cx="1603995" cy="513278"/>
      </dsp:txXfrm>
    </dsp:sp>
    <dsp:sp modelId="{735D893B-EF3C-AE43-AF48-58721C1FC74B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3F140-E688-074E-B8BB-8AFC243E13B2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43FE5-0C22-D742-AB9E-1CDA9AF0772B}">
      <dsp:nvSpPr>
        <dsp:cNvPr id="0" name=""/>
        <dsp:cNvSpPr/>
      </dsp:nvSpPr>
      <dsp:spPr>
        <a:xfrm>
          <a:off x="970785" y="1343560"/>
          <a:ext cx="1603995" cy="51327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17b</a:t>
          </a:r>
        </a:p>
      </dsp:txBody>
      <dsp:txXfrm>
        <a:off x="970785" y="1343560"/>
        <a:ext cx="1603995" cy="513278"/>
      </dsp:txXfrm>
    </dsp:sp>
    <dsp:sp modelId="{AB801B4E-30DF-AD46-9532-40B7CF2B3C09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3600-EB2C-1C49-8544-65F561DEF472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56A58-E1F9-7A4D-B381-2FE7A4B015E0}">
      <dsp:nvSpPr>
        <dsp:cNvPr id="0" name=""/>
        <dsp:cNvSpPr/>
      </dsp:nvSpPr>
      <dsp:spPr>
        <a:xfrm>
          <a:off x="368" y="2482397"/>
          <a:ext cx="1603995" cy="51327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14r</a:t>
          </a:r>
        </a:p>
      </dsp:txBody>
      <dsp:txXfrm>
        <a:off x="368" y="2482397"/>
        <a:ext cx="1603995" cy="513278"/>
      </dsp:txXfrm>
    </dsp:sp>
    <dsp:sp modelId="{83FB9DBC-20C7-3148-8DD1-410D221872C9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F0C85-6AB2-CA4E-B1CA-EA0B0A6327CF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82F64-BE87-5D4D-AB60-A6AFAAE6E696}">
      <dsp:nvSpPr>
        <dsp:cNvPr id="0" name=""/>
        <dsp:cNvSpPr/>
      </dsp:nvSpPr>
      <dsp:spPr>
        <a:xfrm>
          <a:off x="1941202" y="2482397"/>
          <a:ext cx="1603995" cy="51327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18r</a:t>
          </a:r>
        </a:p>
      </dsp:txBody>
      <dsp:txXfrm>
        <a:off x="1941202" y="2482397"/>
        <a:ext cx="1603995" cy="513278"/>
      </dsp:txXfrm>
    </dsp:sp>
    <dsp:sp modelId="{2884903A-27CF-DC4D-A268-29E5B8FCE148}">
      <dsp:nvSpPr>
        <dsp:cNvPr id="0" name=""/>
        <dsp:cNvSpPr/>
      </dsp:nvSpPr>
      <dsp:spPr>
        <a:xfrm>
          <a:off x="4283035" y="1199201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C0FEB-66B6-9B4F-A964-19508063189B}">
      <dsp:nvSpPr>
        <dsp:cNvPr id="0" name=""/>
        <dsp:cNvSpPr/>
      </dsp:nvSpPr>
      <dsp:spPr>
        <a:xfrm>
          <a:off x="4283035" y="1199201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6563F-5D05-E749-98E4-F035F77E3A17}">
      <dsp:nvSpPr>
        <dsp:cNvPr id="0" name=""/>
        <dsp:cNvSpPr/>
      </dsp:nvSpPr>
      <dsp:spPr>
        <a:xfrm>
          <a:off x="3882036" y="1343560"/>
          <a:ext cx="1603995" cy="51327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30b</a:t>
          </a:r>
        </a:p>
      </dsp:txBody>
      <dsp:txXfrm>
        <a:off x="3882036" y="1343560"/>
        <a:ext cx="1603995" cy="5132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DF09AD-4A76-CC45-B8FF-15AC54F82BA4}">
      <dsp:nvSpPr>
        <dsp:cNvPr id="0" name=""/>
        <dsp:cNvSpPr/>
      </dsp:nvSpPr>
      <dsp:spPr>
        <a:xfrm>
          <a:off x="3846314" y="609523"/>
          <a:ext cx="504454" cy="36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666"/>
              </a:lnTo>
              <a:lnTo>
                <a:pt x="504454" y="3646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2A005-18AB-9147-8FCC-7572E0310C33}">
      <dsp:nvSpPr>
        <dsp:cNvPr id="0" name=""/>
        <dsp:cNvSpPr/>
      </dsp:nvSpPr>
      <dsp:spPr>
        <a:xfrm>
          <a:off x="2375495" y="1472566"/>
          <a:ext cx="504454" cy="36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666"/>
              </a:lnTo>
              <a:lnTo>
                <a:pt x="504454" y="3646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3B4F2-FE6F-8547-9EA3-B9C39A8CAFA8}">
      <dsp:nvSpPr>
        <dsp:cNvPr id="0" name=""/>
        <dsp:cNvSpPr/>
      </dsp:nvSpPr>
      <dsp:spPr>
        <a:xfrm>
          <a:off x="1135630" y="2335609"/>
          <a:ext cx="504454" cy="364666"/>
        </a:xfrm>
        <a:custGeom>
          <a:avLst/>
          <a:gdLst/>
          <a:ahLst/>
          <a:cxnLst/>
          <a:rect l="0" t="0" r="0" b="0"/>
          <a:pathLst>
            <a:path>
              <a:moveTo>
                <a:pt x="504454" y="0"/>
              </a:moveTo>
              <a:lnTo>
                <a:pt x="504454" y="364666"/>
              </a:lnTo>
              <a:lnTo>
                <a:pt x="0" y="3646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D9D70-70A3-354A-A998-26A436A7E16D}">
      <dsp:nvSpPr>
        <dsp:cNvPr id="0" name=""/>
        <dsp:cNvSpPr/>
      </dsp:nvSpPr>
      <dsp:spPr>
        <a:xfrm>
          <a:off x="1871040" y="1472566"/>
          <a:ext cx="504454" cy="364666"/>
        </a:xfrm>
        <a:custGeom>
          <a:avLst/>
          <a:gdLst/>
          <a:ahLst/>
          <a:cxnLst/>
          <a:rect l="0" t="0" r="0" b="0"/>
          <a:pathLst>
            <a:path>
              <a:moveTo>
                <a:pt x="504454" y="0"/>
              </a:moveTo>
              <a:lnTo>
                <a:pt x="504454" y="364666"/>
              </a:lnTo>
              <a:lnTo>
                <a:pt x="0" y="3646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51AF-4EFA-0D43-B7E6-536E72199ED3}">
      <dsp:nvSpPr>
        <dsp:cNvPr id="0" name=""/>
        <dsp:cNvSpPr/>
      </dsp:nvSpPr>
      <dsp:spPr>
        <a:xfrm>
          <a:off x="2606450" y="609523"/>
          <a:ext cx="1239864" cy="364666"/>
        </a:xfrm>
        <a:custGeom>
          <a:avLst/>
          <a:gdLst/>
          <a:ahLst/>
          <a:cxnLst/>
          <a:rect l="0" t="0" r="0" b="0"/>
          <a:pathLst>
            <a:path>
              <a:moveTo>
                <a:pt x="1239864" y="0"/>
              </a:moveTo>
              <a:lnTo>
                <a:pt x="1239864" y="364666"/>
              </a:lnTo>
              <a:lnTo>
                <a:pt x="0" y="3646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03FFB-772A-224F-91F8-B7E9534CD36F}">
      <dsp:nvSpPr>
        <dsp:cNvPr id="0" name=""/>
        <dsp:cNvSpPr/>
      </dsp:nvSpPr>
      <dsp:spPr>
        <a:xfrm>
          <a:off x="3542426" y="1746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BEBDE-47AB-5B4B-937D-5DD9715EF6F7}">
      <dsp:nvSpPr>
        <dsp:cNvPr id="0" name=""/>
        <dsp:cNvSpPr/>
      </dsp:nvSpPr>
      <dsp:spPr>
        <a:xfrm>
          <a:off x="3542426" y="1746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747A-0EAC-154E-A592-4722420F2A6D}">
      <dsp:nvSpPr>
        <dsp:cNvPr id="0" name=""/>
        <dsp:cNvSpPr/>
      </dsp:nvSpPr>
      <dsp:spPr>
        <a:xfrm>
          <a:off x="3238538" y="111146"/>
          <a:ext cx="1215553" cy="38897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22b</a:t>
          </a:r>
        </a:p>
      </dsp:txBody>
      <dsp:txXfrm>
        <a:off x="3238538" y="111146"/>
        <a:ext cx="1215553" cy="388977"/>
      </dsp:txXfrm>
    </dsp:sp>
    <dsp:sp modelId="{735D893B-EF3C-AE43-AF48-58721C1FC74B}">
      <dsp:nvSpPr>
        <dsp:cNvPr id="0" name=""/>
        <dsp:cNvSpPr/>
      </dsp:nvSpPr>
      <dsp:spPr>
        <a:xfrm>
          <a:off x="2071606" y="864790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3F140-E688-074E-B8BB-8AFC243E13B2}">
      <dsp:nvSpPr>
        <dsp:cNvPr id="0" name=""/>
        <dsp:cNvSpPr/>
      </dsp:nvSpPr>
      <dsp:spPr>
        <a:xfrm>
          <a:off x="2071606" y="864790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43FE5-0C22-D742-AB9E-1CDA9AF0772B}">
      <dsp:nvSpPr>
        <dsp:cNvPr id="0" name=""/>
        <dsp:cNvSpPr/>
      </dsp:nvSpPr>
      <dsp:spPr>
        <a:xfrm>
          <a:off x="1767718" y="974189"/>
          <a:ext cx="1215553" cy="38897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17b</a:t>
          </a:r>
        </a:p>
      </dsp:txBody>
      <dsp:txXfrm>
        <a:off x="1767718" y="974189"/>
        <a:ext cx="1215553" cy="388977"/>
      </dsp:txXfrm>
    </dsp:sp>
    <dsp:sp modelId="{AB801B4E-30DF-AD46-9532-40B7CF2B3C09}">
      <dsp:nvSpPr>
        <dsp:cNvPr id="0" name=""/>
        <dsp:cNvSpPr/>
      </dsp:nvSpPr>
      <dsp:spPr>
        <a:xfrm>
          <a:off x="1336196" y="1727833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3600-EB2C-1C49-8544-65F561DEF472}">
      <dsp:nvSpPr>
        <dsp:cNvPr id="0" name=""/>
        <dsp:cNvSpPr/>
      </dsp:nvSpPr>
      <dsp:spPr>
        <a:xfrm>
          <a:off x="1336196" y="1727833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56A58-E1F9-7A4D-B381-2FE7A4B015E0}">
      <dsp:nvSpPr>
        <dsp:cNvPr id="0" name=""/>
        <dsp:cNvSpPr/>
      </dsp:nvSpPr>
      <dsp:spPr>
        <a:xfrm>
          <a:off x="1032308" y="1837232"/>
          <a:ext cx="1215553" cy="38897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14b</a:t>
          </a:r>
        </a:p>
      </dsp:txBody>
      <dsp:txXfrm>
        <a:off x="1032308" y="1837232"/>
        <a:ext cx="1215553" cy="388977"/>
      </dsp:txXfrm>
    </dsp:sp>
    <dsp:sp modelId="{BFD8CF97-C213-4D46-B597-2F4F7EB1C1FC}">
      <dsp:nvSpPr>
        <dsp:cNvPr id="0" name=""/>
        <dsp:cNvSpPr/>
      </dsp:nvSpPr>
      <dsp:spPr>
        <a:xfrm>
          <a:off x="600786" y="2590876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80767-28B8-B743-8D08-E11D3C0967B2}">
      <dsp:nvSpPr>
        <dsp:cNvPr id="0" name=""/>
        <dsp:cNvSpPr/>
      </dsp:nvSpPr>
      <dsp:spPr>
        <a:xfrm>
          <a:off x="600786" y="2590876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6E48E-91D3-A045-8B51-6D28275FB175}">
      <dsp:nvSpPr>
        <dsp:cNvPr id="0" name=""/>
        <dsp:cNvSpPr/>
      </dsp:nvSpPr>
      <dsp:spPr>
        <a:xfrm>
          <a:off x="296898" y="2700276"/>
          <a:ext cx="1215553" cy="38897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12r</a:t>
          </a:r>
        </a:p>
      </dsp:txBody>
      <dsp:txXfrm>
        <a:off x="296898" y="2700276"/>
        <a:ext cx="1215553" cy="388977"/>
      </dsp:txXfrm>
    </dsp:sp>
    <dsp:sp modelId="{83FB9DBC-20C7-3148-8DD1-410D221872C9}">
      <dsp:nvSpPr>
        <dsp:cNvPr id="0" name=""/>
        <dsp:cNvSpPr/>
      </dsp:nvSpPr>
      <dsp:spPr>
        <a:xfrm>
          <a:off x="2807016" y="1727833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F0C85-6AB2-CA4E-B1CA-EA0B0A6327CF}">
      <dsp:nvSpPr>
        <dsp:cNvPr id="0" name=""/>
        <dsp:cNvSpPr/>
      </dsp:nvSpPr>
      <dsp:spPr>
        <a:xfrm>
          <a:off x="2807016" y="1727833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82F64-BE87-5D4D-AB60-A6AFAAE6E696}">
      <dsp:nvSpPr>
        <dsp:cNvPr id="0" name=""/>
        <dsp:cNvSpPr/>
      </dsp:nvSpPr>
      <dsp:spPr>
        <a:xfrm>
          <a:off x="2503128" y="1837232"/>
          <a:ext cx="1215553" cy="38897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18b</a:t>
          </a:r>
        </a:p>
      </dsp:txBody>
      <dsp:txXfrm>
        <a:off x="2503128" y="1837232"/>
        <a:ext cx="1215553" cy="388977"/>
      </dsp:txXfrm>
    </dsp:sp>
    <dsp:sp modelId="{2884903A-27CF-DC4D-A268-29E5B8FCE148}">
      <dsp:nvSpPr>
        <dsp:cNvPr id="0" name=""/>
        <dsp:cNvSpPr/>
      </dsp:nvSpPr>
      <dsp:spPr>
        <a:xfrm>
          <a:off x="4277836" y="864790"/>
          <a:ext cx="607776" cy="60777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C0FEB-66B6-9B4F-A964-19508063189B}">
      <dsp:nvSpPr>
        <dsp:cNvPr id="0" name=""/>
        <dsp:cNvSpPr/>
      </dsp:nvSpPr>
      <dsp:spPr>
        <a:xfrm>
          <a:off x="4277836" y="864790"/>
          <a:ext cx="607776" cy="60777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6563F-5D05-E749-98E4-F035F77E3A17}">
      <dsp:nvSpPr>
        <dsp:cNvPr id="0" name=""/>
        <dsp:cNvSpPr/>
      </dsp:nvSpPr>
      <dsp:spPr>
        <a:xfrm>
          <a:off x="3973948" y="974189"/>
          <a:ext cx="1215553" cy="38897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30b</a:t>
          </a:r>
        </a:p>
      </dsp:txBody>
      <dsp:txXfrm>
        <a:off x="3973948" y="974189"/>
        <a:ext cx="1215553" cy="38897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0A0ABB-1DEE-B343-A557-666DE0766560}">
      <dsp:nvSpPr>
        <dsp:cNvPr id="0" name=""/>
        <dsp:cNvSpPr/>
      </dsp:nvSpPr>
      <dsp:spPr>
        <a:xfrm>
          <a:off x="4325952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434275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345A9-11B8-8649-8815-C5CE06F979C8}">
      <dsp:nvSpPr>
        <dsp:cNvPr id="0" name=""/>
        <dsp:cNvSpPr/>
      </dsp:nvSpPr>
      <dsp:spPr>
        <a:xfrm>
          <a:off x="3891676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F09AD-4A76-CC45-B8FF-15AC54F82BA4}">
      <dsp:nvSpPr>
        <dsp:cNvPr id="0" name=""/>
        <dsp:cNvSpPr/>
      </dsp:nvSpPr>
      <dsp:spPr>
        <a:xfrm>
          <a:off x="3059750" y="747345"/>
          <a:ext cx="1067376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1067376" y="31393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2A005-18AB-9147-8FCC-7572E0310C33}">
      <dsp:nvSpPr>
        <dsp:cNvPr id="0" name=""/>
        <dsp:cNvSpPr/>
      </dsp:nvSpPr>
      <dsp:spPr>
        <a:xfrm>
          <a:off x="1793548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434275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3B4F2-FE6F-8547-9EA3-B9C39A8CAFA8}">
      <dsp:nvSpPr>
        <dsp:cNvPr id="0" name=""/>
        <dsp:cNvSpPr/>
      </dsp:nvSpPr>
      <dsp:spPr>
        <a:xfrm>
          <a:off x="726171" y="2233300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D9D70-70A3-354A-A998-26A436A7E16D}">
      <dsp:nvSpPr>
        <dsp:cNvPr id="0" name=""/>
        <dsp:cNvSpPr/>
      </dsp:nvSpPr>
      <dsp:spPr>
        <a:xfrm>
          <a:off x="1359272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51AF-4EFA-0D43-B7E6-536E72199ED3}">
      <dsp:nvSpPr>
        <dsp:cNvPr id="0" name=""/>
        <dsp:cNvSpPr/>
      </dsp:nvSpPr>
      <dsp:spPr>
        <a:xfrm>
          <a:off x="1992373" y="747345"/>
          <a:ext cx="1067376" cy="313934"/>
        </a:xfrm>
        <a:custGeom>
          <a:avLst/>
          <a:gdLst/>
          <a:ahLst/>
          <a:cxnLst/>
          <a:rect l="0" t="0" r="0" b="0"/>
          <a:pathLst>
            <a:path>
              <a:moveTo>
                <a:pt x="1067376" y="0"/>
              </a:moveTo>
              <a:lnTo>
                <a:pt x="1067376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03FFB-772A-224F-91F8-B7E9534CD36F}">
      <dsp:nvSpPr>
        <dsp:cNvPr id="0" name=""/>
        <dsp:cNvSpPr/>
      </dsp:nvSpPr>
      <dsp:spPr>
        <a:xfrm>
          <a:off x="2798138" y="224121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BEBDE-47AB-5B4B-937D-5DD9715EF6F7}">
      <dsp:nvSpPr>
        <dsp:cNvPr id="0" name=""/>
        <dsp:cNvSpPr/>
      </dsp:nvSpPr>
      <dsp:spPr>
        <a:xfrm>
          <a:off x="2798138" y="224121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747A-0EAC-154E-A592-4722420F2A6D}">
      <dsp:nvSpPr>
        <dsp:cNvPr id="0" name=""/>
        <dsp:cNvSpPr/>
      </dsp:nvSpPr>
      <dsp:spPr>
        <a:xfrm>
          <a:off x="2536526" y="318301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22b</a:t>
          </a:r>
        </a:p>
      </dsp:txBody>
      <dsp:txXfrm>
        <a:off x="2536526" y="318301"/>
        <a:ext cx="1046447" cy="334863"/>
      </dsp:txXfrm>
    </dsp:sp>
    <dsp:sp modelId="{735D893B-EF3C-AE43-AF48-58721C1FC74B}">
      <dsp:nvSpPr>
        <dsp:cNvPr id="0" name=""/>
        <dsp:cNvSpPr/>
      </dsp:nvSpPr>
      <dsp:spPr>
        <a:xfrm>
          <a:off x="1531936" y="967099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3F140-E688-074E-B8BB-8AFC243E13B2}">
      <dsp:nvSpPr>
        <dsp:cNvPr id="0" name=""/>
        <dsp:cNvSpPr/>
      </dsp:nvSpPr>
      <dsp:spPr>
        <a:xfrm>
          <a:off x="1531936" y="967099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43FE5-0C22-D742-AB9E-1CDA9AF0772B}">
      <dsp:nvSpPr>
        <dsp:cNvPr id="0" name=""/>
        <dsp:cNvSpPr/>
      </dsp:nvSpPr>
      <dsp:spPr>
        <a:xfrm>
          <a:off x="1270324" y="1061279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17b</a:t>
          </a:r>
        </a:p>
      </dsp:txBody>
      <dsp:txXfrm>
        <a:off x="1270324" y="1061279"/>
        <a:ext cx="1046447" cy="334863"/>
      </dsp:txXfrm>
    </dsp:sp>
    <dsp:sp modelId="{AB801B4E-30DF-AD46-9532-40B7CF2B3C09}">
      <dsp:nvSpPr>
        <dsp:cNvPr id="0" name=""/>
        <dsp:cNvSpPr/>
      </dsp:nvSpPr>
      <dsp:spPr>
        <a:xfrm>
          <a:off x="898835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3600-EB2C-1C49-8544-65F561DEF472}">
      <dsp:nvSpPr>
        <dsp:cNvPr id="0" name=""/>
        <dsp:cNvSpPr/>
      </dsp:nvSpPr>
      <dsp:spPr>
        <a:xfrm>
          <a:off x="898835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56A58-E1F9-7A4D-B381-2FE7A4B015E0}">
      <dsp:nvSpPr>
        <dsp:cNvPr id="0" name=""/>
        <dsp:cNvSpPr/>
      </dsp:nvSpPr>
      <dsp:spPr>
        <a:xfrm>
          <a:off x="637223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14b</a:t>
          </a:r>
        </a:p>
      </dsp:txBody>
      <dsp:txXfrm>
        <a:off x="637223" y="1804257"/>
        <a:ext cx="1046447" cy="334863"/>
      </dsp:txXfrm>
    </dsp:sp>
    <dsp:sp modelId="{BFD8CF97-C213-4D46-B597-2F4F7EB1C1FC}">
      <dsp:nvSpPr>
        <dsp:cNvPr id="0" name=""/>
        <dsp:cNvSpPr/>
      </dsp:nvSpPr>
      <dsp:spPr>
        <a:xfrm>
          <a:off x="265734" y="2453054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80767-28B8-B743-8D08-E11D3C0967B2}">
      <dsp:nvSpPr>
        <dsp:cNvPr id="0" name=""/>
        <dsp:cNvSpPr/>
      </dsp:nvSpPr>
      <dsp:spPr>
        <a:xfrm>
          <a:off x="265734" y="2453054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6E48E-91D3-A045-8B51-6D28275FB175}">
      <dsp:nvSpPr>
        <dsp:cNvPr id="0" name=""/>
        <dsp:cNvSpPr/>
      </dsp:nvSpPr>
      <dsp:spPr>
        <a:xfrm>
          <a:off x="4123" y="2547235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12r</a:t>
          </a:r>
        </a:p>
      </dsp:txBody>
      <dsp:txXfrm>
        <a:off x="4123" y="2547235"/>
        <a:ext cx="1046447" cy="334863"/>
      </dsp:txXfrm>
    </dsp:sp>
    <dsp:sp modelId="{83FB9DBC-20C7-3148-8DD1-410D221872C9}">
      <dsp:nvSpPr>
        <dsp:cNvPr id="0" name=""/>
        <dsp:cNvSpPr/>
      </dsp:nvSpPr>
      <dsp:spPr>
        <a:xfrm>
          <a:off x="2165037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F0C85-6AB2-CA4E-B1CA-EA0B0A6327CF}">
      <dsp:nvSpPr>
        <dsp:cNvPr id="0" name=""/>
        <dsp:cNvSpPr/>
      </dsp:nvSpPr>
      <dsp:spPr>
        <a:xfrm>
          <a:off x="2165037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82F64-BE87-5D4D-AB60-A6AFAAE6E696}">
      <dsp:nvSpPr>
        <dsp:cNvPr id="0" name=""/>
        <dsp:cNvSpPr/>
      </dsp:nvSpPr>
      <dsp:spPr>
        <a:xfrm>
          <a:off x="1903425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18b</a:t>
          </a:r>
        </a:p>
      </dsp:txBody>
      <dsp:txXfrm>
        <a:off x="1903425" y="1804257"/>
        <a:ext cx="1046447" cy="334863"/>
      </dsp:txXfrm>
    </dsp:sp>
    <dsp:sp modelId="{2884903A-27CF-DC4D-A268-29E5B8FCE148}">
      <dsp:nvSpPr>
        <dsp:cNvPr id="0" name=""/>
        <dsp:cNvSpPr/>
      </dsp:nvSpPr>
      <dsp:spPr>
        <a:xfrm>
          <a:off x="4064340" y="967099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C0FEB-66B6-9B4F-A964-19508063189B}">
      <dsp:nvSpPr>
        <dsp:cNvPr id="0" name=""/>
        <dsp:cNvSpPr/>
      </dsp:nvSpPr>
      <dsp:spPr>
        <a:xfrm>
          <a:off x="4064340" y="967099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6563F-5D05-E749-98E4-F035F77E3A17}">
      <dsp:nvSpPr>
        <dsp:cNvPr id="0" name=""/>
        <dsp:cNvSpPr/>
      </dsp:nvSpPr>
      <dsp:spPr>
        <a:xfrm>
          <a:off x="3802728" y="1061279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30b</a:t>
          </a:r>
        </a:p>
      </dsp:txBody>
      <dsp:txXfrm>
        <a:off x="3802728" y="1061279"/>
        <a:ext cx="1046447" cy="334863"/>
      </dsp:txXfrm>
    </dsp:sp>
    <dsp:sp modelId="{1520B9A4-1C2C-8F4F-8F38-A0642DE46E21}">
      <dsp:nvSpPr>
        <dsp:cNvPr id="0" name=""/>
        <dsp:cNvSpPr/>
      </dsp:nvSpPr>
      <dsp:spPr>
        <a:xfrm>
          <a:off x="3431239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E4178-050D-AE45-BB51-75851B732B73}">
      <dsp:nvSpPr>
        <dsp:cNvPr id="0" name=""/>
        <dsp:cNvSpPr/>
      </dsp:nvSpPr>
      <dsp:spPr>
        <a:xfrm>
          <a:off x="3431239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489B2-4B6B-704B-A39B-F7E485CB3B01}">
      <dsp:nvSpPr>
        <dsp:cNvPr id="0" name=""/>
        <dsp:cNvSpPr/>
      </dsp:nvSpPr>
      <dsp:spPr>
        <a:xfrm>
          <a:off x="3169627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null</a:t>
          </a:r>
        </a:p>
      </dsp:txBody>
      <dsp:txXfrm>
        <a:off x="3169627" y="1804257"/>
        <a:ext cx="1046447" cy="334863"/>
      </dsp:txXfrm>
    </dsp:sp>
    <dsp:sp modelId="{A64F8FFF-6EF0-4A45-9089-EDFB720E0768}">
      <dsp:nvSpPr>
        <dsp:cNvPr id="0" name=""/>
        <dsp:cNvSpPr/>
      </dsp:nvSpPr>
      <dsp:spPr>
        <a:xfrm>
          <a:off x="4697441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6A5DF-7E18-D746-A910-D314BCDCB5A5}">
      <dsp:nvSpPr>
        <dsp:cNvPr id="0" name=""/>
        <dsp:cNvSpPr/>
      </dsp:nvSpPr>
      <dsp:spPr>
        <a:xfrm>
          <a:off x="4697441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2C4A9-412D-5148-98A1-FAEFD84F0BE6}">
      <dsp:nvSpPr>
        <dsp:cNvPr id="0" name=""/>
        <dsp:cNvSpPr/>
      </dsp:nvSpPr>
      <dsp:spPr>
        <a:xfrm>
          <a:off x="4435829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44r</a:t>
          </a:r>
        </a:p>
      </dsp:txBody>
      <dsp:txXfrm>
        <a:off x="4435829" y="1804257"/>
        <a:ext cx="1046447" cy="33486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0A0ABB-1DEE-B343-A557-666DE0766560}">
      <dsp:nvSpPr>
        <dsp:cNvPr id="0" name=""/>
        <dsp:cNvSpPr/>
      </dsp:nvSpPr>
      <dsp:spPr>
        <a:xfrm>
          <a:off x="4325952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434275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345A9-11B8-8649-8815-C5CE06F979C8}">
      <dsp:nvSpPr>
        <dsp:cNvPr id="0" name=""/>
        <dsp:cNvSpPr/>
      </dsp:nvSpPr>
      <dsp:spPr>
        <a:xfrm>
          <a:off x="3891676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F09AD-4A76-CC45-B8FF-15AC54F82BA4}">
      <dsp:nvSpPr>
        <dsp:cNvPr id="0" name=""/>
        <dsp:cNvSpPr/>
      </dsp:nvSpPr>
      <dsp:spPr>
        <a:xfrm>
          <a:off x="3059750" y="747345"/>
          <a:ext cx="1067376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1067376" y="31393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2A005-18AB-9147-8FCC-7572E0310C33}">
      <dsp:nvSpPr>
        <dsp:cNvPr id="0" name=""/>
        <dsp:cNvSpPr/>
      </dsp:nvSpPr>
      <dsp:spPr>
        <a:xfrm>
          <a:off x="1793548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434275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3B4F2-FE6F-8547-9EA3-B9C39A8CAFA8}">
      <dsp:nvSpPr>
        <dsp:cNvPr id="0" name=""/>
        <dsp:cNvSpPr/>
      </dsp:nvSpPr>
      <dsp:spPr>
        <a:xfrm>
          <a:off x="726171" y="2233300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D9D70-70A3-354A-A998-26A436A7E16D}">
      <dsp:nvSpPr>
        <dsp:cNvPr id="0" name=""/>
        <dsp:cNvSpPr/>
      </dsp:nvSpPr>
      <dsp:spPr>
        <a:xfrm>
          <a:off x="1359272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51AF-4EFA-0D43-B7E6-536E72199ED3}">
      <dsp:nvSpPr>
        <dsp:cNvPr id="0" name=""/>
        <dsp:cNvSpPr/>
      </dsp:nvSpPr>
      <dsp:spPr>
        <a:xfrm>
          <a:off x="1992373" y="747345"/>
          <a:ext cx="1067376" cy="313934"/>
        </a:xfrm>
        <a:custGeom>
          <a:avLst/>
          <a:gdLst/>
          <a:ahLst/>
          <a:cxnLst/>
          <a:rect l="0" t="0" r="0" b="0"/>
          <a:pathLst>
            <a:path>
              <a:moveTo>
                <a:pt x="1067376" y="0"/>
              </a:moveTo>
              <a:lnTo>
                <a:pt x="1067376" y="313934"/>
              </a:lnTo>
              <a:lnTo>
                <a:pt x="0" y="31393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03FFB-772A-224F-91F8-B7E9534CD36F}">
      <dsp:nvSpPr>
        <dsp:cNvPr id="0" name=""/>
        <dsp:cNvSpPr/>
      </dsp:nvSpPr>
      <dsp:spPr>
        <a:xfrm>
          <a:off x="2798138" y="224121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BEBDE-47AB-5B4B-937D-5DD9715EF6F7}">
      <dsp:nvSpPr>
        <dsp:cNvPr id="0" name=""/>
        <dsp:cNvSpPr/>
      </dsp:nvSpPr>
      <dsp:spPr>
        <a:xfrm>
          <a:off x="2798138" y="224121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747A-0EAC-154E-A592-4722420F2A6D}">
      <dsp:nvSpPr>
        <dsp:cNvPr id="0" name=""/>
        <dsp:cNvSpPr/>
      </dsp:nvSpPr>
      <dsp:spPr>
        <a:xfrm>
          <a:off x="2536526" y="318301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22b</a:t>
          </a:r>
        </a:p>
      </dsp:txBody>
      <dsp:txXfrm>
        <a:off x="2536526" y="318301"/>
        <a:ext cx="1046447" cy="334863"/>
      </dsp:txXfrm>
    </dsp:sp>
    <dsp:sp modelId="{735D893B-EF3C-AE43-AF48-58721C1FC74B}">
      <dsp:nvSpPr>
        <dsp:cNvPr id="0" name=""/>
        <dsp:cNvSpPr/>
      </dsp:nvSpPr>
      <dsp:spPr>
        <a:xfrm>
          <a:off x="1531936" y="967099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3F140-E688-074E-B8BB-8AFC243E13B2}">
      <dsp:nvSpPr>
        <dsp:cNvPr id="0" name=""/>
        <dsp:cNvSpPr/>
      </dsp:nvSpPr>
      <dsp:spPr>
        <a:xfrm>
          <a:off x="1531936" y="967099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43FE5-0C22-D742-AB9E-1CDA9AF0772B}">
      <dsp:nvSpPr>
        <dsp:cNvPr id="0" name=""/>
        <dsp:cNvSpPr/>
      </dsp:nvSpPr>
      <dsp:spPr>
        <a:xfrm>
          <a:off x="1270324" y="1061279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17b</a:t>
          </a:r>
        </a:p>
      </dsp:txBody>
      <dsp:txXfrm>
        <a:off x="1270324" y="1061279"/>
        <a:ext cx="1046447" cy="334863"/>
      </dsp:txXfrm>
    </dsp:sp>
    <dsp:sp modelId="{AB801B4E-30DF-AD46-9532-40B7CF2B3C09}">
      <dsp:nvSpPr>
        <dsp:cNvPr id="0" name=""/>
        <dsp:cNvSpPr/>
      </dsp:nvSpPr>
      <dsp:spPr>
        <a:xfrm>
          <a:off x="898835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3600-EB2C-1C49-8544-65F561DEF472}">
      <dsp:nvSpPr>
        <dsp:cNvPr id="0" name=""/>
        <dsp:cNvSpPr/>
      </dsp:nvSpPr>
      <dsp:spPr>
        <a:xfrm>
          <a:off x="898835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56A58-E1F9-7A4D-B381-2FE7A4B015E0}">
      <dsp:nvSpPr>
        <dsp:cNvPr id="0" name=""/>
        <dsp:cNvSpPr/>
      </dsp:nvSpPr>
      <dsp:spPr>
        <a:xfrm>
          <a:off x="637223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14b</a:t>
          </a:r>
        </a:p>
      </dsp:txBody>
      <dsp:txXfrm>
        <a:off x="637223" y="1804257"/>
        <a:ext cx="1046447" cy="334863"/>
      </dsp:txXfrm>
    </dsp:sp>
    <dsp:sp modelId="{BFD8CF97-C213-4D46-B597-2F4F7EB1C1FC}">
      <dsp:nvSpPr>
        <dsp:cNvPr id="0" name=""/>
        <dsp:cNvSpPr/>
      </dsp:nvSpPr>
      <dsp:spPr>
        <a:xfrm>
          <a:off x="265734" y="2453054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80767-28B8-B743-8D08-E11D3C0967B2}">
      <dsp:nvSpPr>
        <dsp:cNvPr id="0" name=""/>
        <dsp:cNvSpPr/>
      </dsp:nvSpPr>
      <dsp:spPr>
        <a:xfrm>
          <a:off x="265734" y="2453054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6E48E-91D3-A045-8B51-6D28275FB175}">
      <dsp:nvSpPr>
        <dsp:cNvPr id="0" name=""/>
        <dsp:cNvSpPr/>
      </dsp:nvSpPr>
      <dsp:spPr>
        <a:xfrm>
          <a:off x="4123" y="2547235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12r</a:t>
          </a:r>
        </a:p>
      </dsp:txBody>
      <dsp:txXfrm>
        <a:off x="4123" y="2547235"/>
        <a:ext cx="1046447" cy="334863"/>
      </dsp:txXfrm>
    </dsp:sp>
    <dsp:sp modelId="{83FB9DBC-20C7-3148-8DD1-410D221872C9}">
      <dsp:nvSpPr>
        <dsp:cNvPr id="0" name=""/>
        <dsp:cNvSpPr/>
      </dsp:nvSpPr>
      <dsp:spPr>
        <a:xfrm>
          <a:off x="2165037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F0C85-6AB2-CA4E-B1CA-EA0B0A6327CF}">
      <dsp:nvSpPr>
        <dsp:cNvPr id="0" name=""/>
        <dsp:cNvSpPr/>
      </dsp:nvSpPr>
      <dsp:spPr>
        <a:xfrm>
          <a:off x="2165037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82F64-BE87-5D4D-AB60-A6AFAAE6E696}">
      <dsp:nvSpPr>
        <dsp:cNvPr id="0" name=""/>
        <dsp:cNvSpPr/>
      </dsp:nvSpPr>
      <dsp:spPr>
        <a:xfrm>
          <a:off x="1903425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18b</a:t>
          </a:r>
        </a:p>
      </dsp:txBody>
      <dsp:txXfrm>
        <a:off x="1903425" y="1804257"/>
        <a:ext cx="1046447" cy="334863"/>
      </dsp:txXfrm>
    </dsp:sp>
    <dsp:sp modelId="{2884903A-27CF-DC4D-A268-29E5B8FCE148}">
      <dsp:nvSpPr>
        <dsp:cNvPr id="0" name=""/>
        <dsp:cNvSpPr/>
      </dsp:nvSpPr>
      <dsp:spPr>
        <a:xfrm>
          <a:off x="4064340" y="967099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C0FEB-66B6-9B4F-A964-19508063189B}">
      <dsp:nvSpPr>
        <dsp:cNvPr id="0" name=""/>
        <dsp:cNvSpPr/>
      </dsp:nvSpPr>
      <dsp:spPr>
        <a:xfrm>
          <a:off x="4064340" y="967099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6563F-5D05-E749-98E4-F035F77E3A17}">
      <dsp:nvSpPr>
        <dsp:cNvPr id="0" name=""/>
        <dsp:cNvSpPr/>
      </dsp:nvSpPr>
      <dsp:spPr>
        <a:xfrm>
          <a:off x="3802728" y="1061279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44b</a:t>
          </a:r>
        </a:p>
      </dsp:txBody>
      <dsp:txXfrm>
        <a:off x="3802728" y="1061279"/>
        <a:ext cx="1046447" cy="334863"/>
      </dsp:txXfrm>
    </dsp:sp>
    <dsp:sp modelId="{1520B9A4-1C2C-8F4F-8F38-A0642DE46E21}">
      <dsp:nvSpPr>
        <dsp:cNvPr id="0" name=""/>
        <dsp:cNvSpPr/>
      </dsp:nvSpPr>
      <dsp:spPr>
        <a:xfrm>
          <a:off x="3431239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E4178-050D-AE45-BB51-75851B732B73}">
      <dsp:nvSpPr>
        <dsp:cNvPr id="0" name=""/>
        <dsp:cNvSpPr/>
      </dsp:nvSpPr>
      <dsp:spPr>
        <a:xfrm>
          <a:off x="3431239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489B2-4B6B-704B-A39B-F7E485CB3B01}">
      <dsp:nvSpPr>
        <dsp:cNvPr id="0" name=""/>
        <dsp:cNvSpPr/>
      </dsp:nvSpPr>
      <dsp:spPr>
        <a:xfrm>
          <a:off x="3169627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30r</a:t>
          </a:r>
        </a:p>
      </dsp:txBody>
      <dsp:txXfrm>
        <a:off x="3169627" y="1804257"/>
        <a:ext cx="1046447" cy="334863"/>
      </dsp:txXfrm>
    </dsp:sp>
    <dsp:sp modelId="{A64F8FFF-6EF0-4A45-9089-EDFB720E0768}">
      <dsp:nvSpPr>
        <dsp:cNvPr id="0" name=""/>
        <dsp:cNvSpPr/>
      </dsp:nvSpPr>
      <dsp:spPr>
        <a:xfrm>
          <a:off x="4697441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6A5DF-7E18-D746-A910-D314BCDCB5A5}">
      <dsp:nvSpPr>
        <dsp:cNvPr id="0" name=""/>
        <dsp:cNvSpPr/>
      </dsp:nvSpPr>
      <dsp:spPr>
        <a:xfrm>
          <a:off x="4697441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2C4A9-412D-5148-98A1-FAEFD84F0BE6}">
      <dsp:nvSpPr>
        <dsp:cNvPr id="0" name=""/>
        <dsp:cNvSpPr/>
      </dsp:nvSpPr>
      <dsp:spPr>
        <a:xfrm>
          <a:off x="4435829" y="1804257"/>
          <a:ext cx="1046447" cy="334863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50r</a:t>
          </a:r>
        </a:p>
      </dsp:txBody>
      <dsp:txXfrm>
        <a:off x="4435829" y="1804257"/>
        <a:ext cx="1046447" cy="334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301E0A-05C5-114F-8E20-593C1B35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Abbott</dc:creator>
  <cp:keywords/>
  <dc:description/>
  <cp:lastModifiedBy>Jacob Abbott</cp:lastModifiedBy>
  <cp:revision>2</cp:revision>
  <cp:lastPrinted>2016-03-02T03:25:00Z</cp:lastPrinted>
  <dcterms:created xsi:type="dcterms:W3CDTF">2016-04-28T02:42:00Z</dcterms:created>
  <dcterms:modified xsi:type="dcterms:W3CDTF">2016-04-28T02:42:00Z</dcterms:modified>
</cp:coreProperties>
</file>