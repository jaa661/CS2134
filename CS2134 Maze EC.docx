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B4375" w14:textId="6A65ABA9" w:rsidR="00321999" w:rsidRPr="00A45C35" w:rsidRDefault="00F13D71" w:rsidP="00A45C35">
      <w:pPr>
        <w:widowControl w:val="0"/>
        <w:autoSpaceDE w:val="0"/>
        <w:autoSpaceDN w:val="0"/>
        <w:adjustRightInd w:val="0"/>
        <w:spacing w:after="240"/>
        <w:rPr>
          <w:rFonts w:ascii="Times" w:hAnsi="Times" w:cs="Times"/>
        </w:rPr>
      </w:pPr>
      <w:r>
        <w:rPr>
          <w:rFonts w:ascii="Times" w:hAnsi="Times" w:cs="Times"/>
        </w:rPr>
        <w:t xml:space="preserve">CS2134 Maze </w:t>
      </w:r>
      <w:r w:rsidR="00321999" w:rsidRPr="00A45C35">
        <w:rPr>
          <w:rFonts w:ascii="Times" w:hAnsi="Times" w:cs="Times"/>
        </w:rPr>
        <w:t xml:space="preserve">Spring 2016 </w:t>
      </w:r>
    </w:p>
    <w:p w14:paraId="0BF7947B" w14:textId="5FBC76D1" w:rsidR="00321999" w:rsidRPr="00A45C35" w:rsidRDefault="00F13D71" w:rsidP="00A45C35">
      <w:pPr>
        <w:widowControl w:val="0"/>
        <w:autoSpaceDE w:val="0"/>
        <w:autoSpaceDN w:val="0"/>
        <w:adjustRightInd w:val="0"/>
        <w:spacing w:after="240"/>
        <w:rPr>
          <w:rFonts w:ascii="Times" w:hAnsi="Times" w:cs="Times"/>
        </w:rPr>
      </w:pPr>
      <w:r>
        <w:rPr>
          <w:rFonts w:ascii="Times" w:hAnsi="Times" w:cs="Times"/>
        </w:rPr>
        <w:t>4/17/</w:t>
      </w:r>
      <w:r w:rsidR="00321999" w:rsidRPr="00A45C35">
        <w:rPr>
          <w:rFonts w:ascii="Times" w:hAnsi="Times" w:cs="Times"/>
        </w:rPr>
        <w:t xml:space="preserve">2016 </w:t>
      </w:r>
    </w:p>
    <w:p w14:paraId="3407F645" w14:textId="4BA896EC" w:rsidR="00321999" w:rsidRPr="00A45C35" w:rsidRDefault="009F1D49" w:rsidP="00A45C35">
      <w:pPr>
        <w:widowControl w:val="0"/>
        <w:autoSpaceDE w:val="0"/>
        <w:autoSpaceDN w:val="0"/>
        <w:adjustRightInd w:val="0"/>
        <w:spacing w:after="240"/>
        <w:rPr>
          <w:rFonts w:ascii="Times" w:hAnsi="Times" w:cs="Times"/>
        </w:rPr>
      </w:pPr>
      <w:r>
        <w:rPr>
          <w:rFonts w:ascii="Times" w:hAnsi="Times" w:cs="Times"/>
        </w:rPr>
        <w:t>Written</w:t>
      </w:r>
      <w:r w:rsidR="00321999" w:rsidRPr="00A45C35">
        <w:rPr>
          <w:rFonts w:ascii="Times" w:hAnsi="Times" w:cs="Times"/>
        </w:rPr>
        <w:t xml:space="preserve"> Part: </w:t>
      </w:r>
      <w:r w:rsidR="00F13D71">
        <w:rPr>
          <w:rFonts w:ascii="Times" w:hAnsi="Times" w:cs="Times"/>
        </w:rPr>
        <w:t>Extra Credit</w:t>
      </w:r>
    </w:p>
    <w:p w14:paraId="307F88C3" w14:textId="77777777" w:rsidR="00321999" w:rsidRPr="00A45C35" w:rsidRDefault="00321999" w:rsidP="00A45C35">
      <w:pPr>
        <w:widowControl w:val="0"/>
        <w:autoSpaceDE w:val="0"/>
        <w:autoSpaceDN w:val="0"/>
        <w:adjustRightInd w:val="0"/>
        <w:spacing w:after="240"/>
        <w:rPr>
          <w:rFonts w:ascii="Times" w:hAnsi="Times" w:cs="Times"/>
        </w:rPr>
      </w:pPr>
      <w:r w:rsidRPr="00A45C35">
        <w:rPr>
          <w:rFonts w:ascii="Times" w:hAnsi="Times" w:cs="Times"/>
          <w:noProof/>
        </w:rPr>
        <w:drawing>
          <wp:inline distT="0" distB="0" distL="0" distR="0" wp14:anchorId="0C4A29E8" wp14:editId="14366621">
            <wp:extent cx="1371600" cy="1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2700"/>
                    </a:xfrm>
                    <a:prstGeom prst="rect">
                      <a:avLst/>
                    </a:prstGeom>
                    <a:noFill/>
                    <a:ln>
                      <a:noFill/>
                    </a:ln>
                  </pic:spPr>
                </pic:pic>
              </a:graphicData>
            </a:graphic>
          </wp:inline>
        </w:drawing>
      </w:r>
      <w:r w:rsidRPr="00A45C35">
        <w:rPr>
          <w:rFonts w:ascii="Times" w:hAnsi="Times" w:cs="Times"/>
        </w:rPr>
        <w:t xml:space="preserve"> </w:t>
      </w:r>
    </w:p>
    <w:p w14:paraId="658D03B7" w14:textId="73FCA4CB" w:rsidR="001C6D1C" w:rsidRDefault="009F1D49" w:rsidP="000B3B0E">
      <w:pPr>
        <w:pStyle w:val="NormalWeb"/>
        <w:rPr>
          <w:rFonts w:ascii="CMR10" w:hAnsi="CMR10"/>
          <w:sz w:val="22"/>
          <w:szCs w:val="22"/>
        </w:rPr>
      </w:pPr>
      <w:r>
        <w:rPr>
          <w:rFonts w:ascii="CMR10" w:hAnsi="CMR10"/>
          <w:sz w:val="22"/>
          <w:szCs w:val="22"/>
        </w:rPr>
        <w:t>1)</w:t>
      </w:r>
      <w:r w:rsidR="00F13D71">
        <w:rPr>
          <w:rFonts w:ascii="CMR10" w:hAnsi="CMR10"/>
          <w:sz w:val="22"/>
          <w:szCs w:val="22"/>
        </w:rPr>
        <w:t xml:space="preserve"> The difference between my recursive method and my queue method is that one checks one branch at a time, and one checks them simultaneously. </w:t>
      </w:r>
    </w:p>
    <w:p w14:paraId="3309A25B" w14:textId="6AF014C5" w:rsidR="00F13D71" w:rsidRDefault="00F13D71" w:rsidP="000B3B0E">
      <w:pPr>
        <w:pStyle w:val="NormalWeb"/>
        <w:rPr>
          <w:rFonts w:ascii="CMR10" w:hAnsi="CMR10"/>
          <w:sz w:val="22"/>
          <w:szCs w:val="22"/>
        </w:rPr>
      </w:pPr>
      <w:r>
        <w:rPr>
          <w:rFonts w:ascii="CMR10" w:hAnsi="CMR10"/>
          <w:sz w:val="22"/>
          <w:szCs w:val="22"/>
        </w:rPr>
        <w:t>Recursive</w:t>
      </w:r>
    </w:p>
    <w:p w14:paraId="539A1C00"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xxxxxxxxxxxxxxxxxx</w:t>
      </w:r>
      <w:proofErr w:type="spellEnd"/>
      <w:proofErr w:type="gramEnd"/>
    </w:p>
    <w:p w14:paraId="5A311C2B"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sOxOOOxOOOOxOOOexx</w:t>
      </w:r>
      <w:proofErr w:type="spellEnd"/>
      <w:proofErr w:type="gramEnd"/>
    </w:p>
    <w:p w14:paraId="2912743D"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xOxOxOxOxxOxOOxxxx</w:t>
      </w:r>
      <w:proofErr w:type="spellEnd"/>
      <w:proofErr w:type="gramEnd"/>
    </w:p>
    <w:p w14:paraId="4402211A"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xOOOxOOOxxOxOOx.xx</w:t>
      </w:r>
      <w:proofErr w:type="spellEnd"/>
      <w:proofErr w:type="gramEnd"/>
    </w:p>
    <w:p w14:paraId="20BCAD3A"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xxx.xOOxxxOOOxx.xx</w:t>
      </w:r>
      <w:proofErr w:type="spellEnd"/>
      <w:proofErr w:type="gramEnd"/>
    </w:p>
    <w:p w14:paraId="014E4831"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r>
        <w:rPr>
          <w:rFonts w:ascii="Menlo Bold" w:hAnsi="Menlo Bold" w:cs="Menlo Bold"/>
          <w:b/>
          <w:bCs/>
          <w:color w:val="000000"/>
          <w:sz w:val="22"/>
          <w:szCs w:val="22"/>
        </w:rPr>
        <w:t>xxx.xx</w:t>
      </w:r>
      <w:proofErr w:type="gramStart"/>
      <w:r>
        <w:rPr>
          <w:rFonts w:ascii="Menlo Bold" w:hAnsi="Menlo Bold" w:cs="Menlo Bold"/>
          <w:b/>
          <w:bCs/>
          <w:color w:val="000000"/>
          <w:sz w:val="22"/>
          <w:szCs w:val="22"/>
        </w:rPr>
        <w:t>..</w:t>
      </w:r>
      <w:proofErr w:type="spellStart"/>
      <w:r>
        <w:rPr>
          <w:rFonts w:ascii="Menlo Bold" w:hAnsi="Menlo Bold" w:cs="Menlo Bold"/>
          <w:b/>
          <w:bCs/>
          <w:color w:val="000000"/>
          <w:sz w:val="22"/>
          <w:szCs w:val="22"/>
        </w:rPr>
        <w:t>xxOO</w:t>
      </w:r>
      <w:proofErr w:type="spellEnd"/>
      <w:proofErr w:type="gramEnd"/>
      <w:r>
        <w:rPr>
          <w:rFonts w:ascii="Menlo Bold" w:hAnsi="Menlo Bold" w:cs="Menlo Bold"/>
          <w:b/>
          <w:bCs/>
          <w:color w:val="000000"/>
          <w:sz w:val="22"/>
          <w:szCs w:val="22"/>
        </w:rPr>
        <w:t>....xx</w:t>
      </w:r>
    </w:p>
    <w:p w14:paraId="3334232B"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gramStart"/>
      <w:r>
        <w:rPr>
          <w:rFonts w:ascii="Menlo Bold" w:hAnsi="Menlo Bold" w:cs="Menlo Bold"/>
          <w:b/>
          <w:bCs/>
          <w:color w:val="000000"/>
          <w:sz w:val="22"/>
          <w:szCs w:val="22"/>
        </w:rPr>
        <w:t>xxx</w:t>
      </w:r>
      <w:proofErr w:type="gramEnd"/>
      <w:r>
        <w:rPr>
          <w:rFonts w:ascii="Menlo Bold" w:hAnsi="Menlo Bold" w:cs="Menlo Bold"/>
          <w:b/>
          <w:bCs/>
          <w:color w:val="000000"/>
          <w:sz w:val="22"/>
          <w:szCs w:val="22"/>
        </w:rPr>
        <w:t>...</w:t>
      </w:r>
      <w:proofErr w:type="spellStart"/>
      <w:r>
        <w:rPr>
          <w:rFonts w:ascii="Menlo Bold" w:hAnsi="Menlo Bold" w:cs="Menlo Bold"/>
          <w:b/>
          <w:bCs/>
          <w:color w:val="000000"/>
          <w:sz w:val="22"/>
          <w:szCs w:val="22"/>
        </w:rPr>
        <w:t>x.xxxxxxxxxx</w:t>
      </w:r>
      <w:proofErr w:type="spellEnd"/>
    </w:p>
    <w:p w14:paraId="4EF1C732" w14:textId="3118CA7B"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xxxxx.x</w:t>
      </w:r>
      <w:proofErr w:type="spellEnd"/>
      <w:proofErr w:type="gramEnd"/>
      <w:r>
        <w:rPr>
          <w:rFonts w:ascii="Menlo Bold" w:hAnsi="Menlo Bold" w:cs="Menlo Bold"/>
          <w:b/>
          <w:bCs/>
          <w:color w:val="000000"/>
          <w:sz w:val="22"/>
          <w:szCs w:val="22"/>
        </w:rPr>
        <w:t>........</w:t>
      </w:r>
      <w:proofErr w:type="spellStart"/>
      <w:r>
        <w:rPr>
          <w:rFonts w:ascii="Menlo Bold" w:hAnsi="Menlo Bold" w:cs="Menlo Bold"/>
          <w:b/>
          <w:bCs/>
          <w:color w:val="000000"/>
          <w:sz w:val="22"/>
          <w:szCs w:val="22"/>
        </w:rPr>
        <w:t>xxx</w:t>
      </w:r>
      <w:proofErr w:type="spellEnd"/>
      <w:r>
        <w:rPr>
          <w:rFonts w:ascii="Menlo Bold" w:hAnsi="Menlo Bold" w:cs="Menlo Bold"/>
          <w:b/>
          <w:bCs/>
          <w:color w:val="000000"/>
          <w:sz w:val="22"/>
          <w:szCs w:val="22"/>
        </w:rPr>
        <w:br/>
      </w:r>
      <w:proofErr w:type="spellStart"/>
      <w:r>
        <w:rPr>
          <w:rFonts w:ascii="Menlo Bold" w:hAnsi="Menlo Bold" w:cs="Menlo Bold"/>
          <w:b/>
          <w:bCs/>
          <w:color w:val="000000"/>
          <w:sz w:val="22"/>
          <w:szCs w:val="22"/>
        </w:rPr>
        <w:t>xxxxxxxxxxxxxxxxxx</w:t>
      </w:r>
      <w:proofErr w:type="spellEnd"/>
    </w:p>
    <w:p w14:paraId="2A22A437"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
    <w:p w14:paraId="1759B205" w14:textId="4B1A09F3"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r>
        <w:rPr>
          <w:rFonts w:ascii="Menlo Bold" w:hAnsi="Menlo Bold" w:cs="Menlo Bold"/>
          <w:b/>
          <w:bCs/>
          <w:color w:val="000000"/>
          <w:sz w:val="22"/>
          <w:szCs w:val="22"/>
        </w:rPr>
        <w:t>Queue</w:t>
      </w:r>
    </w:p>
    <w:p w14:paraId="670F2562"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
    <w:p w14:paraId="657D34F2"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xxxxxxxxxxxxxxxxxx</w:t>
      </w:r>
      <w:proofErr w:type="spellEnd"/>
      <w:proofErr w:type="gramEnd"/>
    </w:p>
    <w:p w14:paraId="0F65026E"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sOxOOOxOOOOxOOOexx</w:t>
      </w:r>
      <w:proofErr w:type="spellEnd"/>
      <w:proofErr w:type="gramEnd"/>
    </w:p>
    <w:p w14:paraId="311AF99F"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xOxOxOxOxxOxOOxxxx</w:t>
      </w:r>
      <w:proofErr w:type="spellEnd"/>
      <w:proofErr w:type="gramEnd"/>
    </w:p>
    <w:p w14:paraId="72E7236C"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xOOOxOOOxxOxOOx.xx</w:t>
      </w:r>
      <w:proofErr w:type="spellEnd"/>
      <w:proofErr w:type="gramEnd"/>
    </w:p>
    <w:p w14:paraId="2846DE32"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xxxOxOOxxxOOOxxOxx</w:t>
      </w:r>
      <w:proofErr w:type="spellEnd"/>
      <w:proofErr w:type="gramEnd"/>
    </w:p>
    <w:p w14:paraId="41C6F6A9"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xxxOxxOOxxOOOOOOxx</w:t>
      </w:r>
      <w:proofErr w:type="spellEnd"/>
      <w:proofErr w:type="gramEnd"/>
    </w:p>
    <w:p w14:paraId="08F18AB6"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xxxOOOxOxxxxxxxxxx</w:t>
      </w:r>
      <w:proofErr w:type="spellEnd"/>
      <w:proofErr w:type="gramEnd"/>
    </w:p>
    <w:p w14:paraId="35632F60" w14:textId="77777777" w:rsidR="00F13D71" w:rsidRDefault="00F13D71" w:rsidP="00F13D71">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xxxxxOxOOOOOOOOxxx</w:t>
      </w:r>
      <w:proofErr w:type="spellEnd"/>
      <w:proofErr w:type="gramEnd"/>
    </w:p>
    <w:p w14:paraId="0B425862" w14:textId="77777777" w:rsidR="005D7B2E" w:rsidRDefault="00F13D71"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xxxxxxxxxxxxxxxxxx</w:t>
      </w:r>
      <w:proofErr w:type="spellEnd"/>
      <w:proofErr w:type="gramEnd"/>
    </w:p>
    <w:p w14:paraId="7CC9F6B2" w14:textId="77777777" w:rsidR="005D7B2E" w:rsidRDefault="005D7B2E" w:rsidP="005D7B2E">
      <w:pPr>
        <w:pStyle w:val="NormalWeb"/>
        <w:rPr>
          <w:rFonts w:ascii="CMR10" w:hAnsi="CMR10"/>
          <w:sz w:val="22"/>
          <w:szCs w:val="22"/>
        </w:rPr>
      </w:pPr>
      <w:r>
        <w:rPr>
          <w:rFonts w:ascii="CMR10" w:hAnsi="CMR10"/>
          <w:sz w:val="22"/>
          <w:szCs w:val="22"/>
        </w:rPr>
        <w:t>Recursive</w:t>
      </w:r>
    </w:p>
    <w:p w14:paraId="5347F850"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xxxxxxxxxxxxxxxxxx</w:t>
      </w:r>
      <w:proofErr w:type="spellEnd"/>
      <w:proofErr w:type="gramEnd"/>
    </w:p>
    <w:p w14:paraId="0B0DE730"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sOxOOOxOOOOxOOOOxx</w:t>
      </w:r>
      <w:proofErr w:type="spellEnd"/>
      <w:proofErr w:type="gramEnd"/>
    </w:p>
    <w:p w14:paraId="2F6AD2E9"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xOxOxOxOxxOxOOxxxx</w:t>
      </w:r>
      <w:proofErr w:type="spellEnd"/>
      <w:proofErr w:type="gramEnd"/>
    </w:p>
    <w:p w14:paraId="302A1082"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xOOOxOOOxxOxOOxOxx</w:t>
      </w:r>
      <w:proofErr w:type="spellEnd"/>
      <w:proofErr w:type="gramEnd"/>
    </w:p>
    <w:p w14:paraId="58C8193A"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xxxexOOxxxOOOxxOxx</w:t>
      </w:r>
      <w:proofErr w:type="spellEnd"/>
      <w:proofErr w:type="gramEnd"/>
    </w:p>
    <w:p w14:paraId="0F7CA349"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xxx.xxOOxxOOOOOOxx</w:t>
      </w:r>
      <w:proofErr w:type="spellEnd"/>
      <w:proofErr w:type="gramEnd"/>
    </w:p>
    <w:p w14:paraId="3B90D97F"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gramStart"/>
      <w:r>
        <w:rPr>
          <w:rFonts w:ascii="Menlo Bold" w:hAnsi="Menlo Bold" w:cs="Menlo Bold"/>
          <w:b/>
          <w:bCs/>
          <w:color w:val="000000"/>
          <w:sz w:val="22"/>
          <w:szCs w:val="22"/>
        </w:rPr>
        <w:t>xxx</w:t>
      </w:r>
      <w:proofErr w:type="gramEnd"/>
      <w:r>
        <w:rPr>
          <w:rFonts w:ascii="Menlo Bold" w:hAnsi="Menlo Bold" w:cs="Menlo Bold"/>
          <w:b/>
          <w:bCs/>
          <w:color w:val="000000"/>
          <w:sz w:val="22"/>
          <w:szCs w:val="22"/>
        </w:rPr>
        <w:t>...</w:t>
      </w:r>
      <w:proofErr w:type="spellStart"/>
      <w:r>
        <w:rPr>
          <w:rFonts w:ascii="Menlo Bold" w:hAnsi="Menlo Bold" w:cs="Menlo Bold"/>
          <w:b/>
          <w:bCs/>
          <w:color w:val="000000"/>
          <w:sz w:val="22"/>
          <w:szCs w:val="22"/>
        </w:rPr>
        <w:t>xOxxxxxxxxxx</w:t>
      </w:r>
      <w:proofErr w:type="spellEnd"/>
    </w:p>
    <w:p w14:paraId="3EF4BCE5"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xxxxx.xOOOOOOOOxxx</w:t>
      </w:r>
      <w:proofErr w:type="spellEnd"/>
      <w:proofErr w:type="gramEnd"/>
    </w:p>
    <w:p w14:paraId="2C3E1167" w14:textId="4DFF7C46"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xxxxxxxxxxxxxxxxxx</w:t>
      </w:r>
      <w:proofErr w:type="spellEnd"/>
      <w:proofErr w:type="gramEnd"/>
      <w:r>
        <w:rPr>
          <w:rFonts w:ascii="Menlo Bold" w:hAnsi="Menlo Bold" w:cs="Menlo Bold"/>
          <w:b/>
          <w:bCs/>
          <w:color w:val="000000"/>
          <w:sz w:val="22"/>
          <w:szCs w:val="22"/>
        </w:rPr>
        <w:br/>
      </w:r>
    </w:p>
    <w:p w14:paraId="65A0F1F7"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r>
        <w:rPr>
          <w:rFonts w:ascii="Menlo Bold" w:hAnsi="Menlo Bold" w:cs="Menlo Bold"/>
          <w:b/>
          <w:bCs/>
          <w:color w:val="000000"/>
          <w:sz w:val="22"/>
          <w:szCs w:val="22"/>
        </w:rPr>
        <w:t>Queue</w:t>
      </w:r>
    </w:p>
    <w:p w14:paraId="65F58F4D" w14:textId="642E773B"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r>
        <w:rPr>
          <w:rFonts w:ascii="Menlo Bold" w:hAnsi="Menlo Bold" w:cs="Menlo Bold"/>
          <w:b/>
          <w:bCs/>
          <w:color w:val="000000"/>
          <w:sz w:val="22"/>
          <w:szCs w:val="22"/>
        </w:rPr>
        <w:br/>
      </w:r>
      <w:proofErr w:type="spellStart"/>
      <w:proofErr w:type="gramStart"/>
      <w:r>
        <w:rPr>
          <w:rFonts w:ascii="Menlo Bold" w:hAnsi="Menlo Bold" w:cs="Menlo Bold"/>
          <w:b/>
          <w:bCs/>
          <w:color w:val="000000"/>
          <w:sz w:val="22"/>
          <w:szCs w:val="22"/>
        </w:rPr>
        <w:t>xxxxxxxxxxxxxxxxxx</w:t>
      </w:r>
      <w:proofErr w:type="spellEnd"/>
      <w:proofErr w:type="gramEnd"/>
    </w:p>
    <w:p w14:paraId="18877622"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lastRenderedPageBreak/>
        <w:t>sOx</w:t>
      </w:r>
      <w:proofErr w:type="spellEnd"/>
      <w:proofErr w:type="gramEnd"/>
      <w:r>
        <w:rPr>
          <w:rFonts w:ascii="Menlo Bold" w:hAnsi="Menlo Bold" w:cs="Menlo Bold"/>
          <w:b/>
          <w:bCs/>
          <w:color w:val="000000"/>
          <w:sz w:val="22"/>
          <w:szCs w:val="22"/>
        </w:rPr>
        <w:t>...x....x....xx</w:t>
      </w:r>
    </w:p>
    <w:p w14:paraId="1FCBC52E"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r>
        <w:rPr>
          <w:rFonts w:ascii="Menlo Bold" w:hAnsi="Menlo Bold" w:cs="Menlo Bold"/>
          <w:b/>
          <w:bCs/>
          <w:color w:val="000000"/>
          <w:sz w:val="22"/>
          <w:szCs w:val="22"/>
        </w:rPr>
        <w:t>xOxOx.x.xx.x</w:t>
      </w:r>
      <w:proofErr w:type="gramStart"/>
      <w:r>
        <w:rPr>
          <w:rFonts w:ascii="Menlo Bold" w:hAnsi="Menlo Bold" w:cs="Menlo Bold"/>
          <w:b/>
          <w:bCs/>
          <w:color w:val="000000"/>
          <w:sz w:val="22"/>
          <w:szCs w:val="22"/>
        </w:rPr>
        <w:t>..</w:t>
      </w:r>
      <w:proofErr w:type="spellStart"/>
      <w:r>
        <w:rPr>
          <w:rFonts w:ascii="Menlo Bold" w:hAnsi="Menlo Bold" w:cs="Menlo Bold"/>
          <w:b/>
          <w:bCs/>
          <w:color w:val="000000"/>
          <w:sz w:val="22"/>
          <w:szCs w:val="22"/>
        </w:rPr>
        <w:t>xxxx</w:t>
      </w:r>
      <w:proofErr w:type="spellEnd"/>
      <w:proofErr w:type="gramEnd"/>
    </w:p>
    <w:p w14:paraId="67582C7B"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xOOOx</w:t>
      </w:r>
      <w:proofErr w:type="spellEnd"/>
      <w:proofErr w:type="gramEnd"/>
      <w:r>
        <w:rPr>
          <w:rFonts w:ascii="Menlo Bold" w:hAnsi="Menlo Bold" w:cs="Menlo Bold"/>
          <w:b/>
          <w:bCs/>
          <w:color w:val="000000"/>
          <w:sz w:val="22"/>
          <w:szCs w:val="22"/>
        </w:rPr>
        <w:t>...xx.x..</w:t>
      </w:r>
      <w:proofErr w:type="spellStart"/>
      <w:proofErr w:type="gramStart"/>
      <w:r>
        <w:rPr>
          <w:rFonts w:ascii="Menlo Bold" w:hAnsi="Menlo Bold" w:cs="Menlo Bold"/>
          <w:b/>
          <w:bCs/>
          <w:color w:val="000000"/>
          <w:sz w:val="22"/>
          <w:szCs w:val="22"/>
        </w:rPr>
        <w:t>x</w:t>
      </w:r>
      <w:proofErr w:type="gramEnd"/>
      <w:r>
        <w:rPr>
          <w:rFonts w:ascii="Menlo Bold" w:hAnsi="Menlo Bold" w:cs="Menlo Bold"/>
          <w:b/>
          <w:bCs/>
          <w:color w:val="000000"/>
          <w:sz w:val="22"/>
          <w:szCs w:val="22"/>
        </w:rPr>
        <w:t>.xx</w:t>
      </w:r>
      <w:proofErr w:type="spellEnd"/>
    </w:p>
    <w:p w14:paraId="3CAF626B"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xxxex</w:t>
      </w:r>
      <w:proofErr w:type="spellEnd"/>
      <w:proofErr w:type="gramEnd"/>
      <w:r>
        <w:rPr>
          <w:rFonts w:ascii="Menlo Bold" w:hAnsi="Menlo Bold" w:cs="Menlo Bold"/>
          <w:b/>
          <w:bCs/>
          <w:color w:val="000000"/>
          <w:sz w:val="22"/>
          <w:szCs w:val="22"/>
        </w:rPr>
        <w:t>..</w:t>
      </w:r>
      <w:proofErr w:type="gramStart"/>
      <w:r>
        <w:rPr>
          <w:rFonts w:ascii="Menlo Bold" w:hAnsi="Menlo Bold" w:cs="Menlo Bold"/>
          <w:b/>
          <w:bCs/>
          <w:color w:val="000000"/>
          <w:sz w:val="22"/>
          <w:szCs w:val="22"/>
        </w:rPr>
        <w:t>xxx</w:t>
      </w:r>
      <w:proofErr w:type="gramEnd"/>
      <w:r>
        <w:rPr>
          <w:rFonts w:ascii="Menlo Bold" w:hAnsi="Menlo Bold" w:cs="Menlo Bold"/>
          <w:b/>
          <w:bCs/>
          <w:color w:val="000000"/>
          <w:sz w:val="22"/>
          <w:szCs w:val="22"/>
        </w:rPr>
        <w:t>...</w:t>
      </w:r>
      <w:proofErr w:type="spellStart"/>
      <w:r>
        <w:rPr>
          <w:rFonts w:ascii="Menlo Bold" w:hAnsi="Menlo Bold" w:cs="Menlo Bold"/>
          <w:b/>
          <w:bCs/>
          <w:color w:val="000000"/>
          <w:sz w:val="22"/>
          <w:szCs w:val="22"/>
        </w:rPr>
        <w:t>xx.xx</w:t>
      </w:r>
      <w:proofErr w:type="spellEnd"/>
    </w:p>
    <w:p w14:paraId="2F5F86C0"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r>
        <w:rPr>
          <w:rFonts w:ascii="Menlo Bold" w:hAnsi="Menlo Bold" w:cs="Menlo Bold"/>
          <w:b/>
          <w:bCs/>
          <w:color w:val="000000"/>
          <w:sz w:val="22"/>
          <w:szCs w:val="22"/>
        </w:rPr>
        <w:t>xxx.xx</w:t>
      </w:r>
      <w:proofErr w:type="gramStart"/>
      <w:r>
        <w:rPr>
          <w:rFonts w:ascii="Menlo Bold" w:hAnsi="Menlo Bold" w:cs="Menlo Bold"/>
          <w:b/>
          <w:bCs/>
          <w:color w:val="000000"/>
          <w:sz w:val="22"/>
          <w:szCs w:val="22"/>
        </w:rPr>
        <w:t>..xx</w:t>
      </w:r>
      <w:proofErr w:type="spellEnd"/>
      <w:proofErr w:type="gramEnd"/>
      <w:r>
        <w:rPr>
          <w:rFonts w:ascii="Menlo Bold" w:hAnsi="Menlo Bold" w:cs="Menlo Bold"/>
          <w:b/>
          <w:bCs/>
          <w:color w:val="000000"/>
          <w:sz w:val="22"/>
          <w:szCs w:val="22"/>
        </w:rPr>
        <w:t>......xx</w:t>
      </w:r>
    </w:p>
    <w:p w14:paraId="7EC15275"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gramStart"/>
      <w:r>
        <w:rPr>
          <w:rFonts w:ascii="Menlo Bold" w:hAnsi="Menlo Bold" w:cs="Menlo Bold"/>
          <w:b/>
          <w:bCs/>
          <w:color w:val="000000"/>
          <w:sz w:val="22"/>
          <w:szCs w:val="22"/>
        </w:rPr>
        <w:t>xxx</w:t>
      </w:r>
      <w:proofErr w:type="gramEnd"/>
      <w:r>
        <w:rPr>
          <w:rFonts w:ascii="Menlo Bold" w:hAnsi="Menlo Bold" w:cs="Menlo Bold"/>
          <w:b/>
          <w:bCs/>
          <w:color w:val="000000"/>
          <w:sz w:val="22"/>
          <w:szCs w:val="22"/>
        </w:rPr>
        <w:t>...</w:t>
      </w:r>
      <w:proofErr w:type="spellStart"/>
      <w:r>
        <w:rPr>
          <w:rFonts w:ascii="Menlo Bold" w:hAnsi="Menlo Bold" w:cs="Menlo Bold"/>
          <w:b/>
          <w:bCs/>
          <w:color w:val="000000"/>
          <w:sz w:val="22"/>
          <w:szCs w:val="22"/>
        </w:rPr>
        <w:t>x.xxxxxxxxxx</w:t>
      </w:r>
      <w:proofErr w:type="spellEnd"/>
    </w:p>
    <w:p w14:paraId="5985431F"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xxxxx.x</w:t>
      </w:r>
      <w:proofErr w:type="spellEnd"/>
      <w:proofErr w:type="gramEnd"/>
      <w:r>
        <w:rPr>
          <w:rFonts w:ascii="Menlo Bold" w:hAnsi="Menlo Bold" w:cs="Menlo Bold"/>
          <w:b/>
          <w:bCs/>
          <w:color w:val="000000"/>
          <w:sz w:val="22"/>
          <w:szCs w:val="22"/>
        </w:rPr>
        <w:t>........xxx</w:t>
      </w:r>
    </w:p>
    <w:p w14:paraId="0E029A97" w14:textId="686CD666" w:rsidR="00F13D71"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roofErr w:type="spellStart"/>
      <w:proofErr w:type="gramStart"/>
      <w:r>
        <w:rPr>
          <w:rFonts w:ascii="Menlo Bold" w:hAnsi="Menlo Bold" w:cs="Menlo Bold"/>
          <w:b/>
          <w:bCs/>
          <w:color w:val="000000"/>
          <w:sz w:val="22"/>
          <w:szCs w:val="22"/>
        </w:rPr>
        <w:t>xxxxxxxxxxxxxxxxxx</w:t>
      </w:r>
      <w:proofErr w:type="spellEnd"/>
      <w:proofErr w:type="gramEnd"/>
    </w:p>
    <w:p w14:paraId="5D4F7686" w14:textId="77777777" w:rsidR="005D7B2E" w:rsidRDefault="005D7B2E" w:rsidP="005D7B2E">
      <w:pPr>
        <w:widowControl w:val="0"/>
        <w:tabs>
          <w:tab w:val="left" w:pos="529"/>
        </w:tabs>
        <w:autoSpaceDE w:val="0"/>
        <w:autoSpaceDN w:val="0"/>
        <w:adjustRightInd w:val="0"/>
        <w:rPr>
          <w:rFonts w:ascii="Menlo Bold" w:hAnsi="Menlo Bold" w:cs="Menlo Bold"/>
          <w:b/>
          <w:bCs/>
          <w:color w:val="000000"/>
          <w:sz w:val="22"/>
          <w:szCs w:val="22"/>
        </w:rPr>
      </w:pPr>
    </w:p>
    <w:p w14:paraId="1BF1DBCB" w14:textId="2889BDCF" w:rsidR="005D7B2E" w:rsidRDefault="005D7B2E" w:rsidP="005D7B2E">
      <w:pPr>
        <w:widowControl w:val="0"/>
        <w:tabs>
          <w:tab w:val="left" w:pos="529"/>
        </w:tabs>
        <w:autoSpaceDE w:val="0"/>
        <w:autoSpaceDN w:val="0"/>
        <w:adjustRightInd w:val="0"/>
        <w:rPr>
          <w:rFonts w:ascii="Times" w:hAnsi="Times" w:cs="Menlo Bold"/>
          <w:bCs/>
          <w:color w:val="000000"/>
        </w:rPr>
      </w:pPr>
      <w:r>
        <w:rPr>
          <w:rFonts w:ascii="Times" w:hAnsi="Times" w:cs="Menlo Bold"/>
          <w:bCs/>
          <w:color w:val="000000"/>
        </w:rPr>
        <w:t xml:space="preserve">The recursive method is more effective for farther exits towards the top right corner, as it checks those branches first. So in the first maze example, the recursive function checks fewer places than the queue. In the second example, as the exit is closer to the start place, no matter which path it lies down, the queue will find it quickly. </w:t>
      </w:r>
      <w:proofErr w:type="gramStart"/>
      <w:r>
        <w:rPr>
          <w:rFonts w:ascii="Times" w:hAnsi="Times" w:cs="Menlo Bold"/>
          <w:bCs/>
          <w:color w:val="000000"/>
        </w:rPr>
        <w:t>Whereas in the second example, the recursive function has to check the whole top right of the maze first.</w:t>
      </w:r>
      <w:proofErr w:type="gramEnd"/>
    </w:p>
    <w:p w14:paraId="4743777B" w14:textId="77777777" w:rsidR="005D7B2E" w:rsidRDefault="005D7B2E" w:rsidP="005D7B2E">
      <w:pPr>
        <w:widowControl w:val="0"/>
        <w:tabs>
          <w:tab w:val="left" w:pos="529"/>
        </w:tabs>
        <w:autoSpaceDE w:val="0"/>
        <w:autoSpaceDN w:val="0"/>
        <w:adjustRightInd w:val="0"/>
        <w:rPr>
          <w:rFonts w:ascii="Times" w:hAnsi="Times" w:cs="Menlo Bold"/>
          <w:bCs/>
          <w:color w:val="000000"/>
        </w:rPr>
      </w:pPr>
    </w:p>
    <w:p w14:paraId="024B75E4" w14:textId="63427E33" w:rsidR="005D7B2E" w:rsidRPr="005D7B2E" w:rsidRDefault="005D7B2E" w:rsidP="005D7B2E">
      <w:pPr>
        <w:widowControl w:val="0"/>
        <w:tabs>
          <w:tab w:val="left" w:pos="529"/>
        </w:tabs>
        <w:autoSpaceDE w:val="0"/>
        <w:autoSpaceDN w:val="0"/>
        <w:adjustRightInd w:val="0"/>
        <w:rPr>
          <w:rFonts w:ascii="Times" w:hAnsi="Times" w:cs="Menlo Bold"/>
          <w:bCs/>
          <w:color w:val="000000"/>
        </w:rPr>
      </w:pPr>
      <w:r>
        <w:rPr>
          <w:rFonts w:ascii="Times" w:hAnsi="Times" w:cs="Menlo Bold"/>
          <w:bCs/>
          <w:color w:val="000000"/>
        </w:rPr>
        <w:t xml:space="preserve">2) The recursive method and the stack method take the same approach to the problem, in that they check branches and back track </w:t>
      </w:r>
      <w:r w:rsidR="00702678">
        <w:rPr>
          <w:rFonts w:ascii="Times" w:hAnsi="Times" w:cs="Menlo Bold"/>
          <w:bCs/>
          <w:color w:val="000000"/>
        </w:rPr>
        <w:t>to the last split point. Hence they will visit the same spaces.</w:t>
      </w:r>
      <w:bookmarkStart w:id="0" w:name="_GoBack"/>
      <w:bookmarkEnd w:id="0"/>
    </w:p>
    <w:sectPr w:rsidR="005D7B2E" w:rsidRPr="005D7B2E" w:rsidSect="003219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MR10">
    <w:altName w:val="Times New Roman"/>
    <w:panose1 w:val="00000000000000000000"/>
    <w:charset w:val="00"/>
    <w:family w:val="roman"/>
    <w:notTrueType/>
    <w:pitch w:val="default"/>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9F233E6"/>
    <w:multiLevelType w:val="multilevel"/>
    <w:tmpl w:val="69463D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0631BA"/>
    <w:multiLevelType w:val="multilevel"/>
    <w:tmpl w:val="F08C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84E16"/>
    <w:multiLevelType w:val="multilevel"/>
    <w:tmpl w:val="E52A3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8C2B71"/>
    <w:multiLevelType w:val="multilevel"/>
    <w:tmpl w:val="AD82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C57DB3"/>
    <w:multiLevelType w:val="hybridMultilevel"/>
    <w:tmpl w:val="A364DC7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1A01FC"/>
    <w:multiLevelType w:val="hybridMultilevel"/>
    <w:tmpl w:val="59520536"/>
    <w:lvl w:ilvl="0" w:tplc="9B6AC8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57F57"/>
    <w:multiLevelType w:val="multilevel"/>
    <w:tmpl w:val="1BD4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743536"/>
    <w:multiLevelType w:val="multilevel"/>
    <w:tmpl w:val="3D3C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283A8C"/>
    <w:multiLevelType w:val="multilevel"/>
    <w:tmpl w:val="73CE0F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174340"/>
    <w:multiLevelType w:val="hybridMultilevel"/>
    <w:tmpl w:val="75DE51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EE1657"/>
    <w:multiLevelType w:val="hybridMultilevel"/>
    <w:tmpl w:val="145A16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061D4B"/>
    <w:multiLevelType w:val="multilevel"/>
    <w:tmpl w:val="01846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D63A91"/>
    <w:multiLevelType w:val="multilevel"/>
    <w:tmpl w:val="06DE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12"/>
  </w:num>
  <w:num w:numId="5">
    <w:abstractNumId w:val="8"/>
  </w:num>
  <w:num w:numId="6">
    <w:abstractNumId w:val="5"/>
  </w:num>
  <w:num w:numId="7">
    <w:abstractNumId w:val="13"/>
  </w:num>
  <w:num w:numId="8">
    <w:abstractNumId w:val="7"/>
  </w:num>
  <w:num w:numId="9">
    <w:abstractNumId w:val="14"/>
  </w:num>
  <w:num w:numId="10">
    <w:abstractNumId w:val="3"/>
  </w:num>
  <w:num w:numId="11">
    <w:abstractNumId w:val="11"/>
  </w:num>
  <w:num w:numId="12">
    <w:abstractNumId w:val="9"/>
  </w:num>
  <w:num w:numId="13">
    <w:abstractNumId w:val="15"/>
  </w:num>
  <w:num w:numId="14">
    <w:abstractNumId w:val="6"/>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99"/>
    <w:rsid w:val="000259E8"/>
    <w:rsid w:val="00087CDF"/>
    <w:rsid w:val="000B3B0E"/>
    <w:rsid w:val="00100E79"/>
    <w:rsid w:val="00171194"/>
    <w:rsid w:val="001C6D1C"/>
    <w:rsid w:val="0023577A"/>
    <w:rsid w:val="002A5E77"/>
    <w:rsid w:val="00321999"/>
    <w:rsid w:val="003774AB"/>
    <w:rsid w:val="003A592C"/>
    <w:rsid w:val="003E7ECD"/>
    <w:rsid w:val="00504403"/>
    <w:rsid w:val="00504679"/>
    <w:rsid w:val="0051352A"/>
    <w:rsid w:val="005213FB"/>
    <w:rsid w:val="005335BE"/>
    <w:rsid w:val="005D7B2E"/>
    <w:rsid w:val="006E368D"/>
    <w:rsid w:val="00702678"/>
    <w:rsid w:val="00750A7B"/>
    <w:rsid w:val="00762183"/>
    <w:rsid w:val="007C2BEF"/>
    <w:rsid w:val="00815C69"/>
    <w:rsid w:val="008A3392"/>
    <w:rsid w:val="008B4085"/>
    <w:rsid w:val="00913877"/>
    <w:rsid w:val="0097281B"/>
    <w:rsid w:val="009F1D49"/>
    <w:rsid w:val="00A342F7"/>
    <w:rsid w:val="00A45C35"/>
    <w:rsid w:val="00AC2B14"/>
    <w:rsid w:val="00B87ADA"/>
    <w:rsid w:val="00BA2051"/>
    <w:rsid w:val="00BD3258"/>
    <w:rsid w:val="00C340AE"/>
    <w:rsid w:val="00EA4288"/>
    <w:rsid w:val="00EC2984"/>
    <w:rsid w:val="00F103D6"/>
    <w:rsid w:val="00F13D71"/>
    <w:rsid w:val="00FE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45D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999"/>
    <w:rPr>
      <w:rFonts w:ascii="Lucida Grande" w:hAnsi="Lucida Grande" w:cs="Lucida Grande"/>
      <w:sz w:val="18"/>
      <w:szCs w:val="18"/>
    </w:rPr>
  </w:style>
  <w:style w:type="paragraph" w:styleId="ListParagraph">
    <w:name w:val="List Paragraph"/>
    <w:basedOn w:val="Normal"/>
    <w:uiPriority w:val="34"/>
    <w:qFormat/>
    <w:rsid w:val="00321999"/>
    <w:pPr>
      <w:ind w:left="720"/>
      <w:contextualSpacing/>
    </w:pPr>
  </w:style>
  <w:style w:type="paragraph" w:styleId="NormalWeb">
    <w:name w:val="Normal (Web)"/>
    <w:basedOn w:val="Normal"/>
    <w:uiPriority w:val="99"/>
    <w:unhideWhenUsed/>
    <w:rsid w:val="007C2BE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C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C2BEF"/>
    <w:rPr>
      <w:rFonts w:ascii="Courier" w:hAnsi="Courier" w:cs="Courier"/>
      <w:sz w:val="20"/>
      <w:szCs w:val="20"/>
    </w:rPr>
  </w:style>
  <w:style w:type="table" w:styleId="TableGrid">
    <w:name w:val="Table Grid"/>
    <w:basedOn w:val="TableNormal"/>
    <w:uiPriority w:val="59"/>
    <w:rsid w:val="00A34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408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999"/>
    <w:rPr>
      <w:rFonts w:ascii="Lucida Grande" w:hAnsi="Lucida Grande" w:cs="Lucida Grande"/>
      <w:sz w:val="18"/>
      <w:szCs w:val="18"/>
    </w:rPr>
  </w:style>
  <w:style w:type="paragraph" w:styleId="ListParagraph">
    <w:name w:val="List Paragraph"/>
    <w:basedOn w:val="Normal"/>
    <w:uiPriority w:val="34"/>
    <w:qFormat/>
    <w:rsid w:val="00321999"/>
    <w:pPr>
      <w:ind w:left="720"/>
      <w:contextualSpacing/>
    </w:pPr>
  </w:style>
  <w:style w:type="paragraph" w:styleId="NormalWeb">
    <w:name w:val="Normal (Web)"/>
    <w:basedOn w:val="Normal"/>
    <w:uiPriority w:val="99"/>
    <w:unhideWhenUsed/>
    <w:rsid w:val="007C2BE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C2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C2BEF"/>
    <w:rPr>
      <w:rFonts w:ascii="Courier" w:hAnsi="Courier" w:cs="Courier"/>
      <w:sz w:val="20"/>
      <w:szCs w:val="20"/>
    </w:rPr>
  </w:style>
  <w:style w:type="table" w:styleId="TableGrid">
    <w:name w:val="Table Grid"/>
    <w:basedOn w:val="TableNormal"/>
    <w:uiPriority w:val="59"/>
    <w:rsid w:val="00A34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4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55703">
      <w:bodyDiv w:val="1"/>
      <w:marLeft w:val="0"/>
      <w:marRight w:val="0"/>
      <w:marTop w:val="0"/>
      <w:marBottom w:val="0"/>
      <w:divBdr>
        <w:top w:val="none" w:sz="0" w:space="0" w:color="auto"/>
        <w:left w:val="none" w:sz="0" w:space="0" w:color="auto"/>
        <w:bottom w:val="none" w:sz="0" w:space="0" w:color="auto"/>
        <w:right w:val="none" w:sz="0" w:space="0" w:color="auto"/>
      </w:divBdr>
      <w:divsChild>
        <w:div w:id="628050002">
          <w:marLeft w:val="0"/>
          <w:marRight w:val="0"/>
          <w:marTop w:val="0"/>
          <w:marBottom w:val="0"/>
          <w:divBdr>
            <w:top w:val="none" w:sz="0" w:space="0" w:color="auto"/>
            <w:left w:val="none" w:sz="0" w:space="0" w:color="auto"/>
            <w:bottom w:val="none" w:sz="0" w:space="0" w:color="auto"/>
            <w:right w:val="none" w:sz="0" w:space="0" w:color="auto"/>
          </w:divBdr>
          <w:divsChild>
            <w:div w:id="980118286">
              <w:marLeft w:val="0"/>
              <w:marRight w:val="0"/>
              <w:marTop w:val="0"/>
              <w:marBottom w:val="0"/>
              <w:divBdr>
                <w:top w:val="none" w:sz="0" w:space="0" w:color="auto"/>
                <w:left w:val="none" w:sz="0" w:space="0" w:color="auto"/>
                <w:bottom w:val="none" w:sz="0" w:space="0" w:color="auto"/>
                <w:right w:val="none" w:sz="0" w:space="0" w:color="auto"/>
              </w:divBdr>
              <w:divsChild>
                <w:div w:id="8789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1463">
      <w:bodyDiv w:val="1"/>
      <w:marLeft w:val="0"/>
      <w:marRight w:val="0"/>
      <w:marTop w:val="0"/>
      <w:marBottom w:val="0"/>
      <w:divBdr>
        <w:top w:val="none" w:sz="0" w:space="0" w:color="auto"/>
        <w:left w:val="none" w:sz="0" w:space="0" w:color="auto"/>
        <w:bottom w:val="none" w:sz="0" w:space="0" w:color="auto"/>
        <w:right w:val="none" w:sz="0" w:space="0" w:color="auto"/>
      </w:divBdr>
      <w:divsChild>
        <w:div w:id="189955558">
          <w:marLeft w:val="0"/>
          <w:marRight w:val="0"/>
          <w:marTop w:val="0"/>
          <w:marBottom w:val="0"/>
          <w:divBdr>
            <w:top w:val="none" w:sz="0" w:space="0" w:color="auto"/>
            <w:left w:val="none" w:sz="0" w:space="0" w:color="auto"/>
            <w:bottom w:val="none" w:sz="0" w:space="0" w:color="auto"/>
            <w:right w:val="none" w:sz="0" w:space="0" w:color="auto"/>
          </w:divBdr>
          <w:divsChild>
            <w:div w:id="1513447465">
              <w:marLeft w:val="0"/>
              <w:marRight w:val="0"/>
              <w:marTop w:val="0"/>
              <w:marBottom w:val="0"/>
              <w:divBdr>
                <w:top w:val="none" w:sz="0" w:space="0" w:color="auto"/>
                <w:left w:val="none" w:sz="0" w:space="0" w:color="auto"/>
                <w:bottom w:val="none" w:sz="0" w:space="0" w:color="auto"/>
                <w:right w:val="none" w:sz="0" w:space="0" w:color="auto"/>
              </w:divBdr>
              <w:divsChild>
                <w:div w:id="1562473212">
                  <w:marLeft w:val="0"/>
                  <w:marRight w:val="0"/>
                  <w:marTop w:val="0"/>
                  <w:marBottom w:val="0"/>
                  <w:divBdr>
                    <w:top w:val="none" w:sz="0" w:space="0" w:color="auto"/>
                    <w:left w:val="none" w:sz="0" w:space="0" w:color="auto"/>
                    <w:bottom w:val="none" w:sz="0" w:space="0" w:color="auto"/>
                    <w:right w:val="none" w:sz="0" w:space="0" w:color="auto"/>
                  </w:divBdr>
                </w:div>
              </w:divsChild>
            </w:div>
            <w:div w:id="15734619">
              <w:marLeft w:val="0"/>
              <w:marRight w:val="0"/>
              <w:marTop w:val="0"/>
              <w:marBottom w:val="0"/>
              <w:divBdr>
                <w:top w:val="none" w:sz="0" w:space="0" w:color="auto"/>
                <w:left w:val="none" w:sz="0" w:space="0" w:color="auto"/>
                <w:bottom w:val="none" w:sz="0" w:space="0" w:color="auto"/>
                <w:right w:val="none" w:sz="0" w:space="0" w:color="auto"/>
              </w:divBdr>
              <w:divsChild>
                <w:div w:id="8115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2600">
          <w:marLeft w:val="0"/>
          <w:marRight w:val="0"/>
          <w:marTop w:val="0"/>
          <w:marBottom w:val="0"/>
          <w:divBdr>
            <w:top w:val="none" w:sz="0" w:space="0" w:color="auto"/>
            <w:left w:val="none" w:sz="0" w:space="0" w:color="auto"/>
            <w:bottom w:val="none" w:sz="0" w:space="0" w:color="auto"/>
            <w:right w:val="none" w:sz="0" w:space="0" w:color="auto"/>
          </w:divBdr>
          <w:divsChild>
            <w:div w:id="380255081">
              <w:marLeft w:val="0"/>
              <w:marRight w:val="0"/>
              <w:marTop w:val="0"/>
              <w:marBottom w:val="0"/>
              <w:divBdr>
                <w:top w:val="none" w:sz="0" w:space="0" w:color="auto"/>
                <w:left w:val="none" w:sz="0" w:space="0" w:color="auto"/>
                <w:bottom w:val="none" w:sz="0" w:space="0" w:color="auto"/>
                <w:right w:val="none" w:sz="0" w:space="0" w:color="auto"/>
              </w:divBdr>
              <w:divsChild>
                <w:div w:id="1645548469">
                  <w:marLeft w:val="0"/>
                  <w:marRight w:val="0"/>
                  <w:marTop w:val="0"/>
                  <w:marBottom w:val="0"/>
                  <w:divBdr>
                    <w:top w:val="none" w:sz="0" w:space="0" w:color="auto"/>
                    <w:left w:val="none" w:sz="0" w:space="0" w:color="auto"/>
                    <w:bottom w:val="none" w:sz="0" w:space="0" w:color="auto"/>
                    <w:right w:val="none" w:sz="0" w:space="0" w:color="auto"/>
                  </w:divBdr>
                </w:div>
              </w:divsChild>
            </w:div>
            <w:div w:id="1211266950">
              <w:marLeft w:val="0"/>
              <w:marRight w:val="0"/>
              <w:marTop w:val="0"/>
              <w:marBottom w:val="0"/>
              <w:divBdr>
                <w:top w:val="none" w:sz="0" w:space="0" w:color="auto"/>
                <w:left w:val="none" w:sz="0" w:space="0" w:color="auto"/>
                <w:bottom w:val="none" w:sz="0" w:space="0" w:color="auto"/>
                <w:right w:val="none" w:sz="0" w:space="0" w:color="auto"/>
              </w:divBdr>
              <w:divsChild>
                <w:div w:id="984504485">
                  <w:marLeft w:val="0"/>
                  <w:marRight w:val="0"/>
                  <w:marTop w:val="0"/>
                  <w:marBottom w:val="0"/>
                  <w:divBdr>
                    <w:top w:val="none" w:sz="0" w:space="0" w:color="auto"/>
                    <w:left w:val="none" w:sz="0" w:space="0" w:color="auto"/>
                    <w:bottom w:val="none" w:sz="0" w:space="0" w:color="auto"/>
                    <w:right w:val="none" w:sz="0" w:space="0" w:color="auto"/>
                  </w:divBdr>
                </w:div>
              </w:divsChild>
            </w:div>
            <w:div w:id="1425766864">
              <w:marLeft w:val="0"/>
              <w:marRight w:val="0"/>
              <w:marTop w:val="0"/>
              <w:marBottom w:val="0"/>
              <w:divBdr>
                <w:top w:val="none" w:sz="0" w:space="0" w:color="auto"/>
                <w:left w:val="none" w:sz="0" w:space="0" w:color="auto"/>
                <w:bottom w:val="none" w:sz="0" w:space="0" w:color="auto"/>
                <w:right w:val="none" w:sz="0" w:space="0" w:color="auto"/>
              </w:divBdr>
              <w:divsChild>
                <w:div w:id="7871315">
                  <w:marLeft w:val="0"/>
                  <w:marRight w:val="0"/>
                  <w:marTop w:val="0"/>
                  <w:marBottom w:val="0"/>
                  <w:divBdr>
                    <w:top w:val="none" w:sz="0" w:space="0" w:color="auto"/>
                    <w:left w:val="none" w:sz="0" w:space="0" w:color="auto"/>
                    <w:bottom w:val="none" w:sz="0" w:space="0" w:color="auto"/>
                    <w:right w:val="none" w:sz="0" w:space="0" w:color="auto"/>
                  </w:divBdr>
                </w:div>
              </w:divsChild>
            </w:div>
            <w:div w:id="947590116">
              <w:marLeft w:val="0"/>
              <w:marRight w:val="0"/>
              <w:marTop w:val="0"/>
              <w:marBottom w:val="0"/>
              <w:divBdr>
                <w:top w:val="none" w:sz="0" w:space="0" w:color="auto"/>
                <w:left w:val="none" w:sz="0" w:space="0" w:color="auto"/>
                <w:bottom w:val="none" w:sz="0" w:space="0" w:color="auto"/>
                <w:right w:val="none" w:sz="0" w:space="0" w:color="auto"/>
              </w:divBdr>
              <w:divsChild>
                <w:div w:id="143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7412">
          <w:marLeft w:val="0"/>
          <w:marRight w:val="0"/>
          <w:marTop w:val="0"/>
          <w:marBottom w:val="0"/>
          <w:divBdr>
            <w:top w:val="none" w:sz="0" w:space="0" w:color="auto"/>
            <w:left w:val="none" w:sz="0" w:space="0" w:color="auto"/>
            <w:bottom w:val="none" w:sz="0" w:space="0" w:color="auto"/>
            <w:right w:val="none" w:sz="0" w:space="0" w:color="auto"/>
          </w:divBdr>
          <w:divsChild>
            <w:div w:id="2096780143">
              <w:marLeft w:val="0"/>
              <w:marRight w:val="0"/>
              <w:marTop w:val="0"/>
              <w:marBottom w:val="0"/>
              <w:divBdr>
                <w:top w:val="none" w:sz="0" w:space="0" w:color="auto"/>
                <w:left w:val="none" w:sz="0" w:space="0" w:color="auto"/>
                <w:bottom w:val="none" w:sz="0" w:space="0" w:color="auto"/>
                <w:right w:val="none" w:sz="0" w:space="0" w:color="auto"/>
              </w:divBdr>
              <w:divsChild>
                <w:div w:id="18837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4865">
      <w:bodyDiv w:val="1"/>
      <w:marLeft w:val="0"/>
      <w:marRight w:val="0"/>
      <w:marTop w:val="0"/>
      <w:marBottom w:val="0"/>
      <w:divBdr>
        <w:top w:val="none" w:sz="0" w:space="0" w:color="auto"/>
        <w:left w:val="none" w:sz="0" w:space="0" w:color="auto"/>
        <w:bottom w:val="none" w:sz="0" w:space="0" w:color="auto"/>
        <w:right w:val="none" w:sz="0" w:space="0" w:color="auto"/>
      </w:divBdr>
      <w:divsChild>
        <w:div w:id="1925334915">
          <w:marLeft w:val="0"/>
          <w:marRight w:val="0"/>
          <w:marTop w:val="0"/>
          <w:marBottom w:val="0"/>
          <w:divBdr>
            <w:top w:val="none" w:sz="0" w:space="0" w:color="auto"/>
            <w:left w:val="none" w:sz="0" w:space="0" w:color="auto"/>
            <w:bottom w:val="none" w:sz="0" w:space="0" w:color="auto"/>
            <w:right w:val="none" w:sz="0" w:space="0" w:color="auto"/>
          </w:divBdr>
          <w:divsChild>
            <w:div w:id="523595285">
              <w:marLeft w:val="0"/>
              <w:marRight w:val="0"/>
              <w:marTop w:val="0"/>
              <w:marBottom w:val="0"/>
              <w:divBdr>
                <w:top w:val="none" w:sz="0" w:space="0" w:color="auto"/>
                <w:left w:val="none" w:sz="0" w:space="0" w:color="auto"/>
                <w:bottom w:val="none" w:sz="0" w:space="0" w:color="auto"/>
                <w:right w:val="none" w:sz="0" w:space="0" w:color="auto"/>
              </w:divBdr>
              <w:divsChild>
                <w:div w:id="2111507598">
                  <w:marLeft w:val="0"/>
                  <w:marRight w:val="0"/>
                  <w:marTop w:val="0"/>
                  <w:marBottom w:val="0"/>
                  <w:divBdr>
                    <w:top w:val="none" w:sz="0" w:space="0" w:color="auto"/>
                    <w:left w:val="none" w:sz="0" w:space="0" w:color="auto"/>
                    <w:bottom w:val="none" w:sz="0" w:space="0" w:color="auto"/>
                    <w:right w:val="none" w:sz="0" w:space="0" w:color="auto"/>
                  </w:divBdr>
                </w:div>
              </w:divsChild>
            </w:div>
            <w:div w:id="420106138">
              <w:marLeft w:val="0"/>
              <w:marRight w:val="0"/>
              <w:marTop w:val="0"/>
              <w:marBottom w:val="0"/>
              <w:divBdr>
                <w:top w:val="none" w:sz="0" w:space="0" w:color="auto"/>
                <w:left w:val="none" w:sz="0" w:space="0" w:color="auto"/>
                <w:bottom w:val="none" w:sz="0" w:space="0" w:color="auto"/>
                <w:right w:val="none" w:sz="0" w:space="0" w:color="auto"/>
              </w:divBdr>
              <w:divsChild>
                <w:div w:id="9730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8088">
      <w:bodyDiv w:val="1"/>
      <w:marLeft w:val="0"/>
      <w:marRight w:val="0"/>
      <w:marTop w:val="0"/>
      <w:marBottom w:val="0"/>
      <w:divBdr>
        <w:top w:val="none" w:sz="0" w:space="0" w:color="auto"/>
        <w:left w:val="none" w:sz="0" w:space="0" w:color="auto"/>
        <w:bottom w:val="none" w:sz="0" w:space="0" w:color="auto"/>
        <w:right w:val="none" w:sz="0" w:space="0" w:color="auto"/>
      </w:divBdr>
      <w:divsChild>
        <w:div w:id="911161359">
          <w:marLeft w:val="0"/>
          <w:marRight w:val="0"/>
          <w:marTop w:val="0"/>
          <w:marBottom w:val="0"/>
          <w:divBdr>
            <w:top w:val="none" w:sz="0" w:space="0" w:color="auto"/>
            <w:left w:val="none" w:sz="0" w:space="0" w:color="auto"/>
            <w:bottom w:val="none" w:sz="0" w:space="0" w:color="auto"/>
            <w:right w:val="none" w:sz="0" w:space="0" w:color="auto"/>
          </w:divBdr>
          <w:divsChild>
            <w:div w:id="1516455619">
              <w:marLeft w:val="0"/>
              <w:marRight w:val="0"/>
              <w:marTop w:val="0"/>
              <w:marBottom w:val="0"/>
              <w:divBdr>
                <w:top w:val="none" w:sz="0" w:space="0" w:color="auto"/>
                <w:left w:val="none" w:sz="0" w:space="0" w:color="auto"/>
                <w:bottom w:val="none" w:sz="0" w:space="0" w:color="auto"/>
                <w:right w:val="none" w:sz="0" w:space="0" w:color="auto"/>
              </w:divBdr>
              <w:divsChild>
                <w:div w:id="823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74057">
      <w:bodyDiv w:val="1"/>
      <w:marLeft w:val="0"/>
      <w:marRight w:val="0"/>
      <w:marTop w:val="0"/>
      <w:marBottom w:val="0"/>
      <w:divBdr>
        <w:top w:val="none" w:sz="0" w:space="0" w:color="auto"/>
        <w:left w:val="none" w:sz="0" w:space="0" w:color="auto"/>
        <w:bottom w:val="none" w:sz="0" w:space="0" w:color="auto"/>
        <w:right w:val="none" w:sz="0" w:space="0" w:color="auto"/>
      </w:divBdr>
      <w:divsChild>
        <w:div w:id="2087914084">
          <w:marLeft w:val="0"/>
          <w:marRight w:val="0"/>
          <w:marTop w:val="0"/>
          <w:marBottom w:val="0"/>
          <w:divBdr>
            <w:top w:val="none" w:sz="0" w:space="0" w:color="auto"/>
            <w:left w:val="none" w:sz="0" w:space="0" w:color="auto"/>
            <w:bottom w:val="none" w:sz="0" w:space="0" w:color="auto"/>
            <w:right w:val="none" w:sz="0" w:space="0" w:color="auto"/>
          </w:divBdr>
          <w:divsChild>
            <w:div w:id="1425758764">
              <w:marLeft w:val="0"/>
              <w:marRight w:val="0"/>
              <w:marTop w:val="0"/>
              <w:marBottom w:val="0"/>
              <w:divBdr>
                <w:top w:val="none" w:sz="0" w:space="0" w:color="auto"/>
                <w:left w:val="none" w:sz="0" w:space="0" w:color="auto"/>
                <w:bottom w:val="none" w:sz="0" w:space="0" w:color="auto"/>
                <w:right w:val="none" w:sz="0" w:space="0" w:color="auto"/>
              </w:divBdr>
              <w:divsChild>
                <w:div w:id="2292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5738">
      <w:bodyDiv w:val="1"/>
      <w:marLeft w:val="0"/>
      <w:marRight w:val="0"/>
      <w:marTop w:val="0"/>
      <w:marBottom w:val="0"/>
      <w:divBdr>
        <w:top w:val="none" w:sz="0" w:space="0" w:color="auto"/>
        <w:left w:val="none" w:sz="0" w:space="0" w:color="auto"/>
        <w:bottom w:val="none" w:sz="0" w:space="0" w:color="auto"/>
        <w:right w:val="none" w:sz="0" w:space="0" w:color="auto"/>
      </w:divBdr>
      <w:divsChild>
        <w:div w:id="241767273">
          <w:marLeft w:val="0"/>
          <w:marRight w:val="0"/>
          <w:marTop w:val="0"/>
          <w:marBottom w:val="0"/>
          <w:divBdr>
            <w:top w:val="none" w:sz="0" w:space="0" w:color="auto"/>
            <w:left w:val="none" w:sz="0" w:space="0" w:color="auto"/>
            <w:bottom w:val="none" w:sz="0" w:space="0" w:color="auto"/>
            <w:right w:val="none" w:sz="0" w:space="0" w:color="auto"/>
          </w:divBdr>
          <w:divsChild>
            <w:div w:id="1010134975">
              <w:marLeft w:val="0"/>
              <w:marRight w:val="0"/>
              <w:marTop w:val="0"/>
              <w:marBottom w:val="0"/>
              <w:divBdr>
                <w:top w:val="none" w:sz="0" w:space="0" w:color="auto"/>
                <w:left w:val="none" w:sz="0" w:space="0" w:color="auto"/>
                <w:bottom w:val="none" w:sz="0" w:space="0" w:color="auto"/>
                <w:right w:val="none" w:sz="0" w:space="0" w:color="auto"/>
              </w:divBdr>
              <w:divsChild>
                <w:div w:id="1983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77935">
      <w:bodyDiv w:val="1"/>
      <w:marLeft w:val="0"/>
      <w:marRight w:val="0"/>
      <w:marTop w:val="0"/>
      <w:marBottom w:val="0"/>
      <w:divBdr>
        <w:top w:val="none" w:sz="0" w:space="0" w:color="auto"/>
        <w:left w:val="none" w:sz="0" w:space="0" w:color="auto"/>
        <w:bottom w:val="none" w:sz="0" w:space="0" w:color="auto"/>
        <w:right w:val="none" w:sz="0" w:space="0" w:color="auto"/>
      </w:divBdr>
      <w:divsChild>
        <w:div w:id="792484871">
          <w:marLeft w:val="0"/>
          <w:marRight w:val="0"/>
          <w:marTop w:val="0"/>
          <w:marBottom w:val="0"/>
          <w:divBdr>
            <w:top w:val="none" w:sz="0" w:space="0" w:color="auto"/>
            <w:left w:val="none" w:sz="0" w:space="0" w:color="auto"/>
            <w:bottom w:val="none" w:sz="0" w:space="0" w:color="auto"/>
            <w:right w:val="none" w:sz="0" w:space="0" w:color="auto"/>
          </w:divBdr>
          <w:divsChild>
            <w:div w:id="52973374">
              <w:marLeft w:val="0"/>
              <w:marRight w:val="0"/>
              <w:marTop w:val="0"/>
              <w:marBottom w:val="0"/>
              <w:divBdr>
                <w:top w:val="none" w:sz="0" w:space="0" w:color="auto"/>
                <w:left w:val="none" w:sz="0" w:space="0" w:color="auto"/>
                <w:bottom w:val="none" w:sz="0" w:space="0" w:color="auto"/>
                <w:right w:val="none" w:sz="0" w:space="0" w:color="auto"/>
              </w:divBdr>
              <w:divsChild>
                <w:div w:id="12235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4401">
      <w:bodyDiv w:val="1"/>
      <w:marLeft w:val="0"/>
      <w:marRight w:val="0"/>
      <w:marTop w:val="0"/>
      <w:marBottom w:val="0"/>
      <w:divBdr>
        <w:top w:val="none" w:sz="0" w:space="0" w:color="auto"/>
        <w:left w:val="none" w:sz="0" w:space="0" w:color="auto"/>
        <w:bottom w:val="none" w:sz="0" w:space="0" w:color="auto"/>
        <w:right w:val="none" w:sz="0" w:space="0" w:color="auto"/>
      </w:divBdr>
      <w:divsChild>
        <w:div w:id="1591159515">
          <w:marLeft w:val="0"/>
          <w:marRight w:val="0"/>
          <w:marTop w:val="0"/>
          <w:marBottom w:val="0"/>
          <w:divBdr>
            <w:top w:val="none" w:sz="0" w:space="0" w:color="auto"/>
            <w:left w:val="none" w:sz="0" w:space="0" w:color="auto"/>
            <w:bottom w:val="none" w:sz="0" w:space="0" w:color="auto"/>
            <w:right w:val="none" w:sz="0" w:space="0" w:color="auto"/>
          </w:divBdr>
          <w:divsChild>
            <w:div w:id="609825881">
              <w:marLeft w:val="0"/>
              <w:marRight w:val="0"/>
              <w:marTop w:val="0"/>
              <w:marBottom w:val="0"/>
              <w:divBdr>
                <w:top w:val="none" w:sz="0" w:space="0" w:color="auto"/>
                <w:left w:val="none" w:sz="0" w:space="0" w:color="auto"/>
                <w:bottom w:val="none" w:sz="0" w:space="0" w:color="auto"/>
                <w:right w:val="none" w:sz="0" w:space="0" w:color="auto"/>
              </w:divBdr>
              <w:divsChild>
                <w:div w:id="8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1120">
      <w:bodyDiv w:val="1"/>
      <w:marLeft w:val="0"/>
      <w:marRight w:val="0"/>
      <w:marTop w:val="0"/>
      <w:marBottom w:val="0"/>
      <w:divBdr>
        <w:top w:val="none" w:sz="0" w:space="0" w:color="auto"/>
        <w:left w:val="none" w:sz="0" w:space="0" w:color="auto"/>
        <w:bottom w:val="none" w:sz="0" w:space="0" w:color="auto"/>
        <w:right w:val="none" w:sz="0" w:space="0" w:color="auto"/>
      </w:divBdr>
      <w:divsChild>
        <w:div w:id="1167593334">
          <w:marLeft w:val="0"/>
          <w:marRight w:val="0"/>
          <w:marTop w:val="0"/>
          <w:marBottom w:val="0"/>
          <w:divBdr>
            <w:top w:val="none" w:sz="0" w:space="0" w:color="auto"/>
            <w:left w:val="none" w:sz="0" w:space="0" w:color="auto"/>
            <w:bottom w:val="none" w:sz="0" w:space="0" w:color="auto"/>
            <w:right w:val="none" w:sz="0" w:space="0" w:color="auto"/>
          </w:divBdr>
          <w:divsChild>
            <w:div w:id="991833109">
              <w:marLeft w:val="0"/>
              <w:marRight w:val="0"/>
              <w:marTop w:val="0"/>
              <w:marBottom w:val="0"/>
              <w:divBdr>
                <w:top w:val="none" w:sz="0" w:space="0" w:color="auto"/>
                <w:left w:val="none" w:sz="0" w:space="0" w:color="auto"/>
                <w:bottom w:val="none" w:sz="0" w:space="0" w:color="auto"/>
                <w:right w:val="none" w:sz="0" w:space="0" w:color="auto"/>
              </w:divBdr>
              <w:divsChild>
                <w:div w:id="2008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90965">
      <w:bodyDiv w:val="1"/>
      <w:marLeft w:val="0"/>
      <w:marRight w:val="0"/>
      <w:marTop w:val="0"/>
      <w:marBottom w:val="0"/>
      <w:divBdr>
        <w:top w:val="none" w:sz="0" w:space="0" w:color="auto"/>
        <w:left w:val="none" w:sz="0" w:space="0" w:color="auto"/>
        <w:bottom w:val="none" w:sz="0" w:space="0" w:color="auto"/>
        <w:right w:val="none" w:sz="0" w:space="0" w:color="auto"/>
      </w:divBdr>
      <w:divsChild>
        <w:div w:id="1839346983">
          <w:marLeft w:val="0"/>
          <w:marRight w:val="0"/>
          <w:marTop w:val="0"/>
          <w:marBottom w:val="0"/>
          <w:divBdr>
            <w:top w:val="none" w:sz="0" w:space="0" w:color="auto"/>
            <w:left w:val="none" w:sz="0" w:space="0" w:color="auto"/>
            <w:bottom w:val="none" w:sz="0" w:space="0" w:color="auto"/>
            <w:right w:val="none" w:sz="0" w:space="0" w:color="auto"/>
          </w:divBdr>
          <w:divsChild>
            <w:div w:id="1278295511">
              <w:marLeft w:val="0"/>
              <w:marRight w:val="0"/>
              <w:marTop w:val="0"/>
              <w:marBottom w:val="0"/>
              <w:divBdr>
                <w:top w:val="none" w:sz="0" w:space="0" w:color="auto"/>
                <w:left w:val="none" w:sz="0" w:space="0" w:color="auto"/>
                <w:bottom w:val="none" w:sz="0" w:space="0" w:color="auto"/>
                <w:right w:val="none" w:sz="0" w:space="0" w:color="auto"/>
              </w:divBdr>
              <w:divsChild>
                <w:div w:id="2419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2613">
      <w:bodyDiv w:val="1"/>
      <w:marLeft w:val="0"/>
      <w:marRight w:val="0"/>
      <w:marTop w:val="0"/>
      <w:marBottom w:val="0"/>
      <w:divBdr>
        <w:top w:val="none" w:sz="0" w:space="0" w:color="auto"/>
        <w:left w:val="none" w:sz="0" w:space="0" w:color="auto"/>
        <w:bottom w:val="none" w:sz="0" w:space="0" w:color="auto"/>
        <w:right w:val="none" w:sz="0" w:space="0" w:color="auto"/>
      </w:divBdr>
      <w:divsChild>
        <w:div w:id="1581133925">
          <w:marLeft w:val="0"/>
          <w:marRight w:val="0"/>
          <w:marTop w:val="0"/>
          <w:marBottom w:val="0"/>
          <w:divBdr>
            <w:top w:val="none" w:sz="0" w:space="0" w:color="auto"/>
            <w:left w:val="none" w:sz="0" w:space="0" w:color="auto"/>
            <w:bottom w:val="none" w:sz="0" w:space="0" w:color="auto"/>
            <w:right w:val="none" w:sz="0" w:space="0" w:color="auto"/>
          </w:divBdr>
          <w:divsChild>
            <w:div w:id="1933199741">
              <w:marLeft w:val="0"/>
              <w:marRight w:val="0"/>
              <w:marTop w:val="0"/>
              <w:marBottom w:val="0"/>
              <w:divBdr>
                <w:top w:val="none" w:sz="0" w:space="0" w:color="auto"/>
                <w:left w:val="none" w:sz="0" w:space="0" w:color="auto"/>
                <w:bottom w:val="none" w:sz="0" w:space="0" w:color="auto"/>
                <w:right w:val="none" w:sz="0" w:space="0" w:color="auto"/>
              </w:divBdr>
              <w:divsChild>
                <w:div w:id="3122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727">
          <w:marLeft w:val="0"/>
          <w:marRight w:val="0"/>
          <w:marTop w:val="0"/>
          <w:marBottom w:val="0"/>
          <w:divBdr>
            <w:top w:val="none" w:sz="0" w:space="0" w:color="auto"/>
            <w:left w:val="none" w:sz="0" w:space="0" w:color="auto"/>
            <w:bottom w:val="none" w:sz="0" w:space="0" w:color="auto"/>
            <w:right w:val="none" w:sz="0" w:space="0" w:color="auto"/>
          </w:divBdr>
          <w:divsChild>
            <w:div w:id="1581332542">
              <w:marLeft w:val="0"/>
              <w:marRight w:val="0"/>
              <w:marTop w:val="0"/>
              <w:marBottom w:val="0"/>
              <w:divBdr>
                <w:top w:val="none" w:sz="0" w:space="0" w:color="auto"/>
                <w:left w:val="none" w:sz="0" w:space="0" w:color="auto"/>
                <w:bottom w:val="none" w:sz="0" w:space="0" w:color="auto"/>
                <w:right w:val="none" w:sz="0" w:space="0" w:color="auto"/>
              </w:divBdr>
              <w:divsChild>
                <w:div w:id="798034987">
                  <w:marLeft w:val="0"/>
                  <w:marRight w:val="0"/>
                  <w:marTop w:val="0"/>
                  <w:marBottom w:val="0"/>
                  <w:divBdr>
                    <w:top w:val="none" w:sz="0" w:space="0" w:color="auto"/>
                    <w:left w:val="none" w:sz="0" w:space="0" w:color="auto"/>
                    <w:bottom w:val="none" w:sz="0" w:space="0" w:color="auto"/>
                    <w:right w:val="none" w:sz="0" w:space="0" w:color="auto"/>
                  </w:divBdr>
                </w:div>
              </w:divsChild>
            </w:div>
            <w:div w:id="116487451">
              <w:marLeft w:val="0"/>
              <w:marRight w:val="0"/>
              <w:marTop w:val="0"/>
              <w:marBottom w:val="0"/>
              <w:divBdr>
                <w:top w:val="none" w:sz="0" w:space="0" w:color="auto"/>
                <w:left w:val="none" w:sz="0" w:space="0" w:color="auto"/>
                <w:bottom w:val="none" w:sz="0" w:space="0" w:color="auto"/>
                <w:right w:val="none" w:sz="0" w:space="0" w:color="auto"/>
              </w:divBdr>
              <w:divsChild>
                <w:div w:id="8733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5996">
      <w:bodyDiv w:val="1"/>
      <w:marLeft w:val="0"/>
      <w:marRight w:val="0"/>
      <w:marTop w:val="0"/>
      <w:marBottom w:val="0"/>
      <w:divBdr>
        <w:top w:val="none" w:sz="0" w:space="0" w:color="auto"/>
        <w:left w:val="none" w:sz="0" w:space="0" w:color="auto"/>
        <w:bottom w:val="none" w:sz="0" w:space="0" w:color="auto"/>
        <w:right w:val="none" w:sz="0" w:space="0" w:color="auto"/>
      </w:divBdr>
      <w:divsChild>
        <w:div w:id="584341308">
          <w:marLeft w:val="0"/>
          <w:marRight w:val="0"/>
          <w:marTop w:val="0"/>
          <w:marBottom w:val="0"/>
          <w:divBdr>
            <w:top w:val="none" w:sz="0" w:space="0" w:color="auto"/>
            <w:left w:val="none" w:sz="0" w:space="0" w:color="auto"/>
            <w:bottom w:val="none" w:sz="0" w:space="0" w:color="auto"/>
            <w:right w:val="none" w:sz="0" w:space="0" w:color="auto"/>
          </w:divBdr>
          <w:divsChild>
            <w:div w:id="1412845858">
              <w:marLeft w:val="0"/>
              <w:marRight w:val="0"/>
              <w:marTop w:val="0"/>
              <w:marBottom w:val="0"/>
              <w:divBdr>
                <w:top w:val="none" w:sz="0" w:space="0" w:color="auto"/>
                <w:left w:val="none" w:sz="0" w:space="0" w:color="auto"/>
                <w:bottom w:val="none" w:sz="0" w:space="0" w:color="auto"/>
                <w:right w:val="none" w:sz="0" w:space="0" w:color="auto"/>
              </w:divBdr>
              <w:divsChild>
                <w:div w:id="13119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9864">
      <w:bodyDiv w:val="1"/>
      <w:marLeft w:val="0"/>
      <w:marRight w:val="0"/>
      <w:marTop w:val="0"/>
      <w:marBottom w:val="0"/>
      <w:divBdr>
        <w:top w:val="none" w:sz="0" w:space="0" w:color="auto"/>
        <w:left w:val="none" w:sz="0" w:space="0" w:color="auto"/>
        <w:bottom w:val="none" w:sz="0" w:space="0" w:color="auto"/>
        <w:right w:val="none" w:sz="0" w:space="0" w:color="auto"/>
      </w:divBdr>
      <w:divsChild>
        <w:div w:id="1398750454">
          <w:marLeft w:val="0"/>
          <w:marRight w:val="0"/>
          <w:marTop w:val="0"/>
          <w:marBottom w:val="0"/>
          <w:divBdr>
            <w:top w:val="none" w:sz="0" w:space="0" w:color="auto"/>
            <w:left w:val="none" w:sz="0" w:space="0" w:color="auto"/>
            <w:bottom w:val="none" w:sz="0" w:space="0" w:color="auto"/>
            <w:right w:val="none" w:sz="0" w:space="0" w:color="auto"/>
          </w:divBdr>
          <w:divsChild>
            <w:div w:id="1069613488">
              <w:marLeft w:val="0"/>
              <w:marRight w:val="0"/>
              <w:marTop w:val="0"/>
              <w:marBottom w:val="0"/>
              <w:divBdr>
                <w:top w:val="none" w:sz="0" w:space="0" w:color="auto"/>
                <w:left w:val="none" w:sz="0" w:space="0" w:color="auto"/>
                <w:bottom w:val="none" w:sz="0" w:space="0" w:color="auto"/>
                <w:right w:val="none" w:sz="0" w:space="0" w:color="auto"/>
              </w:divBdr>
              <w:divsChild>
                <w:div w:id="453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79865">
      <w:bodyDiv w:val="1"/>
      <w:marLeft w:val="0"/>
      <w:marRight w:val="0"/>
      <w:marTop w:val="0"/>
      <w:marBottom w:val="0"/>
      <w:divBdr>
        <w:top w:val="none" w:sz="0" w:space="0" w:color="auto"/>
        <w:left w:val="none" w:sz="0" w:space="0" w:color="auto"/>
        <w:bottom w:val="none" w:sz="0" w:space="0" w:color="auto"/>
        <w:right w:val="none" w:sz="0" w:space="0" w:color="auto"/>
      </w:divBdr>
      <w:divsChild>
        <w:div w:id="1427842813">
          <w:marLeft w:val="0"/>
          <w:marRight w:val="0"/>
          <w:marTop w:val="0"/>
          <w:marBottom w:val="0"/>
          <w:divBdr>
            <w:top w:val="none" w:sz="0" w:space="0" w:color="auto"/>
            <w:left w:val="none" w:sz="0" w:space="0" w:color="auto"/>
            <w:bottom w:val="none" w:sz="0" w:space="0" w:color="auto"/>
            <w:right w:val="none" w:sz="0" w:space="0" w:color="auto"/>
          </w:divBdr>
          <w:divsChild>
            <w:div w:id="1627198157">
              <w:marLeft w:val="0"/>
              <w:marRight w:val="0"/>
              <w:marTop w:val="0"/>
              <w:marBottom w:val="0"/>
              <w:divBdr>
                <w:top w:val="none" w:sz="0" w:space="0" w:color="auto"/>
                <w:left w:val="none" w:sz="0" w:space="0" w:color="auto"/>
                <w:bottom w:val="none" w:sz="0" w:space="0" w:color="auto"/>
                <w:right w:val="none" w:sz="0" w:space="0" w:color="auto"/>
              </w:divBdr>
              <w:divsChild>
                <w:div w:id="13848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1757">
      <w:bodyDiv w:val="1"/>
      <w:marLeft w:val="0"/>
      <w:marRight w:val="0"/>
      <w:marTop w:val="0"/>
      <w:marBottom w:val="0"/>
      <w:divBdr>
        <w:top w:val="none" w:sz="0" w:space="0" w:color="auto"/>
        <w:left w:val="none" w:sz="0" w:space="0" w:color="auto"/>
        <w:bottom w:val="none" w:sz="0" w:space="0" w:color="auto"/>
        <w:right w:val="none" w:sz="0" w:space="0" w:color="auto"/>
      </w:divBdr>
      <w:divsChild>
        <w:div w:id="1174422021">
          <w:marLeft w:val="0"/>
          <w:marRight w:val="0"/>
          <w:marTop w:val="0"/>
          <w:marBottom w:val="0"/>
          <w:divBdr>
            <w:top w:val="none" w:sz="0" w:space="0" w:color="auto"/>
            <w:left w:val="none" w:sz="0" w:space="0" w:color="auto"/>
            <w:bottom w:val="none" w:sz="0" w:space="0" w:color="auto"/>
            <w:right w:val="none" w:sz="0" w:space="0" w:color="auto"/>
          </w:divBdr>
          <w:divsChild>
            <w:div w:id="402678596">
              <w:marLeft w:val="0"/>
              <w:marRight w:val="0"/>
              <w:marTop w:val="0"/>
              <w:marBottom w:val="0"/>
              <w:divBdr>
                <w:top w:val="none" w:sz="0" w:space="0" w:color="auto"/>
                <w:left w:val="none" w:sz="0" w:space="0" w:color="auto"/>
                <w:bottom w:val="none" w:sz="0" w:space="0" w:color="auto"/>
                <w:right w:val="none" w:sz="0" w:space="0" w:color="auto"/>
              </w:divBdr>
              <w:divsChild>
                <w:div w:id="13817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8515">
      <w:bodyDiv w:val="1"/>
      <w:marLeft w:val="0"/>
      <w:marRight w:val="0"/>
      <w:marTop w:val="0"/>
      <w:marBottom w:val="0"/>
      <w:divBdr>
        <w:top w:val="none" w:sz="0" w:space="0" w:color="auto"/>
        <w:left w:val="none" w:sz="0" w:space="0" w:color="auto"/>
        <w:bottom w:val="none" w:sz="0" w:space="0" w:color="auto"/>
        <w:right w:val="none" w:sz="0" w:space="0" w:color="auto"/>
      </w:divBdr>
      <w:divsChild>
        <w:div w:id="2022705619">
          <w:marLeft w:val="0"/>
          <w:marRight w:val="0"/>
          <w:marTop w:val="0"/>
          <w:marBottom w:val="0"/>
          <w:divBdr>
            <w:top w:val="none" w:sz="0" w:space="0" w:color="auto"/>
            <w:left w:val="none" w:sz="0" w:space="0" w:color="auto"/>
            <w:bottom w:val="none" w:sz="0" w:space="0" w:color="auto"/>
            <w:right w:val="none" w:sz="0" w:space="0" w:color="auto"/>
          </w:divBdr>
          <w:divsChild>
            <w:div w:id="196703233">
              <w:marLeft w:val="0"/>
              <w:marRight w:val="0"/>
              <w:marTop w:val="0"/>
              <w:marBottom w:val="0"/>
              <w:divBdr>
                <w:top w:val="none" w:sz="0" w:space="0" w:color="auto"/>
                <w:left w:val="none" w:sz="0" w:space="0" w:color="auto"/>
                <w:bottom w:val="none" w:sz="0" w:space="0" w:color="auto"/>
                <w:right w:val="none" w:sz="0" w:space="0" w:color="auto"/>
              </w:divBdr>
              <w:divsChild>
                <w:div w:id="2008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5726">
      <w:bodyDiv w:val="1"/>
      <w:marLeft w:val="0"/>
      <w:marRight w:val="0"/>
      <w:marTop w:val="0"/>
      <w:marBottom w:val="0"/>
      <w:divBdr>
        <w:top w:val="none" w:sz="0" w:space="0" w:color="auto"/>
        <w:left w:val="none" w:sz="0" w:space="0" w:color="auto"/>
        <w:bottom w:val="none" w:sz="0" w:space="0" w:color="auto"/>
        <w:right w:val="none" w:sz="0" w:space="0" w:color="auto"/>
      </w:divBdr>
      <w:divsChild>
        <w:div w:id="752050696">
          <w:marLeft w:val="0"/>
          <w:marRight w:val="0"/>
          <w:marTop w:val="0"/>
          <w:marBottom w:val="0"/>
          <w:divBdr>
            <w:top w:val="none" w:sz="0" w:space="0" w:color="auto"/>
            <w:left w:val="none" w:sz="0" w:space="0" w:color="auto"/>
            <w:bottom w:val="none" w:sz="0" w:space="0" w:color="auto"/>
            <w:right w:val="none" w:sz="0" w:space="0" w:color="auto"/>
          </w:divBdr>
          <w:divsChild>
            <w:div w:id="808477881">
              <w:marLeft w:val="0"/>
              <w:marRight w:val="0"/>
              <w:marTop w:val="0"/>
              <w:marBottom w:val="0"/>
              <w:divBdr>
                <w:top w:val="none" w:sz="0" w:space="0" w:color="auto"/>
                <w:left w:val="none" w:sz="0" w:space="0" w:color="auto"/>
                <w:bottom w:val="none" w:sz="0" w:space="0" w:color="auto"/>
                <w:right w:val="none" w:sz="0" w:space="0" w:color="auto"/>
              </w:divBdr>
              <w:divsChild>
                <w:div w:id="4477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39333">
      <w:bodyDiv w:val="1"/>
      <w:marLeft w:val="0"/>
      <w:marRight w:val="0"/>
      <w:marTop w:val="0"/>
      <w:marBottom w:val="0"/>
      <w:divBdr>
        <w:top w:val="none" w:sz="0" w:space="0" w:color="auto"/>
        <w:left w:val="none" w:sz="0" w:space="0" w:color="auto"/>
        <w:bottom w:val="none" w:sz="0" w:space="0" w:color="auto"/>
        <w:right w:val="none" w:sz="0" w:space="0" w:color="auto"/>
      </w:divBdr>
      <w:divsChild>
        <w:div w:id="1612933871">
          <w:marLeft w:val="0"/>
          <w:marRight w:val="0"/>
          <w:marTop w:val="0"/>
          <w:marBottom w:val="0"/>
          <w:divBdr>
            <w:top w:val="none" w:sz="0" w:space="0" w:color="auto"/>
            <w:left w:val="none" w:sz="0" w:space="0" w:color="auto"/>
            <w:bottom w:val="none" w:sz="0" w:space="0" w:color="auto"/>
            <w:right w:val="none" w:sz="0" w:space="0" w:color="auto"/>
          </w:divBdr>
          <w:divsChild>
            <w:div w:id="581642255">
              <w:marLeft w:val="0"/>
              <w:marRight w:val="0"/>
              <w:marTop w:val="0"/>
              <w:marBottom w:val="0"/>
              <w:divBdr>
                <w:top w:val="none" w:sz="0" w:space="0" w:color="auto"/>
                <w:left w:val="none" w:sz="0" w:space="0" w:color="auto"/>
                <w:bottom w:val="none" w:sz="0" w:space="0" w:color="auto"/>
                <w:right w:val="none" w:sz="0" w:space="0" w:color="auto"/>
              </w:divBdr>
              <w:divsChild>
                <w:div w:id="1534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6138">
      <w:bodyDiv w:val="1"/>
      <w:marLeft w:val="0"/>
      <w:marRight w:val="0"/>
      <w:marTop w:val="0"/>
      <w:marBottom w:val="0"/>
      <w:divBdr>
        <w:top w:val="none" w:sz="0" w:space="0" w:color="auto"/>
        <w:left w:val="none" w:sz="0" w:space="0" w:color="auto"/>
        <w:bottom w:val="none" w:sz="0" w:space="0" w:color="auto"/>
        <w:right w:val="none" w:sz="0" w:space="0" w:color="auto"/>
      </w:divBdr>
      <w:divsChild>
        <w:div w:id="128792029">
          <w:marLeft w:val="0"/>
          <w:marRight w:val="0"/>
          <w:marTop w:val="0"/>
          <w:marBottom w:val="0"/>
          <w:divBdr>
            <w:top w:val="none" w:sz="0" w:space="0" w:color="auto"/>
            <w:left w:val="none" w:sz="0" w:space="0" w:color="auto"/>
            <w:bottom w:val="none" w:sz="0" w:space="0" w:color="auto"/>
            <w:right w:val="none" w:sz="0" w:space="0" w:color="auto"/>
          </w:divBdr>
          <w:divsChild>
            <w:div w:id="1918859426">
              <w:marLeft w:val="0"/>
              <w:marRight w:val="0"/>
              <w:marTop w:val="0"/>
              <w:marBottom w:val="0"/>
              <w:divBdr>
                <w:top w:val="none" w:sz="0" w:space="0" w:color="auto"/>
                <w:left w:val="none" w:sz="0" w:space="0" w:color="auto"/>
                <w:bottom w:val="none" w:sz="0" w:space="0" w:color="auto"/>
                <w:right w:val="none" w:sz="0" w:space="0" w:color="auto"/>
              </w:divBdr>
              <w:divsChild>
                <w:div w:id="21467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68700">
      <w:bodyDiv w:val="1"/>
      <w:marLeft w:val="0"/>
      <w:marRight w:val="0"/>
      <w:marTop w:val="0"/>
      <w:marBottom w:val="0"/>
      <w:divBdr>
        <w:top w:val="none" w:sz="0" w:space="0" w:color="auto"/>
        <w:left w:val="none" w:sz="0" w:space="0" w:color="auto"/>
        <w:bottom w:val="none" w:sz="0" w:space="0" w:color="auto"/>
        <w:right w:val="none" w:sz="0" w:space="0" w:color="auto"/>
      </w:divBdr>
      <w:divsChild>
        <w:div w:id="1479103887">
          <w:marLeft w:val="0"/>
          <w:marRight w:val="0"/>
          <w:marTop w:val="0"/>
          <w:marBottom w:val="0"/>
          <w:divBdr>
            <w:top w:val="none" w:sz="0" w:space="0" w:color="auto"/>
            <w:left w:val="none" w:sz="0" w:space="0" w:color="auto"/>
            <w:bottom w:val="none" w:sz="0" w:space="0" w:color="auto"/>
            <w:right w:val="none" w:sz="0" w:space="0" w:color="auto"/>
          </w:divBdr>
          <w:divsChild>
            <w:div w:id="299961871">
              <w:marLeft w:val="0"/>
              <w:marRight w:val="0"/>
              <w:marTop w:val="0"/>
              <w:marBottom w:val="0"/>
              <w:divBdr>
                <w:top w:val="none" w:sz="0" w:space="0" w:color="auto"/>
                <w:left w:val="none" w:sz="0" w:space="0" w:color="auto"/>
                <w:bottom w:val="none" w:sz="0" w:space="0" w:color="auto"/>
                <w:right w:val="none" w:sz="0" w:space="0" w:color="auto"/>
              </w:divBdr>
              <w:divsChild>
                <w:div w:id="21004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3321">
      <w:bodyDiv w:val="1"/>
      <w:marLeft w:val="0"/>
      <w:marRight w:val="0"/>
      <w:marTop w:val="0"/>
      <w:marBottom w:val="0"/>
      <w:divBdr>
        <w:top w:val="none" w:sz="0" w:space="0" w:color="auto"/>
        <w:left w:val="none" w:sz="0" w:space="0" w:color="auto"/>
        <w:bottom w:val="none" w:sz="0" w:space="0" w:color="auto"/>
        <w:right w:val="none" w:sz="0" w:space="0" w:color="auto"/>
      </w:divBdr>
      <w:divsChild>
        <w:div w:id="566306802">
          <w:marLeft w:val="0"/>
          <w:marRight w:val="0"/>
          <w:marTop w:val="0"/>
          <w:marBottom w:val="0"/>
          <w:divBdr>
            <w:top w:val="none" w:sz="0" w:space="0" w:color="auto"/>
            <w:left w:val="none" w:sz="0" w:space="0" w:color="auto"/>
            <w:bottom w:val="none" w:sz="0" w:space="0" w:color="auto"/>
            <w:right w:val="none" w:sz="0" w:space="0" w:color="auto"/>
          </w:divBdr>
          <w:divsChild>
            <w:div w:id="2102600420">
              <w:marLeft w:val="0"/>
              <w:marRight w:val="0"/>
              <w:marTop w:val="0"/>
              <w:marBottom w:val="0"/>
              <w:divBdr>
                <w:top w:val="none" w:sz="0" w:space="0" w:color="auto"/>
                <w:left w:val="none" w:sz="0" w:space="0" w:color="auto"/>
                <w:bottom w:val="none" w:sz="0" w:space="0" w:color="auto"/>
                <w:right w:val="none" w:sz="0" w:space="0" w:color="auto"/>
              </w:divBdr>
              <w:divsChild>
                <w:div w:id="1955138187">
                  <w:marLeft w:val="0"/>
                  <w:marRight w:val="0"/>
                  <w:marTop w:val="0"/>
                  <w:marBottom w:val="0"/>
                  <w:divBdr>
                    <w:top w:val="none" w:sz="0" w:space="0" w:color="auto"/>
                    <w:left w:val="none" w:sz="0" w:space="0" w:color="auto"/>
                    <w:bottom w:val="none" w:sz="0" w:space="0" w:color="auto"/>
                    <w:right w:val="none" w:sz="0" w:space="0" w:color="auto"/>
                  </w:divBdr>
                </w:div>
                <w:div w:id="14329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1308">
      <w:bodyDiv w:val="1"/>
      <w:marLeft w:val="0"/>
      <w:marRight w:val="0"/>
      <w:marTop w:val="0"/>
      <w:marBottom w:val="0"/>
      <w:divBdr>
        <w:top w:val="none" w:sz="0" w:space="0" w:color="auto"/>
        <w:left w:val="none" w:sz="0" w:space="0" w:color="auto"/>
        <w:bottom w:val="none" w:sz="0" w:space="0" w:color="auto"/>
        <w:right w:val="none" w:sz="0" w:space="0" w:color="auto"/>
      </w:divBdr>
      <w:divsChild>
        <w:div w:id="758409437">
          <w:marLeft w:val="0"/>
          <w:marRight w:val="0"/>
          <w:marTop w:val="0"/>
          <w:marBottom w:val="0"/>
          <w:divBdr>
            <w:top w:val="none" w:sz="0" w:space="0" w:color="auto"/>
            <w:left w:val="none" w:sz="0" w:space="0" w:color="auto"/>
            <w:bottom w:val="none" w:sz="0" w:space="0" w:color="auto"/>
            <w:right w:val="none" w:sz="0" w:space="0" w:color="auto"/>
          </w:divBdr>
          <w:divsChild>
            <w:div w:id="1159730202">
              <w:marLeft w:val="0"/>
              <w:marRight w:val="0"/>
              <w:marTop w:val="0"/>
              <w:marBottom w:val="0"/>
              <w:divBdr>
                <w:top w:val="none" w:sz="0" w:space="0" w:color="auto"/>
                <w:left w:val="none" w:sz="0" w:space="0" w:color="auto"/>
                <w:bottom w:val="none" w:sz="0" w:space="0" w:color="auto"/>
                <w:right w:val="none" w:sz="0" w:space="0" w:color="auto"/>
              </w:divBdr>
              <w:divsChild>
                <w:div w:id="13847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EBA17-E511-8D4D-BB16-2E7D56F6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1338</Characters>
  <Application>Microsoft Macintosh Word</Application>
  <DocSecurity>0</DocSecurity>
  <Lines>11</Lines>
  <Paragraphs>3</Paragraphs>
  <ScaleCrop>false</ScaleCrop>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Abbott</dc:creator>
  <cp:keywords/>
  <dc:description/>
  <cp:lastModifiedBy>Jacob Abbott</cp:lastModifiedBy>
  <cp:revision>2</cp:revision>
  <cp:lastPrinted>2016-03-02T03:25:00Z</cp:lastPrinted>
  <dcterms:created xsi:type="dcterms:W3CDTF">2016-04-18T18:59:00Z</dcterms:created>
  <dcterms:modified xsi:type="dcterms:W3CDTF">2016-04-18T18:59:00Z</dcterms:modified>
</cp:coreProperties>
</file>