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B4375" w14:textId="77777777" w:rsidR="00321999" w:rsidRPr="00A45C35" w:rsidRDefault="00321999" w:rsidP="00A45C35">
      <w:pPr>
        <w:widowControl w:val="0"/>
        <w:autoSpaceDE w:val="0"/>
        <w:autoSpaceDN w:val="0"/>
        <w:adjustRightInd w:val="0"/>
        <w:spacing w:after="240"/>
        <w:rPr>
          <w:rFonts w:ascii="Times" w:hAnsi="Times" w:cs="Times"/>
        </w:rPr>
      </w:pPr>
      <w:r w:rsidRPr="00A45C35">
        <w:rPr>
          <w:rFonts w:ascii="Times" w:hAnsi="Times" w:cs="Times"/>
        </w:rPr>
        <w:t xml:space="preserve">CS2134 Homework 2 </w:t>
      </w:r>
      <w:proofErr w:type="gramStart"/>
      <w:r w:rsidRPr="00A45C35">
        <w:rPr>
          <w:rFonts w:ascii="Times" w:hAnsi="Times" w:cs="Times"/>
        </w:rPr>
        <w:t>Spring</w:t>
      </w:r>
      <w:proofErr w:type="gramEnd"/>
      <w:r w:rsidRPr="00A45C35">
        <w:rPr>
          <w:rFonts w:ascii="Times" w:hAnsi="Times" w:cs="Times"/>
        </w:rPr>
        <w:t xml:space="preserve"> 2016 </w:t>
      </w:r>
    </w:p>
    <w:p w14:paraId="0BF7947B" w14:textId="77777777" w:rsidR="00321999" w:rsidRPr="00A45C35" w:rsidRDefault="00321999" w:rsidP="00A45C35">
      <w:pPr>
        <w:widowControl w:val="0"/>
        <w:autoSpaceDE w:val="0"/>
        <w:autoSpaceDN w:val="0"/>
        <w:adjustRightInd w:val="0"/>
        <w:spacing w:after="240"/>
        <w:rPr>
          <w:rFonts w:ascii="Times" w:hAnsi="Times" w:cs="Times"/>
        </w:rPr>
      </w:pPr>
      <w:r w:rsidRPr="00A45C35">
        <w:rPr>
          <w:rFonts w:ascii="Times" w:hAnsi="Times" w:cs="Times"/>
        </w:rPr>
        <w:t xml:space="preserve">February 5, 2016 </w:t>
      </w:r>
    </w:p>
    <w:p w14:paraId="3407F645" w14:textId="77777777" w:rsidR="00321999" w:rsidRPr="00A45C35" w:rsidRDefault="00321999" w:rsidP="00A45C35">
      <w:pPr>
        <w:widowControl w:val="0"/>
        <w:autoSpaceDE w:val="0"/>
        <w:autoSpaceDN w:val="0"/>
        <w:adjustRightInd w:val="0"/>
        <w:spacing w:after="240"/>
        <w:rPr>
          <w:rFonts w:ascii="Times" w:hAnsi="Times" w:cs="Times"/>
        </w:rPr>
      </w:pPr>
      <w:r w:rsidRPr="00A45C35">
        <w:rPr>
          <w:rFonts w:ascii="Times" w:hAnsi="Times" w:cs="Times"/>
        </w:rPr>
        <w:t xml:space="preserve">Programming Part: </w:t>
      </w:r>
    </w:p>
    <w:p w14:paraId="307F88C3" w14:textId="77777777" w:rsidR="00321999" w:rsidRPr="00A45C35" w:rsidRDefault="00321999" w:rsidP="00A45C35">
      <w:pPr>
        <w:widowControl w:val="0"/>
        <w:autoSpaceDE w:val="0"/>
        <w:autoSpaceDN w:val="0"/>
        <w:adjustRightInd w:val="0"/>
        <w:spacing w:after="240"/>
        <w:rPr>
          <w:rFonts w:ascii="Times" w:hAnsi="Times" w:cs="Times"/>
        </w:rPr>
      </w:pPr>
      <w:r w:rsidRPr="00A45C35">
        <w:rPr>
          <w:rFonts w:ascii="Times" w:hAnsi="Times" w:cs="Times"/>
          <w:noProof/>
        </w:rPr>
        <w:drawing>
          <wp:inline distT="0" distB="0" distL="0" distR="0" wp14:anchorId="0C4A29E8" wp14:editId="14366621">
            <wp:extent cx="13716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2700"/>
                    </a:xfrm>
                    <a:prstGeom prst="rect">
                      <a:avLst/>
                    </a:prstGeom>
                    <a:noFill/>
                    <a:ln>
                      <a:noFill/>
                    </a:ln>
                  </pic:spPr>
                </pic:pic>
              </a:graphicData>
            </a:graphic>
          </wp:inline>
        </w:drawing>
      </w:r>
      <w:r w:rsidRPr="00A45C35">
        <w:rPr>
          <w:rFonts w:ascii="Times" w:hAnsi="Times" w:cs="Times"/>
        </w:rPr>
        <w:t xml:space="preserve"> </w:t>
      </w:r>
    </w:p>
    <w:p w14:paraId="470FB1C8" w14:textId="6DD4681B" w:rsidR="00B87ADA" w:rsidRDefault="001C6D1C" w:rsidP="00A45C35">
      <w:pPr>
        <w:widowControl w:val="0"/>
        <w:autoSpaceDE w:val="0"/>
        <w:autoSpaceDN w:val="0"/>
        <w:adjustRightInd w:val="0"/>
        <w:spacing w:after="240"/>
        <w:rPr>
          <w:rFonts w:ascii="CMR10" w:hAnsi="CMR10" w:cs="Times New Roman"/>
          <w:sz w:val="22"/>
          <w:szCs w:val="22"/>
        </w:rPr>
      </w:pPr>
      <w:r>
        <w:rPr>
          <w:rFonts w:ascii="CMR10" w:hAnsi="CMR10" w:cs="Times New Roman"/>
          <w:sz w:val="22"/>
          <w:szCs w:val="22"/>
        </w:rPr>
        <w:t>1)</w:t>
      </w:r>
    </w:p>
    <w:p w14:paraId="3AFE448C" w14:textId="723E1594" w:rsidR="001C6D1C" w:rsidRPr="001C6D1C" w:rsidRDefault="001C6D1C" w:rsidP="001C6D1C">
      <w:pPr>
        <w:pStyle w:val="NormalWeb"/>
        <w:numPr>
          <w:ilvl w:val="0"/>
          <w:numId w:val="12"/>
        </w:numPr>
      </w:pPr>
      <w:proofErr w:type="gramStart"/>
      <w:r>
        <w:rPr>
          <w:rFonts w:ascii="CMTT10" w:hAnsi="CMTT10"/>
          <w:sz w:val="22"/>
          <w:szCs w:val="22"/>
        </w:rPr>
        <w:t>sort</w:t>
      </w:r>
      <w:proofErr w:type="gramEnd"/>
      <w:r>
        <w:rPr>
          <w:rFonts w:ascii="CMTT10" w:hAnsi="CMTT10"/>
          <w:sz w:val="22"/>
          <w:szCs w:val="22"/>
        </w:rPr>
        <w:t>(</w:t>
      </w:r>
      <w:proofErr w:type="spellStart"/>
      <w:r>
        <w:rPr>
          <w:rFonts w:ascii="CMTT10" w:hAnsi="CMTT10"/>
          <w:sz w:val="22"/>
          <w:szCs w:val="22"/>
        </w:rPr>
        <w:t>B.begin</w:t>
      </w:r>
      <w:proofErr w:type="spellEnd"/>
      <w:r>
        <w:rPr>
          <w:rFonts w:ascii="CMTT10" w:hAnsi="CMTT10"/>
          <w:sz w:val="22"/>
          <w:szCs w:val="22"/>
        </w:rPr>
        <w:t xml:space="preserve">( ), </w:t>
      </w:r>
      <w:proofErr w:type="spellStart"/>
      <w:r>
        <w:rPr>
          <w:rFonts w:ascii="CMTT10" w:hAnsi="CMTT10"/>
          <w:sz w:val="22"/>
          <w:szCs w:val="22"/>
        </w:rPr>
        <w:t>B.begin</w:t>
      </w:r>
      <w:proofErr w:type="spellEnd"/>
      <w:r>
        <w:rPr>
          <w:rFonts w:ascii="CMTT10" w:hAnsi="CMTT10"/>
          <w:sz w:val="22"/>
          <w:szCs w:val="22"/>
        </w:rPr>
        <w:t>()+$</w:t>
      </w:r>
      <w:r w:rsidRPr="001C6D1C">
        <w:rPr>
          <w:rFonts w:ascii="CMTT10" w:hAnsi="CMTT10"/>
          <w:sz w:val="22"/>
          <w:szCs w:val="22"/>
        </w:rPr>
        <w:t xml:space="preserve">); </w:t>
      </w:r>
    </w:p>
    <w:p w14:paraId="47987E95" w14:textId="0F6657A4" w:rsidR="001C6D1C" w:rsidRPr="001C6D1C" w:rsidRDefault="001C6D1C" w:rsidP="001C6D1C">
      <w:pPr>
        <w:numPr>
          <w:ilvl w:val="0"/>
          <w:numId w:val="12"/>
        </w:numPr>
        <w:spacing w:before="100" w:beforeAutospacing="1" w:after="100" w:afterAutospacing="1"/>
        <w:rPr>
          <w:rFonts w:ascii="Times" w:hAnsi="Times" w:cs="Times New Roman"/>
          <w:sz w:val="20"/>
          <w:szCs w:val="20"/>
        </w:rPr>
      </w:pPr>
      <w:r>
        <w:rPr>
          <w:rFonts w:ascii="CMTT10" w:hAnsi="CMTT10" w:cs="Times New Roman"/>
          <w:sz w:val="22"/>
          <w:szCs w:val="22"/>
        </w:rPr>
        <w:t>(</w:t>
      </w:r>
      <w:proofErr w:type="spellStart"/>
      <w:r>
        <w:rPr>
          <w:rFonts w:ascii="CMTT10" w:hAnsi="CMTT10" w:cs="Times New Roman"/>
          <w:sz w:val="22"/>
          <w:szCs w:val="22"/>
        </w:rPr>
        <w:t>A.begin</w:t>
      </w:r>
      <w:proofErr w:type="spellEnd"/>
      <w:proofErr w:type="gramStart"/>
      <w:r>
        <w:rPr>
          <w:rFonts w:ascii="CMTT10" w:hAnsi="CMTT10" w:cs="Times New Roman"/>
          <w:sz w:val="22"/>
          <w:szCs w:val="22"/>
        </w:rPr>
        <w:t>( )</w:t>
      </w:r>
      <w:proofErr w:type="gramEnd"/>
      <w:r>
        <w:rPr>
          <w:rFonts w:ascii="CMTT10" w:hAnsi="CMTT10" w:cs="Times New Roman"/>
          <w:sz w:val="22"/>
          <w:szCs w:val="22"/>
        </w:rPr>
        <w:t xml:space="preserve">, </w:t>
      </w:r>
      <w:proofErr w:type="spellStart"/>
      <w:r>
        <w:rPr>
          <w:rFonts w:ascii="CMTT10" w:hAnsi="CMTT10" w:cs="Times New Roman"/>
          <w:sz w:val="22"/>
          <w:szCs w:val="22"/>
        </w:rPr>
        <w:t>A.end</w:t>
      </w:r>
      <w:proofErr w:type="spellEnd"/>
      <w:r>
        <w:rPr>
          <w:rFonts w:ascii="CMTT10" w:hAnsi="CMTT10" w:cs="Times New Roman"/>
          <w:sz w:val="22"/>
          <w:szCs w:val="22"/>
        </w:rPr>
        <w:t>(), greater&lt;</w:t>
      </w:r>
      <w:proofErr w:type="spellStart"/>
      <w:r>
        <w:rPr>
          <w:rFonts w:ascii="CMTT10" w:hAnsi="CMTT10" w:cs="Times New Roman"/>
          <w:sz w:val="22"/>
          <w:szCs w:val="22"/>
        </w:rPr>
        <w:t>int</w:t>
      </w:r>
      <w:proofErr w:type="spellEnd"/>
      <w:r>
        <w:rPr>
          <w:rFonts w:ascii="CMTT10" w:hAnsi="CMTT10" w:cs="Times New Roman"/>
          <w:sz w:val="22"/>
          <w:szCs w:val="22"/>
        </w:rPr>
        <w:t>&gt;</w:t>
      </w:r>
      <w:r w:rsidRPr="001C6D1C">
        <w:rPr>
          <w:rFonts w:ascii="CMTT10" w:hAnsi="CMTT10" w:cs="Times New Roman"/>
          <w:sz w:val="22"/>
          <w:szCs w:val="22"/>
        </w:rPr>
        <w:t xml:space="preserve">); </w:t>
      </w:r>
      <w:r w:rsidRPr="001C6D1C">
        <w:rPr>
          <w:rFonts w:ascii="CMR10" w:hAnsi="CMR10" w:cs="Times New Roman"/>
          <w:sz w:val="22"/>
          <w:szCs w:val="22"/>
        </w:rPr>
        <w:t>//</w:t>
      </w:r>
      <w:r w:rsidRPr="001C6D1C">
        <w:rPr>
          <w:rFonts w:ascii="CMTT10" w:hAnsi="CMTT10" w:cs="Times New Roman"/>
          <w:sz w:val="22"/>
          <w:szCs w:val="22"/>
        </w:rPr>
        <w:t xml:space="preserve">A </w:t>
      </w:r>
      <w:r w:rsidRPr="001C6D1C">
        <w:rPr>
          <w:rFonts w:ascii="CMR10" w:hAnsi="CMR10" w:cs="Times New Roman"/>
          <w:sz w:val="22"/>
          <w:szCs w:val="22"/>
        </w:rPr>
        <w:t xml:space="preserve">now contains 10, 9, 8, 7, 6, 5, 4, 3, 2, 1 </w:t>
      </w:r>
    </w:p>
    <w:p w14:paraId="403CFE29" w14:textId="74047F8A" w:rsidR="001C6D1C" w:rsidRPr="001C6D1C" w:rsidRDefault="001C6D1C" w:rsidP="001C6D1C">
      <w:pPr>
        <w:numPr>
          <w:ilvl w:val="0"/>
          <w:numId w:val="12"/>
        </w:numPr>
        <w:spacing w:before="100" w:beforeAutospacing="1" w:after="100" w:afterAutospacing="1"/>
        <w:rPr>
          <w:rFonts w:ascii="Times" w:hAnsi="Times" w:cs="Times New Roman"/>
          <w:sz w:val="20"/>
          <w:szCs w:val="20"/>
        </w:rPr>
      </w:pPr>
      <w:proofErr w:type="gramStart"/>
      <w:r>
        <w:rPr>
          <w:rFonts w:ascii="CMTT10" w:hAnsi="CMTT10" w:cs="Times New Roman"/>
          <w:sz w:val="22"/>
          <w:szCs w:val="22"/>
        </w:rPr>
        <w:t>sort</w:t>
      </w:r>
      <w:proofErr w:type="gramEnd"/>
      <w:r>
        <w:rPr>
          <w:rFonts w:ascii="CMTT10" w:hAnsi="CMTT10" w:cs="Times New Roman"/>
          <w:sz w:val="22"/>
          <w:szCs w:val="22"/>
        </w:rPr>
        <w:t>(</w:t>
      </w:r>
      <w:proofErr w:type="spellStart"/>
      <w:r>
        <w:rPr>
          <w:rFonts w:ascii="CMTT10" w:hAnsi="CMTT10" w:cs="Times New Roman"/>
          <w:sz w:val="22"/>
          <w:szCs w:val="22"/>
        </w:rPr>
        <w:t>B.begin</w:t>
      </w:r>
      <w:proofErr w:type="spellEnd"/>
      <w:r>
        <w:rPr>
          <w:rFonts w:ascii="CMTT10" w:hAnsi="CMTT10" w:cs="Times New Roman"/>
          <w:sz w:val="22"/>
          <w:szCs w:val="22"/>
        </w:rPr>
        <w:t xml:space="preserve">( ), </w:t>
      </w:r>
      <w:proofErr w:type="spellStart"/>
      <w:r>
        <w:rPr>
          <w:rFonts w:ascii="CMTT10" w:hAnsi="CMTT10" w:cs="Times New Roman"/>
          <w:sz w:val="22"/>
          <w:szCs w:val="22"/>
        </w:rPr>
        <w:t>B.end</w:t>
      </w:r>
      <w:proofErr w:type="spellEnd"/>
      <w:r>
        <w:rPr>
          <w:rFonts w:ascii="CMTT10" w:hAnsi="CMTT10" w:cs="Times New Roman"/>
          <w:sz w:val="22"/>
          <w:szCs w:val="22"/>
        </w:rPr>
        <w:t>(), greater&lt;</w:t>
      </w:r>
      <w:proofErr w:type="spellStart"/>
      <w:r>
        <w:rPr>
          <w:rFonts w:ascii="CMTT10" w:hAnsi="CMTT10" w:cs="Times New Roman"/>
          <w:sz w:val="22"/>
          <w:szCs w:val="22"/>
        </w:rPr>
        <w:t>int</w:t>
      </w:r>
      <w:proofErr w:type="spellEnd"/>
      <w:r>
        <w:rPr>
          <w:rFonts w:ascii="CMTT10" w:hAnsi="CMTT10" w:cs="Times New Roman"/>
          <w:sz w:val="22"/>
          <w:szCs w:val="22"/>
        </w:rPr>
        <w:t>&gt;</w:t>
      </w:r>
      <w:r w:rsidRPr="001C6D1C">
        <w:rPr>
          <w:rFonts w:ascii="CMTT10" w:hAnsi="CMTT10" w:cs="Times New Roman"/>
          <w:sz w:val="22"/>
          <w:szCs w:val="22"/>
        </w:rPr>
        <w:t>);</w:t>
      </w:r>
      <w:r w:rsidRPr="001C6D1C">
        <w:rPr>
          <w:rFonts w:ascii="CMR10" w:hAnsi="CMR10" w:cs="Times New Roman"/>
          <w:sz w:val="22"/>
          <w:szCs w:val="22"/>
        </w:rPr>
        <w:t xml:space="preserve">// </w:t>
      </w:r>
      <w:r w:rsidRPr="001C6D1C">
        <w:rPr>
          <w:rFonts w:ascii="CMTT10" w:hAnsi="CMTT10" w:cs="Times New Roman"/>
          <w:sz w:val="22"/>
          <w:szCs w:val="22"/>
        </w:rPr>
        <w:t xml:space="preserve">B </w:t>
      </w:r>
      <w:r w:rsidRPr="001C6D1C">
        <w:rPr>
          <w:rFonts w:ascii="CMR10" w:hAnsi="CMR10" w:cs="Times New Roman"/>
          <w:sz w:val="22"/>
          <w:szCs w:val="22"/>
        </w:rPr>
        <w:t xml:space="preserve">now contains 2, 2, 2, 1, 1, 1 </w:t>
      </w:r>
    </w:p>
    <w:p w14:paraId="7EEF312C" w14:textId="366BE5D5" w:rsidR="001C6D1C" w:rsidRPr="001C6D1C" w:rsidRDefault="001C6D1C" w:rsidP="001C6D1C">
      <w:pPr>
        <w:numPr>
          <w:ilvl w:val="0"/>
          <w:numId w:val="12"/>
        </w:numPr>
        <w:spacing w:before="100" w:beforeAutospacing="1" w:after="100" w:afterAutospacing="1"/>
        <w:rPr>
          <w:rFonts w:ascii="Times" w:hAnsi="Times" w:cs="Times New Roman"/>
          <w:sz w:val="20"/>
          <w:szCs w:val="20"/>
        </w:rPr>
      </w:pPr>
      <w:proofErr w:type="gramStart"/>
      <w:r>
        <w:rPr>
          <w:rFonts w:ascii="CMTT10" w:hAnsi="CMTT10" w:cs="Times New Roman"/>
          <w:sz w:val="22"/>
          <w:szCs w:val="22"/>
        </w:rPr>
        <w:t>merge</w:t>
      </w:r>
      <w:proofErr w:type="gramEnd"/>
      <w:r>
        <w:rPr>
          <w:rFonts w:ascii="CMTT10" w:hAnsi="CMTT10" w:cs="Times New Roman"/>
          <w:sz w:val="22"/>
          <w:szCs w:val="22"/>
        </w:rPr>
        <w:t>(</w:t>
      </w:r>
      <w:proofErr w:type="spellStart"/>
      <w:r>
        <w:rPr>
          <w:rFonts w:ascii="CMTT10" w:hAnsi="CMTT10" w:cs="Times New Roman"/>
          <w:sz w:val="22"/>
          <w:szCs w:val="22"/>
        </w:rPr>
        <w:t>A.begin</w:t>
      </w:r>
      <w:proofErr w:type="spellEnd"/>
      <w:r>
        <w:rPr>
          <w:rFonts w:ascii="CMTT10" w:hAnsi="CMTT10" w:cs="Times New Roman"/>
          <w:sz w:val="22"/>
          <w:szCs w:val="22"/>
        </w:rPr>
        <w:t xml:space="preserve">( ), </w:t>
      </w:r>
      <w:proofErr w:type="spellStart"/>
      <w:r>
        <w:rPr>
          <w:rFonts w:ascii="CMTT10" w:hAnsi="CMTT10" w:cs="Times New Roman"/>
          <w:sz w:val="22"/>
          <w:szCs w:val="22"/>
        </w:rPr>
        <w:t>A.end</w:t>
      </w:r>
      <w:proofErr w:type="spellEnd"/>
      <w:r>
        <w:rPr>
          <w:rFonts w:ascii="CMTT10" w:hAnsi="CMTT10" w:cs="Times New Roman"/>
          <w:sz w:val="22"/>
          <w:szCs w:val="22"/>
        </w:rPr>
        <w:t xml:space="preserve">(), </w:t>
      </w:r>
      <w:proofErr w:type="spellStart"/>
      <w:r>
        <w:rPr>
          <w:rFonts w:ascii="CMTT10" w:hAnsi="CMTT10" w:cs="Times New Roman"/>
          <w:sz w:val="22"/>
          <w:szCs w:val="22"/>
        </w:rPr>
        <w:t>B.begin</w:t>
      </w:r>
      <w:proofErr w:type="spellEnd"/>
      <w:r>
        <w:rPr>
          <w:rFonts w:ascii="CMTT10" w:hAnsi="CMTT10" w:cs="Times New Roman"/>
          <w:sz w:val="22"/>
          <w:szCs w:val="22"/>
        </w:rPr>
        <w:t xml:space="preserve">( ), </w:t>
      </w:r>
      <w:proofErr w:type="spellStart"/>
      <w:r>
        <w:rPr>
          <w:rFonts w:ascii="CMTT10" w:hAnsi="CMTT10" w:cs="Times New Roman"/>
          <w:sz w:val="22"/>
          <w:szCs w:val="22"/>
        </w:rPr>
        <w:t>B.edn</w:t>
      </w:r>
      <w:proofErr w:type="spellEnd"/>
      <w:r>
        <w:rPr>
          <w:rFonts w:ascii="CMTT10" w:hAnsi="CMTT10" w:cs="Times New Roman"/>
          <w:sz w:val="22"/>
          <w:szCs w:val="22"/>
        </w:rPr>
        <w:t>()</w:t>
      </w:r>
      <w:r w:rsidRPr="001C6D1C">
        <w:rPr>
          <w:rFonts w:ascii="CMTT10" w:hAnsi="CMTT10" w:cs="Times New Roman"/>
          <w:sz w:val="22"/>
          <w:szCs w:val="22"/>
        </w:rPr>
        <w:t xml:space="preserve">, </w:t>
      </w:r>
      <w:proofErr w:type="spellStart"/>
      <w:r w:rsidRPr="001C6D1C">
        <w:rPr>
          <w:rFonts w:ascii="CMTT10" w:hAnsi="CMTT10" w:cs="Times New Roman"/>
          <w:sz w:val="22"/>
          <w:szCs w:val="22"/>
        </w:rPr>
        <w:t>C.begin</w:t>
      </w:r>
      <w:proofErr w:type="spellEnd"/>
      <w:r w:rsidRPr="001C6D1C">
        <w:rPr>
          <w:rFonts w:ascii="CMTT10" w:hAnsi="CMTT10" w:cs="Times New Roman"/>
          <w:sz w:val="22"/>
          <w:szCs w:val="22"/>
        </w:rPr>
        <w:t>( ), greater&lt;</w:t>
      </w:r>
      <w:proofErr w:type="spellStart"/>
      <w:r w:rsidRPr="001C6D1C">
        <w:rPr>
          <w:rFonts w:ascii="CMTT10" w:hAnsi="CMTT10" w:cs="Times New Roman"/>
          <w:sz w:val="22"/>
          <w:szCs w:val="22"/>
        </w:rPr>
        <w:t>int</w:t>
      </w:r>
      <w:proofErr w:type="spellEnd"/>
      <w:r w:rsidRPr="001C6D1C">
        <w:rPr>
          <w:rFonts w:ascii="CMTT10" w:hAnsi="CMTT10" w:cs="Times New Roman"/>
          <w:sz w:val="22"/>
          <w:szCs w:val="22"/>
        </w:rPr>
        <w:t>&gt;());</w:t>
      </w:r>
      <w:r w:rsidRPr="001C6D1C">
        <w:rPr>
          <w:rFonts w:ascii="CMTT10" w:hAnsi="CMTT10" w:cs="Times New Roman"/>
          <w:sz w:val="22"/>
          <w:szCs w:val="22"/>
        </w:rPr>
        <w:br/>
      </w:r>
      <w:r w:rsidRPr="001C6D1C">
        <w:rPr>
          <w:rFonts w:ascii="CMR10" w:hAnsi="CMR10" w:cs="Times New Roman"/>
          <w:sz w:val="22"/>
          <w:szCs w:val="22"/>
        </w:rPr>
        <w:t xml:space="preserve">// </w:t>
      </w:r>
      <w:r w:rsidRPr="001C6D1C">
        <w:rPr>
          <w:rFonts w:ascii="CMTT10" w:hAnsi="CMTT10" w:cs="Times New Roman"/>
          <w:sz w:val="22"/>
          <w:szCs w:val="22"/>
        </w:rPr>
        <w:t xml:space="preserve">C </w:t>
      </w:r>
      <w:r w:rsidRPr="001C6D1C">
        <w:rPr>
          <w:rFonts w:ascii="CMR10" w:hAnsi="CMR10" w:cs="Times New Roman"/>
          <w:sz w:val="22"/>
          <w:szCs w:val="22"/>
        </w:rPr>
        <w:t xml:space="preserve">now contains 10, 9, 8, 7, 6, 5, 4, 3, 2, 2, 2, 2, 1, 1, 1, 1 </w:t>
      </w:r>
    </w:p>
    <w:p w14:paraId="645CF28B" w14:textId="5AE670C2" w:rsidR="001C6D1C" w:rsidRPr="001C6D1C" w:rsidRDefault="001C6D1C" w:rsidP="001C6D1C">
      <w:pPr>
        <w:spacing w:before="100" w:beforeAutospacing="1" w:after="100" w:afterAutospacing="1"/>
        <w:rPr>
          <w:rFonts w:ascii="Times" w:hAnsi="Times" w:cs="Times New Roman"/>
          <w:sz w:val="20"/>
          <w:szCs w:val="20"/>
        </w:rPr>
      </w:pPr>
      <w:r>
        <w:rPr>
          <w:rFonts w:ascii="CMR10" w:hAnsi="CMR10" w:cs="Times New Roman"/>
          <w:sz w:val="22"/>
          <w:szCs w:val="22"/>
        </w:rPr>
        <w:t xml:space="preserve">2) </w:t>
      </w:r>
      <w:proofErr w:type="gramStart"/>
      <w:r>
        <w:rPr>
          <w:rFonts w:ascii="CMR10" w:hAnsi="CMR10" w:cs="Times New Roman"/>
          <w:sz w:val="22"/>
          <w:szCs w:val="22"/>
        </w:rPr>
        <w:t>yes</w:t>
      </w:r>
      <w:proofErr w:type="gramEnd"/>
      <w:r>
        <w:rPr>
          <w:rFonts w:ascii="CMR10" w:hAnsi="CMR10" w:cs="Times New Roman"/>
          <w:sz w:val="22"/>
          <w:szCs w:val="22"/>
        </w:rPr>
        <w:t xml:space="preserve"> it is stable. This is because even though the list is broken down into smaller lists, those lists will still remain in relative order, so equal values will remain in the same place relative to the originals.</w:t>
      </w:r>
    </w:p>
    <w:p w14:paraId="59866F31" w14:textId="382D9533" w:rsidR="001C6D1C" w:rsidRDefault="001C6D1C" w:rsidP="001C6D1C">
      <w:pPr>
        <w:pStyle w:val="NormalWeb"/>
        <w:rPr>
          <w:rFonts w:ascii="CMSY10" w:hAnsi="CMSY10"/>
          <w:sz w:val="22"/>
          <w:szCs w:val="22"/>
        </w:rPr>
      </w:pPr>
      <w:r>
        <w:t xml:space="preserve">3) </w:t>
      </w:r>
      <w:r w:rsidRPr="001C6D1C">
        <w:rPr>
          <w:rFonts w:ascii="CMSY10" w:hAnsi="CMSY10"/>
          <w:sz w:val="22"/>
          <w:szCs w:val="22"/>
        </w:rPr>
        <w:t>{</w:t>
      </w:r>
      <w:r w:rsidRPr="001C6D1C">
        <w:rPr>
          <w:rFonts w:ascii="CMR10" w:hAnsi="CMR10"/>
          <w:sz w:val="22"/>
          <w:szCs w:val="22"/>
        </w:rPr>
        <w:t>1</w:t>
      </w:r>
      <w:r w:rsidRPr="001C6D1C">
        <w:rPr>
          <w:rFonts w:ascii="CMMI10" w:hAnsi="CMMI10"/>
          <w:sz w:val="22"/>
          <w:szCs w:val="22"/>
        </w:rPr>
        <w:t>,</w:t>
      </w:r>
      <w:r>
        <w:rPr>
          <w:rFonts w:ascii="CMR10" w:hAnsi="CMR10"/>
          <w:sz w:val="22"/>
          <w:szCs w:val="22"/>
        </w:rPr>
        <w:t>2</w:t>
      </w:r>
      <w:r w:rsidRPr="001C6D1C">
        <w:rPr>
          <w:rFonts w:ascii="CMMI10" w:hAnsi="CMMI10"/>
          <w:sz w:val="22"/>
          <w:szCs w:val="22"/>
        </w:rPr>
        <w:t>,</w:t>
      </w:r>
      <w:r>
        <w:rPr>
          <w:rFonts w:ascii="CMR10" w:hAnsi="CMR10"/>
          <w:sz w:val="22"/>
          <w:szCs w:val="22"/>
        </w:rPr>
        <w:t>3</w:t>
      </w:r>
      <w:r w:rsidRPr="001C6D1C">
        <w:rPr>
          <w:rFonts w:ascii="CMMI10" w:hAnsi="CMMI10"/>
          <w:sz w:val="22"/>
          <w:szCs w:val="22"/>
        </w:rPr>
        <w:t>,</w:t>
      </w:r>
      <w:r>
        <w:rPr>
          <w:rFonts w:ascii="CMR10" w:hAnsi="CMR10"/>
          <w:sz w:val="22"/>
          <w:szCs w:val="22"/>
        </w:rPr>
        <w:t>5</w:t>
      </w:r>
      <w:r w:rsidRPr="001C6D1C">
        <w:rPr>
          <w:rFonts w:ascii="CMMI10" w:hAnsi="CMMI10"/>
          <w:sz w:val="22"/>
          <w:szCs w:val="22"/>
        </w:rPr>
        <w:t>,</w:t>
      </w:r>
      <w:r>
        <w:rPr>
          <w:rFonts w:ascii="CMR10" w:hAnsi="CMR10"/>
          <w:sz w:val="22"/>
          <w:szCs w:val="22"/>
        </w:rPr>
        <w:t>10</w:t>
      </w:r>
      <w:r w:rsidRPr="001C6D1C">
        <w:rPr>
          <w:rFonts w:ascii="CMMI10" w:hAnsi="CMMI10"/>
          <w:sz w:val="22"/>
          <w:szCs w:val="22"/>
        </w:rPr>
        <w:t>,</w:t>
      </w:r>
      <w:r>
        <w:rPr>
          <w:rFonts w:ascii="CMR10" w:hAnsi="CMR10"/>
          <w:sz w:val="22"/>
          <w:szCs w:val="22"/>
        </w:rPr>
        <w:t>11</w:t>
      </w:r>
      <w:r w:rsidRPr="001C6D1C">
        <w:rPr>
          <w:rFonts w:ascii="CMSY10" w:hAnsi="CMSY10"/>
          <w:sz w:val="22"/>
          <w:szCs w:val="22"/>
        </w:rPr>
        <w:t xml:space="preserve">} </w:t>
      </w:r>
    </w:p>
    <w:p w14:paraId="3821E71B" w14:textId="54C050E1" w:rsidR="001C6D1C" w:rsidRDefault="001C6D1C" w:rsidP="001C6D1C">
      <w:pPr>
        <w:pStyle w:val="NormalWeb"/>
        <w:rPr>
          <w:rFonts w:ascii="CMSY10" w:hAnsi="CMSY10"/>
          <w:sz w:val="22"/>
          <w:szCs w:val="22"/>
        </w:rPr>
      </w:pPr>
      <w:r>
        <w:rPr>
          <w:rFonts w:ascii="CMSY10" w:hAnsi="CMSY10"/>
          <w:sz w:val="22"/>
          <w:szCs w:val="22"/>
        </w:rPr>
        <w:t xml:space="preserve">4) </w:t>
      </w:r>
      <w:r w:rsidRPr="001C6D1C">
        <w:rPr>
          <w:rFonts w:ascii="CMSY10" w:hAnsi="CMSY10"/>
          <w:sz w:val="22"/>
          <w:szCs w:val="22"/>
        </w:rPr>
        <w:t>{</w:t>
      </w:r>
      <w:r w:rsidRPr="001C6D1C">
        <w:rPr>
          <w:rFonts w:ascii="CMR10" w:hAnsi="CMR10"/>
          <w:sz w:val="22"/>
          <w:szCs w:val="22"/>
        </w:rPr>
        <w:t>1</w:t>
      </w:r>
      <w:r w:rsidRPr="001C6D1C">
        <w:rPr>
          <w:rFonts w:ascii="CMMI10" w:hAnsi="CMMI10"/>
          <w:sz w:val="22"/>
          <w:szCs w:val="22"/>
        </w:rPr>
        <w:t>,</w:t>
      </w:r>
      <w:r>
        <w:rPr>
          <w:rFonts w:ascii="CMR10" w:hAnsi="CMR10"/>
          <w:sz w:val="22"/>
          <w:szCs w:val="22"/>
        </w:rPr>
        <w:t>2</w:t>
      </w:r>
      <w:r w:rsidRPr="001C6D1C">
        <w:rPr>
          <w:rFonts w:ascii="CMMI10" w:hAnsi="CMMI10"/>
          <w:sz w:val="22"/>
          <w:szCs w:val="22"/>
        </w:rPr>
        <w:t>,</w:t>
      </w:r>
      <w:r>
        <w:rPr>
          <w:rFonts w:ascii="CMR10" w:hAnsi="CMR10"/>
          <w:sz w:val="22"/>
          <w:szCs w:val="22"/>
        </w:rPr>
        <w:t>3</w:t>
      </w:r>
      <w:r w:rsidRPr="001C6D1C">
        <w:rPr>
          <w:rFonts w:ascii="CMMI10" w:hAnsi="CMMI10"/>
          <w:sz w:val="22"/>
          <w:szCs w:val="22"/>
        </w:rPr>
        <w:t>,</w:t>
      </w:r>
      <w:r>
        <w:rPr>
          <w:rFonts w:ascii="CMR10" w:hAnsi="CMR10"/>
          <w:sz w:val="22"/>
          <w:szCs w:val="22"/>
        </w:rPr>
        <w:t>5</w:t>
      </w:r>
      <w:r w:rsidRPr="001C6D1C">
        <w:rPr>
          <w:rFonts w:ascii="CMMI10" w:hAnsi="CMMI10"/>
          <w:sz w:val="22"/>
          <w:szCs w:val="22"/>
        </w:rPr>
        <w:t>,</w:t>
      </w:r>
      <w:r>
        <w:rPr>
          <w:rFonts w:ascii="CMR10" w:hAnsi="CMR10"/>
          <w:sz w:val="22"/>
          <w:szCs w:val="22"/>
        </w:rPr>
        <w:t>10</w:t>
      </w:r>
      <w:r w:rsidRPr="001C6D1C">
        <w:rPr>
          <w:rFonts w:ascii="CMMI10" w:hAnsi="CMMI10"/>
          <w:sz w:val="22"/>
          <w:szCs w:val="22"/>
        </w:rPr>
        <w:t>,</w:t>
      </w:r>
      <w:r>
        <w:rPr>
          <w:rFonts w:ascii="CMR10" w:hAnsi="CMR10"/>
          <w:sz w:val="22"/>
          <w:szCs w:val="22"/>
        </w:rPr>
        <w:t>11</w:t>
      </w:r>
      <w:r w:rsidRPr="001C6D1C">
        <w:rPr>
          <w:rFonts w:ascii="CMSY10" w:hAnsi="CMSY10"/>
          <w:sz w:val="22"/>
          <w:szCs w:val="22"/>
        </w:rPr>
        <w:t>}</w:t>
      </w:r>
    </w:p>
    <w:p w14:paraId="4DC79F1F" w14:textId="77777777" w:rsidR="001C6D1C" w:rsidRPr="001C6D1C" w:rsidRDefault="001C6D1C" w:rsidP="001C6D1C">
      <w:pPr>
        <w:pStyle w:val="NormalWeb"/>
        <w:rPr>
          <w:rFonts w:ascii="CMR10" w:hAnsi="CMR10"/>
          <w:sz w:val="22"/>
          <w:szCs w:val="22"/>
        </w:rPr>
      </w:pPr>
      <w:r>
        <w:rPr>
          <w:rFonts w:ascii="CMSY10" w:hAnsi="CMSY10"/>
          <w:sz w:val="22"/>
          <w:szCs w:val="22"/>
        </w:rPr>
        <w:t xml:space="preserve">5) </w:t>
      </w:r>
      <w:r w:rsidRPr="001C6D1C">
        <w:rPr>
          <w:rFonts w:ascii="CMSY10" w:hAnsi="CMSY10"/>
          <w:sz w:val="22"/>
          <w:szCs w:val="22"/>
        </w:rPr>
        <w:t>{</w:t>
      </w:r>
      <w:r w:rsidRPr="001C6D1C">
        <w:rPr>
          <w:rFonts w:ascii="CMR10" w:hAnsi="CMR10"/>
          <w:sz w:val="22"/>
          <w:szCs w:val="22"/>
        </w:rPr>
        <w:t>11</w:t>
      </w:r>
      <w:r w:rsidRPr="001C6D1C">
        <w:rPr>
          <w:rFonts w:ascii="CMMI10" w:hAnsi="CMMI10"/>
          <w:sz w:val="22"/>
          <w:szCs w:val="22"/>
        </w:rPr>
        <w:t>,</w:t>
      </w:r>
      <w:r w:rsidRPr="001C6D1C">
        <w:rPr>
          <w:rFonts w:ascii="CMR10" w:hAnsi="CMR10"/>
          <w:sz w:val="22"/>
          <w:szCs w:val="22"/>
        </w:rPr>
        <w:t>10</w:t>
      </w:r>
      <w:r w:rsidRPr="001C6D1C">
        <w:rPr>
          <w:rFonts w:ascii="CMMI10" w:hAnsi="CMMI10"/>
          <w:sz w:val="22"/>
          <w:szCs w:val="22"/>
        </w:rPr>
        <w:t>,</w:t>
      </w:r>
      <w:r w:rsidRPr="001C6D1C">
        <w:rPr>
          <w:rFonts w:ascii="CMR10" w:hAnsi="CMR10"/>
          <w:sz w:val="22"/>
          <w:szCs w:val="22"/>
        </w:rPr>
        <w:t>1</w:t>
      </w:r>
      <w:r w:rsidRPr="001C6D1C">
        <w:rPr>
          <w:rFonts w:ascii="CMMI10" w:hAnsi="CMMI10"/>
          <w:sz w:val="22"/>
          <w:szCs w:val="22"/>
        </w:rPr>
        <w:t>,</w:t>
      </w:r>
      <w:r w:rsidRPr="001C6D1C">
        <w:rPr>
          <w:rFonts w:ascii="CMR10" w:hAnsi="CMR10"/>
          <w:sz w:val="22"/>
          <w:szCs w:val="22"/>
        </w:rPr>
        <w:t>3</w:t>
      </w:r>
      <w:r w:rsidRPr="001C6D1C">
        <w:rPr>
          <w:rFonts w:ascii="CMMI10" w:hAnsi="CMMI10"/>
          <w:sz w:val="22"/>
          <w:szCs w:val="22"/>
        </w:rPr>
        <w:t>,</w:t>
      </w:r>
      <w:r w:rsidRPr="001C6D1C">
        <w:rPr>
          <w:rFonts w:ascii="CMR10" w:hAnsi="CMR10"/>
          <w:sz w:val="22"/>
          <w:szCs w:val="22"/>
        </w:rPr>
        <w:t>2</w:t>
      </w:r>
      <w:r w:rsidRPr="001C6D1C">
        <w:rPr>
          <w:rFonts w:ascii="CMMI10" w:hAnsi="CMMI10"/>
          <w:sz w:val="22"/>
          <w:szCs w:val="22"/>
        </w:rPr>
        <w:t>,</w:t>
      </w:r>
      <w:r w:rsidRPr="001C6D1C">
        <w:rPr>
          <w:rFonts w:ascii="CMR10" w:hAnsi="CMR10"/>
          <w:sz w:val="22"/>
          <w:szCs w:val="22"/>
        </w:rPr>
        <w:t>5</w:t>
      </w:r>
      <w:r w:rsidRPr="001C6D1C">
        <w:rPr>
          <w:rFonts w:ascii="CMSY10" w:hAnsi="CMSY10"/>
          <w:sz w:val="22"/>
          <w:szCs w:val="22"/>
        </w:rPr>
        <w:t xml:space="preserve">} </w:t>
      </w:r>
    </w:p>
    <w:p w14:paraId="07ABBD78" w14:textId="3148F54B" w:rsidR="001C6D1C" w:rsidRDefault="001C6D1C" w:rsidP="001C6D1C">
      <w:pPr>
        <w:pStyle w:val="NormalWeb"/>
        <w:rPr>
          <w:rFonts w:ascii="CMR10" w:hAnsi="CMR10"/>
          <w:sz w:val="22"/>
          <w:szCs w:val="22"/>
        </w:rPr>
      </w:pPr>
      <w:r>
        <w:rPr>
          <w:rFonts w:ascii="CMR10" w:hAnsi="CMR10"/>
          <w:sz w:val="22"/>
          <w:szCs w:val="22"/>
        </w:rPr>
        <w:t>6)</w:t>
      </w:r>
      <w:r w:rsidR="00100E79">
        <w:rPr>
          <w:rFonts w:ascii="CMR10" w:hAnsi="CMR10"/>
          <w:sz w:val="22"/>
          <w:szCs w:val="22"/>
        </w:rPr>
        <w:t xml:space="preserve">  </w:t>
      </w:r>
      <w:r w:rsidR="00100E79">
        <w:rPr>
          <w:rFonts w:ascii="CMR10" w:hAnsi="CMR10"/>
          <w:sz w:val="22"/>
          <w:szCs w:val="22"/>
        </w:rPr>
        <w:tab/>
      </w:r>
      <w:r w:rsidR="00100E79">
        <w:rPr>
          <w:rFonts w:ascii="CMR10" w:hAnsi="CMR10"/>
          <w:sz w:val="22"/>
          <w:szCs w:val="22"/>
        </w:rPr>
        <w:tab/>
      </w:r>
      <w:r w:rsidR="00100E79">
        <w:rPr>
          <w:rFonts w:ascii="CMR10" w:hAnsi="CMR10"/>
          <w:sz w:val="22"/>
          <w:szCs w:val="22"/>
        </w:rPr>
        <w:tab/>
      </w:r>
      <w:r w:rsidR="00100E79">
        <w:rPr>
          <w:rFonts w:ascii="CMR10" w:hAnsi="CMR10"/>
          <w:sz w:val="22"/>
          <w:szCs w:val="22"/>
        </w:rPr>
        <w:tab/>
        <w:t>{28,2,10,27,5,1}</w:t>
      </w:r>
    </w:p>
    <w:p w14:paraId="01A88E61" w14:textId="450A5F02" w:rsidR="00100E79" w:rsidRDefault="00100E79" w:rsidP="001C6D1C">
      <w:pPr>
        <w:pStyle w:val="NormalWeb"/>
        <w:rPr>
          <w:rFonts w:ascii="CMR10" w:hAnsi="CMR10"/>
          <w:sz w:val="22"/>
          <w:szCs w:val="22"/>
        </w:rPr>
      </w:pPr>
      <w:r>
        <w:rPr>
          <w:rFonts w:ascii="CMR10" w:hAnsi="CMR10"/>
          <w:sz w:val="22"/>
          <w:szCs w:val="22"/>
        </w:rPr>
        <w:tab/>
      </w:r>
      <w:r>
        <w:rPr>
          <w:rFonts w:ascii="CMR10" w:hAnsi="CMR10"/>
          <w:sz w:val="22"/>
          <w:szCs w:val="22"/>
        </w:rPr>
        <w:tab/>
      </w:r>
      <w:r>
        <w:rPr>
          <w:rFonts w:ascii="CMR10" w:hAnsi="CMR10"/>
          <w:sz w:val="22"/>
          <w:szCs w:val="22"/>
        </w:rPr>
        <w:tab/>
        <w:t xml:space="preserve">{28,2,10}  </w:t>
      </w:r>
      <w:r>
        <w:rPr>
          <w:rFonts w:ascii="CMR10" w:hAnsi="CMR10"/>
          <w:sz w:val="22"/>
          <w:szCs w:val="22"/>
        </w:rPr>
        <w:tab/>
      </w:r>
      <w:r>
        <w:rPr>
          <w:rFonts w:ascii="CMR10" w:hAnsi="CMR10"/>
          <w:sz w:val="22"/>
          <w:szCs w:val="22"/>
        </w:rPr>
        <w:tab/>
      </w:r>
      <w:r>
        <w:rPr>
          <w:rFonts w:ascii="CMR10" w:hAnsi="CMR10"/>
          <w:sz w:val="22"/>
          <w:szCs w:val="22"/>
        </w:rPr>
        <w:tab/>
        <w:t>{27,5,1}</w:t>
      </w:r>
    </w:p>
    <w:p w14:paraId="56F6FF6F" w14:textId="5AD526E1" w:rsidR="00100E79" w:rsidRDefault="00100E79" w:rsidP="001C6D1C">
      <w:pPr>
        <w:pStyle w:val="NormalWeb"/>
        <w:rPr>
          <w:rFonts w:ascii="CMR10" w:hAnsi="CMR10"/>
          <w:sz w:val="22"/>
          <w:szCs w:val="22"/>
        </w:rPr>
      </w:pPr>
      <w:r>
        <w:rPr>
          <w:rFonts w:ascii="CMR10" w:hAnsi="CMR10"/>
          <w:sz w:val="22"/>
          <w:szCs w:val="22"/>
        </w:rPr>
        <w:tab/>
      </w:r>
      <w:r>
        <w:rPr>
          <w:rFonts w:ascii="CMR10" w:hAnsi="CMR10"/>
          <w:sz w:val="22"/>
          <w:szCs w:val="22"/>
        </w:rPr>
        <w:tab/>
        <w:t>{28,2}</w:t>
      </w:r>
      <w:r>
        <w:rPr>
          <w:rFonts w:ascii="CMR10" w:hAnsi="CMR10"/>
          <w:sz w:val="22"/>
          <w:szCs w:val="22"/>
        </w:rPr>
        <w:tab/>
      </w:r>
      <w:r>
        <w:rPr>
          <w:rFonts w:ascii="CMR10" w:hAnsi="CMR10"/>
          <w:sz w:val="22"/>
          <w:szCs w:val="22"/>
        </w:rPr>
        <w:tab/>
        <w:t>{10}</w:t>
      </w:r>
      <w:r>
        <w:rPr>
          <w:rFonts w:ascii="CMR10" w:hAnsi="CMR10"/>
          <w:sz w:val="22"/>
          <w:szCs w:val="22"/>
        </w:rPr>
        <w:tab/>
      </w:r>
      <w:r>
        <w:rPr>
          <w:rFonts w:ascii="CMR10" w:hAnsi="CMR10"/>
          <w:sz w:val="22"/>
          <w:szCs w:val="22"/>
        </w:rPr>
        <w:tab/>
        <w:t>{27,5}</w:t>
      </w:r>
      <w:r>
        <w:rPr>
          <w:rFonts w:ascii="CMR10" w:hAnsi="CMR10"/>
          <w:sz w:val="22"/>
          <w:szCs w:val="22"/>
        </w:rPr>
        <w:tab/>
      </w:r>
      <w:r>
        <w:rPr>
          <w:rFonts w:ascii="CMR10" w:hAnsi="CMR10"/>
          <w:sz w:val="22"/>
          <w:szCs w:val="22"/>
        </w:rPr>
        <w:tab/>
        <w:t>{1}</w:t>
      </w:r>
    </w:p>
    <w:p w14:paraId="23CB0A43" w14:textId="0C9893ED" w:rsidR="00100E79" w:rsidRDefault="00100E79" w:rsidP="001C6D1C">
      <w:pPr>
        <w:pStyle w:val="NormalWeb"/>
        <w:rPr>
          <w:rFonts w:ascii="CMR10" w:hAnsi="CMR10"/>
          <w:sz w:val="22"/>
          <w:szCs w:val="22"/>
        </w:rPr>
      </w:pPr>
      <w:r>
        <w:rPr>
          <w:rFonts w:ascii="CMR10" w:hAnsi="CMR10"/>
          <w:sz w:val="22"/>
          <w:szCs w:val="22"/>
        </w:rPr>
        <w:tab/>
        <w:t>{28}</w:t>
      </w:r>
      <w:r>
        <w:rPr>
          <w:rFonts w:ascii="CMR10" w:hAnsi="CMR10"/>
          <w:sz w:val="22"/>
          <w:szCs w:val="22"/>
        </w:rPr>
        <w:tab/>
        <w:t xml:space="preserve">     {2}</w:t>
      </w:r>
      <w:r>
        <w:rPr>
          <w:rFonts w:ascii="CMR10" w:hAnsi="CMR10"/>
          <w:sz w:val="22"/>
          <w:szCs w:val="22"/>
        </w:rPr>
        <w:tab/>
      </w:r>
      <w:r>
        <w:rPr>
          <w:rFonts w:ascii="CMR10" w:hAnsi="CMR10"/>
          <w:sz w:val="22"/>
          <w:szCs w:val="22"/>
        </w:rPr>
        <w:tab/>
      </w:r>
      <w:r>
        <w:rPr>
          <w:rFonts w:ascii="CMR10" w:hAnsi="CMR10"/>
          <w:sz w:val="22"/>
          <w:szCs w:val="22"/>
        </w:rPr>
        <w:tab/>
        <w:t xml:space="preserve">       {27}    {5}</w:t>
      </w:r>
    </w:p>
    <w:p w14:paraId="70EBA120" w14:textId="546FA145" w:rsidR="001C6D1C" w:rsidRDefault="00100E79" w:rsidP="001C6D1C">
      <w:pPr>
        <w:pStyle w:val="NormalWeb"/>
        <w:rPr>
          <w:rFonts w:ascii="CMR10" w:hAnsi="CMR10"/>
          <w:sz w:val="22"/>
          <w:szCs w:val="22"/>
        </w:rPr>
      </w:pPr>
      <w:r>
        <w:rPr>
          <w:rFonts w:ascii="CMR10" w:hAnsi="CMR10"/>
          <w:sz w:val="22"/>
          <w:szCs w:val="22"/>
        </w:rPr>
        <w:t>B)</w:t>
      </w:r>
    </w:p>
    <w:p w14:paraId="1134D799" w14:textId="333FCB92" w:rsidR="00100E79" w:rsidRDefault="00100E79" w:rsidP="001C6D1C">
      <w:pPr>
        <w:pStyle w:val="NormalWeb"/>
        <w:rPr>
          <w:rFonts w:ascii="CMR10" w:hAnsi="CMR10"/>
          <w:sz w:val="22"/>
          <w:szCs w:val="22"/>
        </w:rPr>
      </w:pPr>
      <w:r>
        <w:rPr>
          <w:rFonts w:ascii="CMR10" w:hAnsi="CMR10"/>
          <w:sz w:val="22"/>
          <w:szCs w:val="22"/>
        </w:rPr>
        <w:t>{28,2,10,27,5,1}</w:t>
      </w:r>
    </w:p>
    <w:p w14:paraId="598ABA6B" w14:textId="65D6E704" w:rsidR="00100E79" w:rsidRDefault="00100E79" w:rsidP="001C6D1C">
      <w:pPr>
        <w:pStyle w:val="NormalWeb"/>
        <w:rPr>
          <w:rFonts w:ascii="CMR10" w:hAnsi="CMR10"/>
          <w:sz w:val="22"/>
          <w:szCs w:val="22"/>
        </w:rPr>
      </w:pPr>
      <w:r>
        <w:rPr>
          <w:rFonts w:ascii="CMR10" w:hAnsi="CMR10"/>
          <w:sz w:val="22"/>
          <w:szCs w:val="22"/>
        </w:rPr>
        <w:t>{10,1,5,28,27}</w:t>
      </w:r>
    </w:p>
    <w:p w14:paraId="3A1E795B" w14:textId="236B0412" w:rsidR="00100E79" w:rsidRDefault="00100E79" w:rsidP="001C6D1C">
      <w:pPr>
        <w:pStyle w:val="NormalWeb"/>
        <w:rPr>
          <w:rFonts w:ascii="CMR10" w:hAnsi="CMR10"/>
          <w:sz w:val="22"/>
          <w:szCs w:val="22"/>
        </w:rPr>
      </w:pPr>
      <w:r>
        <w:rPr>
          <w:rFonts w:ascii="CMR10" w:hAnsi="CMR10"/>
          <w:sz w:val="22"/>
          <w:szCs w:val="22"/>
        </w:rPr>
        <w:t>{28,5}  {10,1}</w:t>
      </w:r>
    </w:p>
    <w:p w14:paraId="2A352247" w14:textId="0FC30D03" w:rsidR="001C6D1C" w:rsidRDefault="001C6D1C" w:rsidP="001C6D1C">
      <w:pPr>
        <w:pStyle w:val="NormalWeb"/>
        <w:rPr>
          <w:rFonts w:ascii="CMR10" w:hAnsi="CMR10"/>
          <w:sz w:val="22"/>
          <w:szCs w:val="22"/>
        </w:rPr>
      </w:pPr>
      <w:r>
        <w:rPr>
          <w:rFonts w:ascii="CMR10" w:hAnsi="CMR10"/>
          <w:sz w:val="22"/>
          <w:szCs w:val="22"/>
        </w:rPr>
        <w:t>7)</w:t>
      </w:r>
      <w:r>
        <w:rPr>
          <w:rFonts w:ascii="CMR10" w:hAnsi="CMR10"/>
          <w:sz w:val="22"/>
          <w:szCs w:val="22"/>
        </w:rPr>
        <w:tab/>
      </w:r>
    </w:p>
    <w:p w14:paraId="25858EC6" w14:textId="5D1859F2" w:rsidR="001C6D1C" w:rsidRDefault="001C6D1C" w:rsidP="001C6D1C">
      <w:pPr>
        <w:pStyle w:val="NormalWeb"/>
        <w:rPr>
          <w:rFonts w:ascii="CMR10" w:hAnsi="CMR10"/>
          <w:sz w:val="22"/>
          <w:szCs w:val="22"/>
        </w:rPr>
      </w:pPr>
      <w:r>
        <w:rPr>
          <w:rFonts w:ascii="CMR10" w:hAnsi="CMR10"/>
          <w:sz w:val="22"/>
          <w:szCs w:val="22"/>
        </w:rPr>
        <w:tab/>
        <w:t xml:space="preserve">a) </w:t>
      </w:r>
      <w:proofErr w:type="gramStart"/>
      <w:r>
        <w:rPr>
          <w:rFonts w:ascii="CMR10" w:hAnsi="CMR10"/>
          <w:sz w:val="22"/>
          <w:szCs w:val="22"/>
        </w:rPr>
        <w:t>O(</w:t>
      </w:r>
      <w:proofErr w:type="gramEnd"/>
      <w:r>
        <w:rPr>
          <w:rFonts w:ascii="CMR10" w:hAnsi="CMR10"/>
          <w:sz w:val="22"/>
          <w:szCs w:val="22"/>
        </w:rPr>
        <w:t>n)</w:t>
      </w:r>
    </w:p>
    <w:p w14:paraId="48D6DFB7" w14:textId="399F2F02" w:rsidR="001C6D1C" w:rsidRDefault="001C6D1C" w:rsidP="001C6D1C">
      <w:pPr>
        <w:pStyle w:val="NormalWeb"/>
        <w:rPr>
          <w:rFonts w:ascii="CMR10" w:hAnsi="CMR10"/>
          <w:sz w:val="22"/>
          <w:szCs w:val="22"/>
        </w:rPr>
      </w:pPr>
      <w:r>
        <w:rPr>
          <w:rFonts w:ascii="CMR10" w:hAnsi="CMR10"/>
          <w:sz w:val="22"/>
          <w:szCs w:val="22"/>
        </w:rPr>
        <w:tab/>
        <w:t xml:space="preserve">b) </w:t>
      </w:r>
      <w:proofErr w:type="gramStart"/>
      <w:r>
        <w:rPr>
          <w:rFonts w:ascii="CMR10" w:hAnsi="CMR10"/>
          <w:sz w:val="22"/>
          <w:szCs w:val="22"/>
        </w:rPr>
        <w:t>O(</w:t>
      </w:r>
      <w:proofErr w:type="spellStart"/>
      <w:proofErr w:type="gramEnd"/>
      <w:r>
        <w:rPr>
          <w:rFonts w:ascii="CMR10" w:hAnsi="CMR10"/>
          <w:sz w:val="22"/>
          <w:szCs w:val="22"/>
        </w:rPr>
        <w:t>nlog</w:t>
      </w:r>
      <w:proofErr w:type="spellEnd"/>
      <w:r>
        <w:rPr>
          <w:rFonts w:ascii="CMR10" w:hAnsi="CMR10"/>
          <w:sz w:val="22"/>
          <w:szCs w:val="22"/>
        </w:rPr>
        <w:t>(n))</w:t>
      </w:r>
    </w:p>
    <w:p w14:paraId="41AFA443" w14:textId="5B87F5E3" w:rsidR="002A5E77" w:rsidRDefault="002A5E77" w:rsidP="001C6D1C">
      <w:pPr>
        <w:pStyle w:val="NormalWeb"/>
        <w:rPr>
          <w:rFonts w:ascii="CMR10" w:hAnsi="CMR10"/>
          <w:sz w:val="22"/>
          <w:szCs w:val="22"/>
        </w:rPr>
      </w:pPr>
      <w:r>
        <w:rPr>
          <w:rFonts w:ascii="CMR10" w:hAnsi="CMR10"/>
          <w:sz w:val="22"/>
          <w:szCs w:val="22"/>
        </w:rPr>
        <w:t>8)</w:t>
      </w:r>
      <w:r w:rsidR="00100E79">
        <w:rPr>
          <w:rFonts w:ascii="CMR10" w:hAnsi="CMR10"/>
          <w:sz w:val="22"/>
          <w:szCs w:val="22"/>
        </w:rPr>
        <w:t xml:space="preserve"> The list is already sorted, so it does not need to be recalled.</w:t>
      </w:r>
      <w:bookmarkStart w:id="0" w:name="_GoBack"/>
      <w:bookmarkEnd w:id="0"/>
    </w:p>
    <w:p w14:paraId="0A3D78B5" w14:textId="5C44B5EB" w:rsidR="002A5E77" w:rsidRDefault="002A5E77" w:rsidP="001C6D1C">
      <w:pPr>
        <w:pStyle w:val="NormalWeb"/>
        <w:rPr>
          <w:rFonts w:ascii="CMR10" w:hAnsi="CMR10"/>
          <w:sz w:val="22"/>
          <w:szCs w:val="22"/>
        </w:rPr>
      </w:pPr>
      <w:r>
        <w:rPr>
          <w:rFonts w:ascii="CMR10" w:hAnsi="CMR10"/>
          <w:sz w:val="22"/>
          <w:szCs w:val="22"/>
        </w:rPr>
        <w:lastRenderedPageBreak/>
        <w:t>9)</w:t>
      </w:r>
    </w:p>
    <w:p w14:paraId="5610C43A" w14:textId="5495D3EF" w:rsidR="002A5E77" w:rsidRDefault="002A5E77" w:rsidP="001C6D1C">
      <w:pPr>
        <w:pStyle w:val="NormalWeb"/>
        <w:rPr>
          <w:rFonts w:ascii="CMR10" w:hAnsi="CMR10"/>
          <w:sz w:val="22"/>
          <w:szCs w:val="22"/>
        </w:rPr>
      </w:pPr>
      <w:r>
        <w:rPr>
          <w:rFonts w:ascii="CMR10" w:hAnsi="CMR10"/>
          <w:sz w:val="22"/>
          <w:szCs w:val="22"/>
        </w:rPr>
        <w:tab/>
      </w:r>
      <w:proofErr w:type="gramStart"/>
      <w:r>
        <w:rPr>
          <w:rFonts w:ascii="CMR10" w:hAnsi="CMR10"/>
          <w:sz w:val="22"/>
          <w:szCs w:val="22"/>
        </w:rPr>
        <w:t>A)4,2,1,1,2,4</w:t>
      </w:r>
      <w:proofErr w:type="gramEnd"/>
    </w:p>
    <w:p w14:paraId="5303D1D6" w14:textId="56D7B390" w:rsidR="002A5E77" w:rsidRPr="001C6D1C" w:rsidRDefault="002A5E77" w:rsidP="001C6D1C">
      <w:pPr>
        <w:pStyle w:val="NormalWeb"/>
        <w:rPr>
          <w:rFonts w:ascii="CMR10" w:hAnsi="CMR10"/>
          <w:sz w:val="22"/>
          <w:szCs w:val="22"/>
        </w:rPr>
      </w:pPr>
      <w:r>
        <w:rPr>
          <w:rFonts w:ascii="CMR10" w:hAnsi="CMR10"/>
          <w:sz w:val="22"/>
          <w:szCs w:val="22"/>
        </w:rPr>
        <w:tab/>
        <w:t xml:space="preserve">b) </w:t>
      </w:r>
      <w:proofErr w:type="gramStart"/>
      <w:r>
        <w:rPr>
          <w:rFonts w:ascii="CMR10" w:hAnsi="CMR10"/>
          <w:sz w:val="22"/>
          <w:szCs w:val="22"/>
        </w:rPr>
        <w:t>log</w:t>
      </w:r>
      <w:proofErr w:type="gramEnd"/>
      <w:r>
        <w:rPr>
          <w:rFonts w:ascii="CMR10" w:hAnsi="CMR10"/>
          <w:sz w:val="22"/>
          <w:szCs w:val="22"/>
        </w:rPr>
        <w:t>(n)</w:t>
      </w:r>
    </w:p>
    <w:p w14:paraId="76130661" w14:textId="370B231B" w:rsidR="002A5E77" w:rsidRDefault="002A5E77" w:rsidP="002A5E77">
      <w:pPr>
        <w:pStyle w:val="NormalWeb"/>
        <w:rPr>
          <w:rFonts w:ascii="CMR10" w:hAnsi="CMR10"/>
          <w:sz w:val="22"/>
          <w:szCs w:val="22"/>
        </w:rPr>
      </w:pPr>
      <w:r>
        <w:rPr>
          <w:rFonts w:ascii="CMR10" w:hAnsi="CMR10"/>
          <w:sz w:val="22"/>
          <w:szCs w:val="22"/>
        </w:rPr>
        <w:t>10)</w:t>
      </w:r>
    </w:p>
    <w:p w14:paraId="52E8B797" w14:textId="7CC021CC" w:rsidR="002A5E77" w:rsidRDefault="002A5E77" w:rsidP="002A5E77">
      <w:pPr>
        <w:pStyle w:val="NormalWeb"/>
        <w:rPr>
          <w:rFonts w:ascii="CMR10" w:hAnsi="CMR10"/>
          <w:sz w:val="22"/>
          <w:szCs w:val="22"/>
        </w:rPr>
      </w:pPr>
      <w:r>
        <w:rPr>
          <w:rFonts w:ascii="CMR10" w:hAnsi="CMR10"/>
          <w:sz w:val="22"/>
          <w:szCs w:val="22"/>
        </w:rPr>
        <w:tab/>
      </w:r>
      <w:proofErr w:type="gramStart"/>
      <w:r>
        <w:rPr>
          <w:rFonts w:ascii="CMR10" w:hAnsi="CMR10"/>
          <w:sz w:val="22"/>
          <w:szCs w:val="22"/>
        </w:rPr>
        <w:t>A)4,2,1,1,2,1,1,4,2,1,1,2,1,1</w:t>
      </w:r>
      <w:proofErr w:type="gramEnd"/>
    </w:p>
    <w:p w14:paraId="44D7FB8A" w14:textId="565D5D78" w:rsidR="002A5E77" w:rsidRPr="001C6D1C" w:rsidRDefault="002A5E77" w:rsidP="002A5E77">
      <w:pPr>
        <w:pStyle w:val="NormalWeb"/>
        <w:rPr>
          <w:rFonts w:ascii="CMR10" w:hAnsi="CMR10"/>
          <w:sz w:val="22"/>
          <w:szCs w:val="22"/>
        </w:rPr>
      </w:pPr>
      <w:r>
        <w:rPr>
          <w:rFonts w:ascii="CMR10" w:hAnsi="CMR10"/>
          <w:sz w:val="22"/>
          <w:szCs w:val="22"/>
        </w:rPr>
        <w:tab/>
        <w:t>b) (</w:t>
      </w:r>
      <w:proofErr w:type="spellStart"/>
      <w:proofErr w:type="gramStart"/>
      <w:r>
        <w:rPr>
          <w:rFonts w:ascii="CMR10" w:hAnsi="CMR10"/>
          <w:sz w:val="22"/>
          <w:szCs w:val="22"/>
        </w:rPr>
        <w:t>nlog</w:t>
      </w:r>
      <w:proofErr w:type="spellEnd"/>
      <w:proofErr w:type="gramEnd"/>
      <w:r>
        <w:rPr>
          <w:rFonts w:ascii="CMR10" w:hAnsi="CMR10"/>
          <w:sz w:val="22"/>
          <w:szCs w:val="22"/>
        </w:rPr>
        <w:t>(n))</w:t>
      </w:r>
    </w:p>
    <w:p w14:paraId="658D03B7" w14:textId="5580A169" w:rsidR="001C6D1C" w:rsidRPr="00A45C35" w:rsidRDefault="001C6D1C" w:rsidP="00A45C35">
      <w:pPr>
        <w:widowControl w:val="0"/>
        <w:autoSpaceDE w:val="0"/>
        <w:autoSpaceDN w:val="0"/>
        <w:adjustRightInd w:val="0"/>
        <w:spacing w:after="240"/>
      </w:pPr>
    </w:p>
    <w:sectPr w:rsidR="001C6D1C" w:rsidRPr="00A45C35" w:rsidSect="003219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F233E6"/>
    <w:multiLevelType w:val="multilevel"/>
    <w:tmpl w:val="69463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184E16"/>
    <w:multiLevelType w:val="multilevel"/>
    <w:tmpl w:val="E52A3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C2B71"/>
    <w:multiLevelType w:val="multilevel"/>
    <w:tmpl w:val="AD82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57DB3"/>
    <w:multiLevelType w:val="hybridMultilevel"/>
    <w:tmpl w:val="A364DC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1A01FC"/>
    <w:multiLevelType w:val="hybridMultilevel"/>
    <w:tmpl w:val="59520536"/>
    <w:lvl w:ilvl="0" w:tplc="9B6A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57F57"/>
    <w:multiLevelType w:val="multilevel"/>
    <w:tmpl w:val="1BD4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43536"/>
    <w:multiLevelType w:val="multilevel"/>
    <w:tmpl w:val="3D3C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283A8C"/>
    <w:multiLevelType w:val="multilevel"/>
    <w:tmpl w:val="73CE0F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174340"/>
    <w:multiLevelType w:val="hybridMultilevel"/>
    <w:tmpl w:val="75DE51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EE1657"/>
    <w:multiLevelType w:val="hybridMultilevel"/>
    <w:tmpl w:val="145A16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61D4B"/>
    <w:multiLevelType w:val="multilevel"/>
    <w:tmpl w:val="01846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D63A91"/>
    <w:multiLevelType w:val="multilevel"/>
    <w:tmpl w:val="06DE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1"/>
  </w:num>
  <w:num w:numId="5">
    <w:abstractNumId w:val="7"/>
  </w:num>
  <w:num w:numId="6">
    <w:abstractNumId w:val="4"/>
  </w:num>
  <w:num w:numId="7">
    <w:abstractNumId w:val="12"/>
  </w:num>
  <w:num w:numId="8">
    <w:abstractNumId w:val="6"/>
  </w:num>
  <w:num w:numId="9">
    <w:abstractNumId w:val="13"/>
  </w:num>
  <w:num w:numId="10">
    <w:abstractNumId w:val="3"/>
  </w:num>
  <w:num w:numId="11">
    <w:abstractNumId w:val="10"/>
  </w:num>
  <w:num w:numId="12">
    <w:abstractNumId w:val="8"/>
  </w:num>
  <w:num w:numId="13">
    <w:abstractNumId w:val="1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99"/>
    <w:rsid w:val="000259E8"/>
    <w:rsid w:val="00100E79"/>
    <w:rsid w:val="00171194"/>
    <w:rsid w:val="001C6D1C"/>
    <w:rsid w:val="0023577A"/>
    <w:rsid w:val="002A5E77"/>
    <w:rsid w:val="00321999"/>
    <w:rsid w:val="003774AB"/>
    <w:rsid w:val="003A592C"/>
    <w:rsid w:val="003E7ECD"/>
    <w:rsid w:val="00504403"/>
    <w:rsid w:val="0051352A"/>
    <w:rsid w:val="005213FB"/>
    <w:rsid w:val="005335BE"/>
    <w:rsid w:val="00762183"/>
    <w:rsid w:val="007C2BEF"/>
    <w:rsid w:val="00815C69"/>
    <w:rsid w:val="008A3392"/>
    <w:rsid w:val="00913877"/>
    <w:rsid w:val="00A45C35"/>
    <w:rsid w:val="00AC2B14"/>
    <w:rsid w:val="00B87ADA"/>
    <w:rsid w:val="00BA2051"/>
    <w:rsid w:val="00BD3258"/>
    <w:rsid w:val="00C340AE"/>
    <w:rsid w:val="00EA4288"/>
    <w:rsid w:val="00F103D6"/>
    <w:rsid w:val="00FE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5D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 w:type="paragraph" w:styleId="NormalWeb">
    <w:name w:val="Normal (Web)"/>
    <w:basedOn w:val="Normal"/>
    <w:uiPriority w:val="99"/>
    <w:unhideWhenUsed/>
    <w:rsid w:val="007C2BE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C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2BE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 w:type="paragraph" w:styleId="NormalWeb">
    <w:name w:val="Normal (Web)"/>
    <w:basedOn w:val="Normal"/>
    <w:uiPriority w:val="99"/>
    <w:unhideWhenUsed/>
    <w:rsid w:val="007C2BE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C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2BE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5703">
      <w:bodyDiv w:val="1"/>
      <w:marLeft w:val="0"/>
      <w:marRight w:val="0"/>
      <w:marTop w:val="0"/>
      <w:marBottom w:val="0"/>
      <w:divBdr>
        <w:top w:val="none" w:sz="0" w:space="0" w:color="auto"/>
        <w:left w:val="none" w:sz="0" w:space="0" w:color="auto"/>
        <w:bottom w:val="none" w:sz="0" w:space="0" w:color="auto"/>
        <w:right w:val="none" w:sz="0" w:space="0" w:color="auto"/>
      </w:divBdr>
      <w:divsChild>
        <w:div w:id="628050002">
          <w:marLeft w:val="0"/>
          <w:marRight w:val="0"/>
          <w:marTop w:val="0"/>
          <w:marBottom w:val="0"/>
          <w:divBdr>
            <w:top w:val="none" w:sz="0" w:space="0" w:color="auto"/>
            <w:left w:val="none" w:sz="0" w:space="0" w:color="auto"/>
            <w:bottom w:val="none" w:sz="0" w:space="0" w:color="auto"/>
            <w:right w:val="none" w:sz="0" w:space="0" w:color="auto"/>
          </w:divBdr>
          <w:divsChild>
            <w:div w:id="980118286">
              <w:marLeft w:val="0"/>
              <w:marRight w:val="0"/>
              <w:marTop w:val="0"/>
              <w:marBottom w:val="0"/>
              <w:divBdr>
                <w:top w:val="none" w:sz="0" w:space="0" w:color="auto"/>
                <w:left w:val="none" w:sz="0" w:space="0" w:color="auto"/>
                <w:bottom w:val="none" w:sz="0" w:space="0" w:color="auto"/>
                <w:right w:val="none" w:sz="0" w:space="0" w:color="auto"/>
              </w:divBdr>
              <w:divsChild>
                <w:div w:id="8789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1463">
      <w:bodyDiv w:val="1"/>
      <w:marLeft w:val="0"/>
      <w:marRight w:val="0"/>
      <w:marTop w:val="0"/>
      <w:marBottom w:val="0"/>
      <w:divBdr>
        <w:top w:val="none" w:sz="0" w:space="0" w:color="auto"/>
        <w:left w:val="none" w:sz="0" w:space="0" w:color="auto"/>
        <w:bottom w:val="none" w:sz="0" w:space="0" w:color="auto"/>
        <w:right w:val="none" w:sz="0" w:space="0" w:color="auto"/>
      </w:divBdr>
      <w:divsChild>
        <w:div w:id="189955558">
          <w:marLeft w:val="0"/>
          <w:marRight w:val="0"/>
          <w:marTop w:val="0"/>
          <w:marBottom w:val="0"/>
          <w:divBdr>
            <w:top w:val="none" w:sz="0" w:space="0" w:color="auto"/>
            <w:left w:val="none" w:sz="0" w:space="0" w:color="auto"/>
            <w:bottom w:val="none" w:sz="0" w:space="0" w:color="auto"/>
            <w:right w:val="none" w:sz="0" w:space="0" w:color="auto"/>
          </w:divBdr>
          <w:divsChild>
            <w:div w:id="1513447465">
              <w:marLeft w:val="0"/>
              <w:marRight w:val="0"/>
              <w:marTop w:val="0"/>
              <w:marBottom w:val="0"/>
              <w:divBdr>
                <w:top w:val="none" w:sz="0" w:space="0" w:color="auto"/>
                <w:left w:val="none" w:sz="0" w:space="0" w:color="auto"/>
                <w:bottom w:val="none" w:sz="0" w:space="0" w:color="auto"/>
                <w:right w:val="none" w:sz="0" w:space="0" w:color="auto"/>
              </w:divBdr>
              <w:divsChild>
                <w:div w:id="1562473212">
                  <w:marLeft w:val="0"/>
                  <w:marRight w:val="0"/>
                  <w:marTop w:val="0"/>
                  <w:marBottom w:val="0"/>
                  <w:divBdr>
                    <w:top w:val="none" w:sz="0" w:space="0" w:color="auto"/>
                    <w:left w:val="none" w:sz="0" w:space="0" w:color="auto"/>
                    <w:bottom w:val="none" w:sz="0" w:space="0" w:color="auto"/>
                    <w:right w:val="none" w:sz="0" w:space="0" w:color="auto"/>
                  </w:divBdr>
                </w:div>
              </w:divsChild>
            </w:div>
            <w:div w:id="15734619">
              <w:marLeft w:val="0"/>
              <w:marRight w:val="0"/>
              <w:marTop w:val="0"/>
              <w:marBottom w:val="0"/>
              <w:divBdr>
                <w:top w:val="none" w:sz="0" w:space="0" w:color="auto"/>
                <w:left w:val="none" w:sz="0" w:space="0" w:color="auto"/>
                <w:bottom w:val="none" w:sz="0" w:space="0" w:color="auto"/>
                <w:right w:val="none" w:sz="0" w:space="0" w:color="auto"/>
              </w:divBdr>
              <w:divsChild>
                <w:div w:id="8115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2600">
          <w:marLeft w:val="0"/>
          <w:marRight w:val="0"/>
          <w:marTop w:val="0"/>
          <w:marBottom w:val="0"/>
          <w:divBdr>
            <w:top w:val="none" w:sz="0" w:space="0" w:color="auto"/>
            <w:left w:val="none" w:sz="0" w:space="0" w:color="auto"/>
            <w:bottom w:val="none" w:sz="0" w:space="0" w:color="auto"/>
            <w:right w:val="none" w:sz="0" w:space="0" w:color="auto"/>
          </w:divBdr>
          <w:divsChild>
            <w:div w:id="380255081">
              <w:marLeft w:val="0"/>
              <w:marRight w:val="0"/>
              <w:marTop w:val="0"/>
              <w:marBottom w:val="0"/>
              <w:divBdr>
                <w:top w:val="none" w:sz="0" w:space="0" w:color="auto"/>
                <w:left w:val="none" w:sz="0" w:space="0" w:color="auto"/>
                <w:bottom w:val="none" w:sz="0" w:space="0" w:color="auto"/>
                <w:right w:val="none" w:sz="0" w:space="0" w:color="auto"/>
              </w:divBdr>
              <w:divsChild>
                <w:div w:id="1645548469">
                  <w:marLeft w:val="0"/>
                  <w:marRight w:val="0"/>
                  <w:marTop w:val="0"/>
                  <w:marBottom w:val="0"/>
                  <w:divBdr>
                    <w:top w:val="none" w:sz="0" w:space="0" w:color="auto"/>
                    <w:left w:val="none" w:sz="0" w:space="0" w:color="auto"/>
                    <w:bottom w:val="none" w:sz="0" w:space="0" w:color="auto"/>
                    <w:right w:val="none" w:sz="0" w:space="0" w:color="auto"/>
                  </w:divBdr>
                </w:div>
              </w:divsChild>
            </w:div>
            <w:div w:id="1211266950">
              <w:marLeft w:val="0"/>
              <w:marRight w:val="0"/>
              <w:marTop w:val="0"/>
              <w:marBottom w:val="0"/>
              <w:divBdr>
                <w:top w:val="none" w:sz="0" w:space="0" w:color="auto"/>
                <w:left w:val="none" w:sz="0" w:space="0" w:color="auto"/>
                <w:bottom w:val="none" w:sz="0" w:space="0" w:color="auto"/>
                <w:right w:val="none" w:sz="0" w:space="0" w:color="auto"/>
              </w:divBdr>
              <w:divsChild>
                <w:div w:id="984504485">
                  <w:marLeft w:val="0"/>
                  <w:marRight w:val="0"/>
                  <w:marTop w:val="0"/>
                  <w:marBottom w:val="0"/>
                  <w:divBdr>
                    <w:top w:val="none" w:sz="0" w:space="0" w:color="auto"/>
                    <w:left w:val="none" w:sz="0" w:space="0" w:color="auto"/>
                    <w:bottom w:val="none" w:sz="0" w:space="0" w:color="auto"/>
                    <w:right w:val="none" w:sz="0" w:space="0" w:color="auto"/>
                  </w:divBdr>
                </w:div>
              </w:divsChild>
            </w:div>
            <w:div w:id="1425766864">
              <w:marLeft w:val="0"/>
              <w:marRight w:val="0"/>
              <w:marTop w:val="0"/>
              <w:marBottom w:val="0"/>
              <w:divBdr>
                <w:top w:val="none" w:sz="0" w:space="0" w:color="auto"/>
                <w:left w:val="none" w:sz="0" w:space="0" w:color="auto"/>
                <w:bottom w:val="none" w:sz="0" w:space="0" w:color="auto"/>
                <w:right w:val="none" w:sz="0" w:space="0" w:color="auto"/>
              </w:divBdr>
              <w:divsChild>
                <w:div w:id="7871315">
                  <w:marLeft w:val="0"/>
                  <w:marRight w:val="0"/>
                  <w:marTop w:val="0"/>
                  <w:marBottom w:val="0"/>
                  <w:divBdr>
                    <w:top w:val="none" w:sz="0" w:space="0" w:color="auto"/>
                    <w:left w:val="none" w:sz="0" w:space="0" w:color="auto"/>
                    <w:bottom w:val="none" w:sz="0" w:space="0" w:color="auto"/>
                    <w:right w:val="none" w:sz="0" w:space="0" w:color="auto"/>
                  </w:divBdr>
                </w:div>
              </w:divsChild>
            </w:div>
            <w:div w:id="947590116">
              <w:marLeft w:val="0"/>
              <w:marRight w:val="0"/>
              <w:marTop w:val="0"/>
              <w:marBottom w:val="0"/>
              <w:divBdr>
                <w:top w:val="none" w:sz="0" w:space="0" w:color="auto"/>
                <w:left w:val="none" w:sz="0" w:space="0" w:color="auto"/>
                <w:bottom w:val="none" w:sz="0" w:space="0" w:color="auto"/>
                <w:right w:val="none" w:sz="0" w:space="0" w:color="auto"/>
              </w:divBdr>
              <w:divsChild>
                <w:div w:id="143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7412">
          <w:marLeft w:val="0"/>
          <w:marRight w:val="0"/>
          <w:marTop w:val="0"/>
          <w:marBottom w:val="0"/>
          <w:divBdr>
            <w:top w:val="none" w:sz="0" w:space="0" w:color="auto"/>
            <w:left w:val="none" w:sz="0" w:space="0" w:color="auto"/>
            <w:bottom w:val="none" w:sz="0" w:space="0" w:color="auto"/>
            <w:right w:val="none" w:sz="0" w:space="0" w:color="auto"/>
          </w:divBdr>
          <w:divsChild>
            <w:div w:id="2096780143">
              <w:marLeft w:val="0"/>
              <w:marRight w:val="0"/>
              <w:marTop w:val="0"/>
              <w:marBottom w:val="0"/>
              <w:divBdr>
                <w:top w:val="none" w:sz="0" w:space="0" w:color="auto"/>
                <w:left w:val="none" w:sz="0" w:space="0" w:color="auto"/>
                <w:bottom w:val="none" w:sz="0" w:space="0" w:color="auto"/>
                <w:right w:val="none" w:sz="0" w:space="0" w:color="auto"/>
              </w:divBdr>
              <w:divsChild>
                <w:div w:id="1883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4057">
      <w:bodyDiv w:val="1"/>
      <w:marLeft w:val="0"/>
      <w:marRight w:val="0"/>
      <w:marTop w:val="0"/>
      <w:marBottom w:val="0"/>
      <w:divBdr>
        <w:top w:val="none" w:sz="0" w:space="0" w:color="auto"/>
        <w:left w:val="none" w:sz="0" w:space="0" w:color="auto"/>
        <w:bottom w:val="none" w:sz="0" w:space="0" w:color="auto"/>
        <w:right w:val="none" w:sz="0" w:space="0" w:color="auto"/>
      </w:divBdr>
      <w:divsChild>
        <w:div w:id="2087914084">
          <w:marLeft w:val="0"/>
          <w:marRight w:val="0"/>
          <w:marTop w:val="0"/>
          <w:marBottom w:val="0"/>
          <w:divBdr>
            <w:top w:val="none" w:sz="0" w:space="0" w:color="auto"/>
            <w:left w:val="none" w:sz="0" w:space="0" w:color="auto"/>
            <w:bottom w:val="none" w:sz="0" w:space="0" w:color="auto"/>
            <w:right w:val="none" w:sz="0" w:space="0" w:color="auto"/>
          </w:divBdr>
          <w:divsChild>
            <w:div w:id="1425758764">
              <w:marLeft w:val="0"/>
              <w:marRight w:val="0"/>
              <w:marTop w:val="0"/>
              <w:marBottom w:val="0"/>
              <w:divBdr>
                <w:top w:val="none" w:sz="0" w:space="0" w:color="auto"/>
                <w:left w:val="none" w:sz="0" w:space="0" w:color="auto"/>
                <w:bottom w:val="none" w:sz="0" w:space="0" w:color="auto"/>
                <w:right w:val="none" w:sz="0" w:space="0" w:color="auto"/>
              </w:divBdr>
              <w:divsChild>
                <w:div w:id="2292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1120">
      <w:bodyDiv w:val="1"/>
      <w:marLeft w:val="0"/>
      <w:marRight w:val="0"/>
      <w:marTop w:val="0"/>
      <w:marBottom w:val="0"/>
      <w:divBdr>
        <w:top w:val="none" w:sz="0" w:space="0" w:color="auto"/>
        <w:left w:val="none" w:sz="0" w:space="0" w:color="auto"/>
        <w:bottom w:val="none" w:sz="0" w:space="0" w:color="auto"/>
        <w:right w:val="none" w:sz="0" w:space="0" w:color="auto"/>
      </w:divBdr>
      <w:divsChild>
        <w:div w:id="1167593334">
          <w:marLeft w:val="0"/>
          <w:marRight w:val="0"/>
          <w:marTop w:val="0"/>
          <w:marBottom w:val="0"/>
          <w:divBdr>
            <w:top w:val="none" w:sz="0" w:space="0" w:color="auto"/>
            <w:left w:val="none" w:sz="0" w:space="0" w:color="auto"/>
            <w:bottom w:val="none" w:sz="0" w:space="0" w:color="auto"/>
            <w:right w:val="none" w:sz="0" w:space="0" w:color="auto"/>
          </w:divBdr>
          <w:divsChild>
            <w:div w:id="991833109">
              <w:marLeft w:val="0"/>
              <w:marRight w:val="0"/>
              <w:marTop w:val="0"/>
              <w:marBottom w:val="0"/>
              <w:divBdr>
                <w:top w:val="none" w:sz="0" w:space="0" w:color="auto"/>
                <w:left w:val="none" w:sz="0" w:space="0" w:color="auto"/>
                <w:bottom w:val="none" w:sz="0" w:space="0" w:color="auto"/>
                <w:right w:val="none" w:sz="0" w:space="0" w:color="auto"/>
              </w:divBdr>
              <w:divsChild>
                <w:div w:id="2008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0965">
      <w:bodyDiv w:val="1"/>
      <w:marLeft w:val="0"/>
      <w:marRight w:val="0"/>
      <w:marTop w:val="0"/>
      <w:marBottom w:val="0"/>
      <w:divBdr>
        <w:top w:val="none" w:sz="0" w:space="0" w:color="auto"/>
        <w:left w:val="none" w:sz="0" w:space="0" w:color="auto"/>
        <w:bottom w:val="none" w:sz="0" w:space="0" w:color="auto"/>
        <w:right w:val="none" w:sz="0" w:space="0" w:color="auto"/>
      </w:divBdr>
      <w:divsChild>
        <w:div w:id="1839346983">
          <w:marLeft w:val="0"/>
          <w:marRight w:val="0"/>
          <w:marTop w:val="0"/>
          <w:marBottom w:val="0"/>
          <w:divBdr>
            <w:top w:val="none" w:sz="0" w:space="0" w:color="auto"/>
            <w:left w:val="none" w:sz="0" w:space="0" w:color="auto"/>
            <w:bottom w:val="none" w:sz="0" w:space="0" w:color="auto"/>
            <w:right w:val="none" w:sz="0" w:space="0" w:color="auto"/>
          </w:divBdr>
          <w:divsChild>
            <w:div w:id="1278295511">
              <w:marLeft w:val="0"/>
              <w:marRight w:val="0"/>
              <w:marTop w:val="0"/>
              <w:marBottom w:val="0"/>
              <w:divBdr>
                <w:top w:val="none" w:sz="0" w:space="0" w:color="auto"/>
                <w:left w:val="none" w:sz="0" w:space="0" w:color="auto"/>
                <w:bottom w:val="none" w:sz="0" w:space="0" w:color="auto"/>
                <w:right w:val="none" w:sz="0" w:space="0" w:color="auto"/>
              </w:divBdr>
              <w:divsChild>
                <w:div w:id="241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2613">
      <w:bodyDiv w:val="1"/>
      <w:marLeft w:val="0"/>
      <w:marRight w:val="0"/>
      <w:marTop w:val="0"/>
      <w:marBottom w:val="0"/>
      <w:divBdr>
        <w:top w:val="none" w:sz="0" w:space="0" w:color="auto"/>
        <w:left w:val="none" w:sz="0" w:space="0" w:color="auto"/>
        <w:bottom w:val="none" w:sz="0" w:space="0" w:color="auto"/>
        <w:right w:val="none" w:sz="0" w:space="0" w:color="auto"/>
      </w:divBdr>
      <w:divsChild>
        <w:div w:id="1581133925">
          <w:marLeft w:val="0"/>
          <w:marRight w:val="0"/>
          <w:marTop w:val="0"/>
          <w:marBottom w:val="0"/>
          <w:divBdr>
            <w:top w:val="none" w:sz="0" w:space="0" w:color="auto"/>
            <w:left w:val="none" w:sz="0" w:space="0" w:color="auto"/>
            <w:bottom w:val="none" w:sz="0" w:space="0" w:color="auto"/>
            <w:right w:val="none" w:sz="0" w:space="0" w:color="auto"/>
          </w:divBdr>
          <w:divsChild>
            <w:div w:id="1933199741">
              <w:marLeft w:val="0"/>
              <w:marRight w:val="0"/>
              <w:marTop w:val="0"/>
              <w:marBottom w:val="0"/>
              <w:divBdr>
                <w:top w:val="none" w:sz="0" w:space="0" w:color="auto"/>
                <w:left w:val="none" w:sz="0" w:space="0" w:color="auto"/>
                <w:bottom w:val="none" w:sz="0" w:space="0" w:color="auto"/>
                <w:right w:val="none" w:sz="0" w:space="0" w:color="auto"/>
              </w:divBdr>
              <w:divsChild>
                <w:div w:id="3122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727">
          <w:marLeft w:val="0"/>
          <w:marRight w:val="0"/>
          <w:marTop w:val="0"/>
          <w:marBottom w:val="0"/>
          <w:divBdr>
            <w:top w:val="none" w:sz="0" w:space="0" w:color="auto"/>
            <w:left w:val="none" w:sz="0" w:space="0" w:color="auto"/>
            <w:bottom w:val="none" w:sz="0" w:space="0" w:color="auto"/>
            <w:right w:val="none" w:sz="0" w:space="0" w:color="auto"/>
          </w:divBdr>
          <w:divsChild>
            <w:div w:id="1581332542">
              <w:marLeft w:val="0"/>
              <w:marRight w:val="0"/>
              <w:marTop w:val="0"/>
              <w:marBottom w:val="0"/>
              <w:divBdr>
                <w:top w:val="none" w:sz="0" w:space="0" w:color="auto"/>
                <w:left w:val="none" w:sz="0" w:space="0" w:color="auto"/>
                <w:bottom w:val="none" w:sz="0" w:space="0" w:color="auto"/>
                <w:right w:val="none" w:sz="0" w:space="0" w:color="auto"/>
              </w:divBdr>
              <w:divsChild>
                <w:div w:id="798034987">
                  <w:marLeft w:val="0"/>
                  <w:marRight w:val="0"/>
                  <w:marTop w:val="0"/>
                  <w:marBottom w:val="0"/>
                  <w:divBdr>
                    <w:top w:val="none" w:sz="0" w:space="0" w:color="auto"/>
                    <w:left w:val="none" w:sz="0" w:space="0" w:color="auto"/>
                    <w:bottom w:val="none" w:sz="0" w:space="0" w:color="auto"/>
                    <w:right w:val="none" w:sz="0" w:space="0" w:color="auto"/>
                  </w:divBdr>
                </w:div>
              </w:divsChild>
            </w:div>
            <w:div w:id="116487451">
              <w:marLeft w:val="0"/>
              <w:marRight w:val="0"/>
              <w:marTop w:val="0"/>
              <w:marBottom w:val="0"/>
              <w:divBdr>
                <w:top w:val="none" w:sz="0" w:space="0" w:color="auto"/>
                <w:left w:val="none" w:sz="0" w:space="0" w:color="auto"/>
                <w:bottom w:val="none" w:sz="0" w:space="0" w:color="auto"/>
                <w:right w:val="none" w:sz="0" w:space="0" w:color="auto"/>
              </w:divBdr>
              <w:divsChild>
                <w:div w:id="8733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6138">
      <w:bodyDiv w:val="1"/>
      <w:marLeft w:val="0"/>
      <w:marRight w:val="0"/>
      <w:marTop w:val="0"/>
      <w:marBottom w:val="0"/>
      <w:divBdr>
        <w:top w:val="none" w:sz="0" w:space="0" w:color="auto"/>
        <w:left w:val="none" w:sz="0" w:space="0" w:color="auto"/>
        <w:bottom w:val="none" w:sz="0" w:space="0" w:color="auto"/>
        <w:right w:val="none" w:sz="0" w:space="0" w:color="auto"/>
      </w:divBdr>
      <w:divsChild>
        <w:div w:id="128792029">
          <w:marLeft w:val="0"/>
          <w:marRight w:val="0"/>
          <w:marTop w:val="0"/>
          <w:marBottom w:val="0"/>
          <w:divBdr>
            <w:top w:val="none" w:sz="0" w:space="0" w:color="auto"/>
            <w:left w:val="none" w:sz="0" w:space="0" w:color="auto"/>
            <w:bottom w:val="none" w:sz="0" w:space="0" w:color="auto"/>
            <w:right w:val="none" w:sz="0" w:space="0" w:color="auto"/>
          </w:divBdr>
          <w:divsChild>
            <w:div w:id="1918859426">
              <w:marLeft w:val="0"/>
              <w:marRight w:val="0"/>
              <w:marTop w:val="0"/>
              <w:marBottom w:val="0"/>
              <w:divBdr>
                <w:top w:val="none" w:sz="0" w:space="0" w:color="auto"/>
                <w:left w:val="none" w:sz="0" w:space="0" w:color="auto"/>
                <w:bottom w:val="none" w:sz="0" w:space="0" w:color="auto"/>
                <w:right w:val="none" w:sz="0" w:space="0" w:color="auto"/>
              </w:divBdr>
              <w:divsChild>
                <w:div w:id="2146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8700">
      <w:bodyDiv w:val="1"/>
      <w:marLeft w:val="0"/>
      <w:marRight w:val="0"/>
      <w:marTop w:val="0"/>
      <w:marBottom w:val="0"/>
      <w:divBdr>
        <w:top w:val="none" w:sz="0" w:space="0" w:color="auto"/>
        <w:left w:val="none" w:sz="0" w:space="0" w:color="auto"/>
        <w:bottom w:val="none" w:sz="0" w:space="0" w:color="auto"/>
        <w:right w:val="none" w:sz="0" w:space="0" w:color="auto"/>
      </w:divBdr>
      <w:divsChild>
        <w:div w:id="1479103887">
          <w:marLeft w:val="0"/>
          <w:marRight w:val="0"/>
          <w:marTop w:val="0"/>
          <w:marBottom w:val="0"/>
          <w:divBdr>
            <w:top w:val="none" w:sz="0" w:space="0" w:color="auto"/>
            <w:left w:val="none" w:sz="0" w:space="0" w:color="auto"/>
            <w:bottom w:val="none" w:sz="0" w:space="0" w:color="auto"/>
            <w:right w:val="none" w:sz="0" w:space="0" w:color="auto"/>
          </w:divBdr>
          <w:divsChild>
            <w:div w:id="299961871">
              <w:marLeft w:val="0"/>
              <w:marRight w:val="0"/>
              <w:marTop w:val="0"/>
              <w:marBottom w:val="0"/>
              <w:divBdr>
                <w:top w:val="none" w:sz="0" w:space="0" w:color="auto"/>
                <w:left w:val="none" w:sz="0" w:space="0" w:color="auto"/>
                <w:bottom w:val="none" w:sz="0" w:space="0" w:color="auto"/>
                <w:right w:val="none" w:sz="0" w:space="0" w:color="auto"/>
              </w:divBdr>
              <w:divsChild>
                <w:div w:id="21004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03014-E5DD-C847-810A-F5EB27A0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872</Characters>
  <Application>Microsoft Macintosh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Abbott</dc:creator>
  <cp:keywords/>
  <dc:description/>
  <cp:lastModifiedBy>Jacob Abbott</cp:lastModifiedBy>
  <cp:revision>2</cp:revision>
  <cp:lastPrinted>2016-03-02T03:25:00Z</cp:lastPrinted>
  <dcterms:created xsi:type="dcterms:W3CDTF">2016-03-11T03:48:00Z</dcterms:created>
  <dcterms:modified xsi:type="dcterms:W3CDTF">2016-03-11T03:48:00Z</dcterms:modified>
</cp:coreProperties>
</file>