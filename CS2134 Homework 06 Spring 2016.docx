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B4375" w14:textId="313C5F5A" w:rsidR="00321999" w:rsidRPr="00A45C35" w:rsidRDefault="009F1D4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CS2134 Homework 7</w:t>
      </w:r>
      <w:r w:rsidR="00321999" w:rsidRPr="00A45C35">
        <w:rPr>
          <w:rFonts w:ascii="Times" w:hAnsi="Times" w:cs="Times"/>
        </w:rPr>
        <w:t xml:space="preserve"> </w:t>
      </w:r>
      <w:proofErr w:type="gramStart"/>
      <w:r w:rsidR="00321999" w:rsidRPr="00A45C35">
        <w:rPr>
          <w:rFonts w:ascii="Times" w:hAnsi="Times" w:cs="Times"/>
        </w:rPr>
        <w:t>Spring</w:t>
      </w:r>
      <w:proofErr w:type="gramEnd"/>
      <w:r w:rsidR="00321999" w:rsidRPr="00A45C35">
        <w:rPr>
          <w:rFonts w:ascii="Times" w:hAnsi="Times" w:cs="Times"/>
        </w:rPr>
        <w:t xml:space="preserve"> 2016 </w:t>
      </w:r>
    </w:p>
    <w:p w14:paraId="0BF7947B" w14:textId="0EA972FE" w:rsidR="00321999" w:rsidRPr="00A45C35" w:rsidRDefault="009F1D4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Today?</w:t>
      </w:r>
      <w:r w:rsidR="00321999" w:rsidRPr="00A45C35">
        <w:rPr>
          <w:rFonts w:ascii="Times" w:hAnsi="Times" w:cs="Times"/>
        </w:rPr>
        <w:t xml:space="preserve"> 2016 </w:t>
      </w:r>
    </w:p>
    <w:p w14:paraId="3407F645" w14:textId="76E67B1D" w:rsidR="00321999" w:rsidRPr="00A45C35" w:rsidRDefault="009F1D4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Written</w:t>
      </w:r>
      <w:r w:rsidR="00321999" w:rsidRPr="00A45C35">
        <w:rPr>
          <w:rFonts w:ascii="Times" w:hAnsi="Times" w:cs="Times"/>
        </w:rPr>
        <w:t xml:space="preserve"> Part: </w:t>
      </w:r>
    </w:p>
    <w:p w14:paraId="307F88C3" w14:textId="77777777" w:rsidR="00321999" w:rsidRPr="00A45C35" w:rsidRDefault="00321999" w:rsidP="00A45C3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A45C35">
        <w:rPr>
          <w:rFonts w:ascii="Times" w:hAnsi="Times" w:cs="Times"/>
          <w:noProof/>
        </w:rPr>
        <w:drawing>
          <wp:inline distT="0" distB="0" distL="0" distR="0" wp14:anchorId="0C4A29E8" wp14:editId="14366621">
            <wp:extent cx="1371600" cy="12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C35">
        <w:rPr>
          <w:rFonts w:ascii="Times" w:hAnsi="Times" w:cs="Times"/>
        </w:rPr>
        <w:t xml:space="preserve"> </w:t>
      </w:r>
    </w:p>
    <w:p w14:paraId="658D03B7" w14:textId="030DF529" w:rsidR="001C6D1C" w:rsidRDefault="009F1D49" w:rsidP="000B3B0E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1)</w:t>
      </w:r>
    </w:p>
    <w:p w14:paraId="39BA5E3A" w14:textId="77777777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int</w:t>
      </w:r>
      <w:proofErr w:type="spellEnd"/>
      <w:proofErr w:type="gramEnd"/>
      <w:r w:rsidRPr="009F1D49">
        <w:rPr>
          <w:rFonts w:ascii="CMTT10" w:hAnsi="CMTT10" w:cs="Courier"/>
        </w:rPr>
        <w:t xml:space="preserve"> x; </w:t>
      </w:r>
    </w:p>
    <w:p w14:paraId="16CDC310" w14:textId="1D6D07B0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gramStart"/>
      <w:r w:rsidRPr="009F1D49">
        <w:rPr>
          <w:rFonts w:ascii="CMTT10" w:hAnsi="CMTT10" w:cs="Courier"/>
        </w:rPr>
        <w:t>queue</w:t>
      </w:r>
      <w:proofErr w:type="gramEnd"/>
      <w:r w:rsidRPr="009F1D49">
        <w:rPr>
          <w:rFonts w:ascii="CMTT10" w:hAnsi="CMTT10" w:cs="Courier"/>
        </w:rPr>
        <w:t>&lt;</w:t>
      </w:r>
      <w:proofErr w:type="spellStart"/>
      <w:r w:rsidRPr="009F1D49">
        <w:rPr>
          <w:rFonts w:ascii="CMTT10" w:hAnsi="CMTT10" w:cs="Courier"/>
        </w:rPr>
        <w:t>int</w:t>
      </w:r>
      <w:proofErr w:type="spellEnd"/>
      <w:r w:rsidRPr="009F1D49">
        <w:rPr>
          <w:rFonts w:ascii="CMTT10" w:hAnsi="CMTT10" w:cs="Courier"/>
        </w:rPr>
        <w:t>&gt;q;</w:t>
      </w:r>
    </w:p>
    <w:p w14:paraId="32695E9C" w14:textId="4D10C677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>
        <w:rPr>
          <w:rFonts w:ascii="CMTT10" w:hAnsi="CMTT10" w:cs="Courier"/>
        </w:rPr>
        <w:t xml:space="preserve"> </w:t>
      </w:r>
      <w:r w:rsidRPr="009F1D49">
        <w:rPr>
          <w:rFonts w:ascii="CMTT10" w:hAnsi="CMTT10" w:cs="Courier"/>
        </w:rPr>
        <w:t>//</w:t>
      </w:r>
      <w:proofErr w:type="gramStart"/>
      <w:r w:rsidRPr="009F1D49">
        <w:rPr>
          <w:rFonts w:ascii="CMTT10" w:hAnsi="CMTT10" w:cs="Courier"/>
        </w:rPr>
        <w:t>[ ,</w:t>
      </w:r>
      <w:proofErr w:type="gramEnd"/>
      <w:r w:rsidRPr="009F1D49">
        <w:rPr>
          <w:rFonts w:ascii="CMTT10" w:hAnsi="CMTT10" w:cs="Courier"/>
        </w:rPr>
        <w:t xml:space="preserve"> , , ],,</w:t>
      </w:r>
      <w:proofErr w:type="spellStart"/>
      <w:r w:rsidRPr="009F1D49">
        <w:rPr>
          <w:rFonts w:ascii="CMTT10" w:hAnsi="CMTT10" w:cs="Courier"/>
        </w:rPr>
        <w:t>theFront</w:t>
      </w:r>
      <w:proofErr w:type="spellEnd"/>
      <w:r w:rsidRPr="009F1D49">
        <w:rPr>
          <w:rFonts w:ascii="CMTT10" w:hAnsi="CMTT10" w:cs="Courier"/>
        </w:rPr>
        <w:t xml:space="preserve">=0,theBack=3, </w:t>
      </w:r>
      <w:proofErr w:type="spellStart"/>
      <w:r w:rsidRPr="009F1D49">
        <w:rPr>
          <w:rFonts w:ascii="CMTT10" w:hAnsi="CMTT10" w:cs="Courier"/>
        </w:rPr>
        <w:t>currentSize</w:t>
      </w:r>
      <w:proofErr w:type="spellEnd"/>
      <w:r w:rsidRPr="009F1D49">
        <w:rPr>
          <w:rFonts w:ascii="CMTT10" w:hAnsi="CMTT10" w:cs="Courier"/>
        </w:rPr>
        <w:t xml:space="preserve">=0,x=? </w:t>
      </w:r>
    </w:p>
    <w:p w14:paraId="56BBEDA5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.push</w:t>
      </w:r>
      <w:proofErr w:type="spellEnd"/>
      <w:r w:rsidRPr="009F1D49">
        <w:rPr>
          <w:rFonts w:ascii="CMTT10" w:hAnsi="CMTT10" w:cs="Courier"/>
        </w:rPr>
        <w:t xml:space="preserve">(1); </w:t>
      </w:r>
    </w:p>
    <w:p w14:paraId="7ACCB0B1" w14:textId="3C8A5032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1</w:t>
      </w:r>
      <w:r w:rsidRPr="009F1D49">
        <w:rPr>
          <w:rFonts w:ascii="CMTT10" w:hAnsi="CMTT10" w:cs="Courier"/>
        </w:rPr>
        <w:t xml:space="preserve"> ,</w:t>
      </w:r>
      <w:proofErr w:type="gramEnd"/>
      <w:r w:rsidRPr="009F1D49">
        <w:rPr>
          <w:rFonts w:ascii="CMTT10" w:hAnsi="CMTT10" w:cs="Courier"/>
        </w:rPr>
        <w:t xml:space="preserve"> , , ],</w:t>
      </w:r>
      <w:r>
        <w:rPr>
          <w:rFonts w:ascii="CMTT10" w:hAnsi="CMTT10" w:cs="Courier"/>
        </w:rPr>
        <w:t>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=0,theBack=0,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=1</w:t>
      </w:r>
      <w:r w:rsidRPr="009F1D49">
        <w:rPr>
          <w:rFonts w:ascii="CMTT10" w:hAnsi="CMTT10" w:cs="Courier"/>
        </w:rPr>
        <w:t>,x=?</w:t>
      </w:r>
    </w:p>
    <w:p w14:paraId="35998CCC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.push</w:t>
      </w:r>
      <w:proofErr w:type="spellEnd"/>
      <w:r w:rsidRPr="009F1D49">
        <w:rPr>
          <w:rFonts w:ascii="CMTT10" w:hAnsi="CMTT10" w:cs="Courier"/>
        </w:rPr>
        <w:t xml:space="preserve">(2); </w:t>
      </w:r>
    </w:p>
    <w:p w14:paraId="2FA41D93" w14:textId="4DF2CB79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1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2</w:t>
      </w:r>
      <w:proofErr w:type="gramEnd"/>
      <w:r w:rsidRPr="009F1D49">
        <w:rPr>
          <w:rFonts w:ascii="CMTT10" w:hAnsi="CMTT10" w:cs="Courier"/>
        </w:rPr>
        <w:t xml:space="preserve"> , , ],</w:t>
      </w:r>
      <w:proofErr w:type="spellStart"/>
      <w:r w:rsidRPr="009F1D49">
        <w:rPr>
          <w:rFonts w:ascii="CMTT10" w:hAnsi="CMTT10" w:cs="Courier"/>
        </w:rPr>
        <w:t>the</w:t>
      </w:r>
      <w:r>
        <w:rPr>
          <w:rFonts w:ascii="CMTT10" w:hAnsi="CMTT10" w:cs="Courier"/>
        </w:rPr>
        <w:t>Front</w:t>
      </w:r>
      <w:proofErr w:type="spellEnd"/>
      <w:r>
        <w:rPr>
          <w:rFonts w:ascii="CMTT10" w:hAnsi="CMTT10" w:cs="Courier"/>
        </w:rPr>
        <w:t xml:space="preserve">=0,theBack=1,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=2</w:t>
      </w:r>
      <w:r w:rsidRPr="009F1D49">
        <w:rPr>
          <w:rFonts w:ascii="CMTT10" w:hAnsi="CMTT10" w:cs="Courier"/>
        </w:rPr>
        <w:t>,x=?</w:t>
      </w:r>
    </w:p>
    <w:p w14:paraId="4E15485F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.push</w:t>
      </w:r>
      <w:proofErr w:type="spellEnd"/>
      <w:r w:rsidRPr="009F1D49">
        <w:rPr>
          <w:rFonts w:ascii="CMTT10" w:hAnsi="CMTT10" w:cs="Courier"/>
        </w:rPr>
        <w:t xml:space="preserve">(3); </w:t>
      </w:r>
    </w:p>
    <w:p w14:paraId="5538630D" w14:textId="1510DCC0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1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2</w:t>
      </w:r>
      <w:proofErr w:type="gramEnd"/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3</w:t>
      </w:r>
      <w:r w:rsidRPr="009F1D49">
        <w:rPr>
          <w:rFonts w:ascii="CMTT10" w:hAnsi="CMTT10" w:cs="Courier"/>
        </w:rPr>
        <w:t xml:space="preserve"> , ],</w:t>
      </w:r>
      <w:proofErr w:type="spellStart"/>
      <w:r w:rsidRPr="009F1D49">
        <w:rPr>
          <w:rFonts w:ascii="CMTT10" w:hAnsi="CMTT10" w:cs="Courier"/>
        </w:rPr>
        <w:t>the</w:t>
      </w:r>
      <w:r>
        <w:rPr>
          <w:rFonts w:ascii="CMTT10" w:hAnsi="CMTT10" w:cs="Courier"/>
        </w:rPr>
        <w:t>Front</w:t>
      </w:r>
      <w:proofErr w:type="spellEnd"/>
      <w:r>
        <w:rPr>
          <w:rFonts w:ascii="CMTT10" w:hAnsi="CMTT10" w:cs="Courier"/>
        </w:rPr>
        <w:t xml:space="preserve">=0,theBack=3,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=3</w:t>
      </w:r>
      <w:r w:rsidRPr="009F1D49">
        <w:rPr>
          <w:rFonts w:ascii="CMTT10" w:hAnsi="CMTT10" w:cs="Courier"/>
        </w:rPr>
        <w:t>,x=?</w:t>
      </w:r>
    </w:p>
    <w:p w14:paraId="35FEB546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gramStart"/>
      <w:r w:rsidRPr="009F1D49">
        <w:rPr>
          <w:rFonts w:ascii="CMTT10" w:hAnsi="CMTT10" w:cs="Courier"/>
        </w:rPr>
        <w:t>x</w:t>
      </w:r>
      <w:proofErr w:type="gramEnd"/>
      <w:r w:rsidRPr="009F1D49">
        <w:rPr>
          <w:rFonts w:ascii="CMTT10" w:hAnsi="CMTT10" w:cs="Courier"/>
        </w:rPr>
        <w:t xml:space="preserve"> = </w:t>
      </w:r>
      <w:proofErr w:type="spellStart"/>
      <w:r w:rsidRPr="009F1D49">
        <w:rPr>
          <w:rFonts w:ascii="CMTT10" w:hAnsi="CMTT10" w:cs="Courier"/>
        </w:rPr>
        <w:t>q.front</w:t>
      </w:r>
      <w:proofErr w:type="spellEnd"/>
      <w:r w:rsidRPr="009F1D49">
        <w:rPr>
          <w:rFonts w:ascii="CMTT10" w:hAnsi="CMTT10" w:cs="Courier"/>
        </w:rPr>
        <w:t>();</w:t>
      </w:r>
    </w:p>
    <w:p w14:paraId="0C9F7507" w14:textId="7443F7CD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1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2</w:t>
      </w:r>
      <w:proofErr w:type="gramEnd"/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3</w:t>
      </w:r>
      <w:r w:rsidRPr="009F1D49">
        <w:rPr>
          <w:rFonts w:ascii="CMTT10" w:hAnsi="CMTT10" w:cs="Courier"/>
        </w:rPr>
        <w:t xml:space="preserve"> , ],</w:t>
      </w:r>
      <w:proofErr w:type="spellStart"/>
      <w:r w:rsidRPr="009F1D49">
        <w:rPr>
          <w:rFonts w:ascii="CMTT10" w:hAnsi="CMTT10" w:cs="Courier"/>
        </w:rPr>
        <w:t>the</w:t>
      </w:r>
      <w:r>
        <w:rPr>
          <w:rFonts w:ascii="CMTT10" w:hAnsi="CMTT10" w:cs="Courier"/>
        </w:rPr>
        <w:t>Front</w:t>
      </w:r>
      <w:proofErr w:type="spellEnd"/>
      <w:r>
        <w:rPr>
          <w:rFonts w:ascii="CMTT10" w:hAnsi="CMTT10" w:cs="Courier"/>
        </w:rPr>
        <w:t xml:space="preserve">=0,theBack=3,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=3,x=1</w:t>
      </w:r>
    </w:p>
    <w:p w14:paraId="639A91F0" w14:textId="1721EB24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.pop</w:t>
      </w:r>
      <w:proofErr w:type="spellEnd"/>
      <w:r w:rsidRPr="009F1D49">
        <w:rPr>
          <w:rFonts w:ascii="CMTT10" w:hAnsi="CMTT10" w:cs="Courier"/>
        </w:rPr>
        <w:t xml:space="preserve">(); </w:t>
      </w:r>
    </w:p>
    <w:p w14:paraId="65F53BF0" w14:textId="5A1A5F7B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</w:t>
      </w:r>
      <w:proofErr w:type="gramStart"/>
      <w:r w:rsidRPr="009F1D49">
        <w:rPr>
          <w:rFonts w:ascii="CMTT10" w:hAnsi="CMTT10" w:cs="Courier"/>
        </w:rPr>
        <w:t>[ ,</w:t>
      </w:r>
      <w:proofErr w:type="gramEnd"/>
      <w:r w:rsidRPr="009F1D49">
        <w:rPr>
          <w:rFonts w:ascii="CMTT10" w:hAnsi="CMTT10" w:cs="Courier"/>
        </w:rPr>
        <w:t xml:space="preserve"> </w:t>
      </w:r>
      <w:r>
        <w:rPr>
          <w:rFonts w:ascii="CMTT10" w:hAnsi="CMTT10" w:cs="Courier"/>
        </w:rPr>
        <w:t>2</w:t>
      </w:r>
      <w:r w:rsidRPr="009F1D49">
        <w:rPr>
          <w:rFonts w:ascii="CMTT10" w:hAnsi="CMTT10" w:cs="Courier"/>
        </w:rPr>
        <w:t xml:space="preserve">, </w:t>
      </w:r>
      <w:r>
        <w:rPr>
          <w:rFonts w:ascii="CMTT10" w:hAnsi="CMTT10" w:cs="Courier"/>
        </w:rPr>
        <w:t>3,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=1,theBack=3,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=2,x=1</w:t>
      </w:r>
    </w:p>
    <w:p w14:paraId="3CCDF1FB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.push</w:t>
      </w:r>
      <w:proofErr w:type="spellEnd"/>
      <w:r w:rsidRPr="009F1D49">
        <w:rPr>
          <w:rFonts w:ascii="CMTT10" w:hAnsi="CMTT10" w:cs="Courier"/>
        </w:rPr>
        <w:t xml:space="preserve">(4); </w:t>
      </w:r>
    </w:p>
    <w:p w14:paraId="5AD5D39C" w14:textId="34390C01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</w:t>
      </w:r>
      <w:proofErr w:type="gramStart"/>
      <w:r w:rsidRPr="009F1D49">
        <w:rPr>
          <w:rFonts w:ascii="CMTT10" w:hAnsi="CMTT10" w:cs="Courier"/>
        </w:rPr>
        <w:t>[ ,</w:t>
      </w:r>
      <w:proofErr w:type="gramEnd"/>
      <w:r>
        <w:rPr>
          <w:rFonts w:ascii="CMTT10" w:hAnsi="CMTT10" w:cs="Courier"/>
        </w:rPr>
        <w:t>2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3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4 ],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=1,theBack=4,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=3,x=1</w:t>
      </w:r>
    </w:p>
    <w:p w14:paraId="10C35655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gramStart"/>
      <w:r w:rsidRPr="009F1D49">
        <w:rPr>
          <w:rFonts w:ascii="CMTT10" w:hAnsi="CMTT10" w:cs="Courier"/>
        </w:rPr>
        <w:t>x</w:t>
      </w:r>
      <w:proofErr w:type="gramEnd"/>
      <w:r w:rsidRPr="009F1D49">
        <w:rPr>
          <w:rFonts w:ascii="CMTT10" w:hAnsi="CMTT10" w:cs="Courier"/>
        </w:rPr>
        <w:t xml:space="preserve"> = </w:t>
      </w:r>
      <w:proofErr w:type="spellStart"/>
      <w:r w:rsidRPr="009F1D49">
        <w:rPr>
          <w:rFonts w:ascii="CMTT10" w:hAnsi="CMTT10" w:cs="Courier"/>
        </w:rPr>
        <w:t>q.front</w:t>
      </w:r>
      <w:proofErr w:type="spellEnd"/>
      <w:r w:rsidRPr="009F1D49">
        <w:rPr>
          <w:rFonts w:ascii="CMTT10" w:hAnsi="CMTT10" w:cs="Courier"/>
        </w:rPr>
        <w:t xml:space="preserve">(); </w:t>
      </w:r>
    </w:p>
    <w:p w14:paraId="7497A45C" w14:textId="34646460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</w:t>
      </w:r>
      <w:proofErr w:type="gramStart"/>
      <w:r w:rsidRPr="009F1D49">
        <w:rPr>
          <w:rFonts w:ascii="CMTT10" w:hAnsi="CMTT10" w:cs="Courier"/>
        </w:rPr>
        <w:t>[ ,</w:t>
      </w:r>
      <w:proofErr w:type="gramEnd"/>
      <w:r>
        <w:rPr>
          <w:rFonts w:ascii="CMTT10" w:hAnsi="CMTT10" w:cs="Courier"/>
        </w:rPr>
        <w:t>2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3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4 ],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=1,theBack=4,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=3,x=2</w:t>
      </w:r>
    </w:p>
    <w:p w14:paraId="420B9F4B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.push</w:t>
      </w:r>
      <w:proofErr w:type="spellEnd"/>
      <w:r w:rsidRPr="009F1D49">
        <w:rPr>
          <w:rFonts w:ascii="CMTT10" w:hAnsi="CMTT10" w:cs="Courier"/>
        </w:rPr>
        <w:t xml:space="preserve">(5); </w:t>
      </w:r>
    </w:p>
    <w:p w14:paraId="4974CDE3" w14:textId="4BE70837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5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2</w:t>
      </w:r>
      <w:proofErr w:type="gramEnd"/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3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4 ],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=1,theBack=0,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=4,x=2</w:t>
      </w:r>
    </w:p>
    <w:p w14:paraId="0B468053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.pop</w:t>
      </w:r>
      <w:proofErr w:type="spellEnd"/>
      <w:r w:rsidRPr="009F1D49">
        <w:rPr>
          <w:rFonts w:ascii="CMTT10" w:hAnsi="CMTT10" w:cs="Courier"/>
        </w:rPr>
        <w:t xml:space="preserve">(); </w:t>
      </w:r>
    </w:p>
    <w:p w14:paraId="4D43446F" w14:textId="37A08987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5</w:t>
      </w:r>
      <w:r w:rsidRPr="009F1D49">
        <w:rPr>
          <w:rFonts w:ascii="CMTT10" w:hAnsi="CMTT10" w:cs="Courier"/>
        </w:rPr>
        <w:t xml:space="preserve"> ,</w:t>
      </w:r>
      <w:proofErr w:type="gramEnd"/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3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4 ],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=2,theBack=0,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=3,x=2</w:t>
      </w:r>
    </w:p>
    <w:p w14:paraId="158CA694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.push</w:t>
      </w:r>
      <w:proofErr w:type="spellEnd"/>
      <w:r w:rsidRPr="009F1D49">
        <w:rPr>
          <w:rFonts w:ascii="CMTT10" w:hAnsi="CMTT10" w:cs="Courier"/>
        </w:rPr>
        <w:t xml:space="preserve">(6); </w:t>
      </w:r>
    </w:p>
    <w:p w14:paraId="678866A6" w14:textId="45CC2242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5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6</w:t>
      </w:r>
      <w:proofErr w:type="gramEnd"/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3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4 ],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=2,theBack=1,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=4,x=2</w:t>
      </w:r>
    </w:p>
    <w:p w14:paraId="3F3879CD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gramStart"/>
      <w:r w:rsidRPr="009F1D49">
        <w:rPr>
          <w:rFonts w:ascii="CMTT10" w:hAnsi="CMTT10" w:cs="Courier"/>
        </w:rPr>
        <w:t>x</w:t>
      </w:r>
      <w:proofErr w:type="gramEnd"/>
      <w:r w:rsidRPr="009F1D49">
        <w:rPr>
          <w:rFonts w:ascii="CMTT10" w:hAnsi="CMTT10" w:cs="Courier"/>
        </w:rPr>
        <w:t xml:space="preserve"> = </w:t>
      </w:r>
      <w:proofErr w:type="spellStart"/>
      <w:r w:rsidRPr="009F1D49">
        <w:rPr>
          <w:rFonts w:ascii="CMTT10" w:hAnsi="CMTT10" w:cs="Courier"/>
        </w:rPr>
        <w:t>q.front</w:t>
      </w:r>
      <w:proofErr w:type="spellEnd"/>
      <w:r w:rsidRPr="009F1D49">
        <w:rPr>
          <w:rFonts w:ascii="CMTT10" w:hAnsi="CMTT10" w:cs="Courier"/>
        </w:rPr>
        <w:t xml:space="preserve">(); </w:t>
      </w:r>
    </w:p>
    <w:p w14:paraId="6A71C031" w14:textId="6F124CF5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5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6</w:t>
      </w:r>
      <w:proofErr w:type="gramEnd"/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3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4 ],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=2,theBack=1,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=4,x=3</w:t>
      </w:r>
    </w:p>
    <w:p w14:paraId="0C19E730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.pop</w:t>
      </w:r>
      <w:proofErr w:type="spellEnd"/>
      <w:r w:rsidRPr="009F1D49">
        <w:rPr>
          <w:rFonts w:ascii="CMTT10" w:hAnsi="CMTT10" w:cs="Courier"/>
        </w:rPr>
        <w:t xml:space="preserve">(); </w:t>
      </w:r>
    </w:p>
    <w:p w14:paraId="29E2B871" w14:textId="35A09EC9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5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6</w:t>
      </w:r>
      <w:proofErr w:type="gramEnd"/>
      <w:r w:rsidRPr="009F1D49">
        <w:rPr>
          <w:rFonts w:ascii="CMTT10" w:hAnsi="CMTT10" w:cs="Courier"/>
        </w:rPr>
        <w:t xml:space="preserve"> , ,</w:t>
      </w:r>
      <w:r>
        <w:rPr>
          <w:rFonts w:ascii="CMTT10" w:hAnsi="CMTT10" w:cs="Courier"/>
        </w:rPr>
        <w:t>4 ],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=3,theBack=1,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=3,x=3</w:t>
      </w:r>
    </w:p>
    <w:p w14:paraId="5F148AD1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.pop</w:t>
      </w:r>
      <w:proofErr w:type="spellEnd"/>
      <w:r w:rsidRPr="009F1D49">
        <w:rPr>
          <w:rFonts w:ascii="CMTT10" w:hAnsi="CMTT10" w:cs="Courier"/>
        </w:rPr>
        <w:t xml:space="preserve">(); </w:t>
      </w:r>
    </w:p>
    <w:p w14:paraId="427FC7D5" w14:textId="69D80C8F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//[</w:t>
      </w:r>
      <w:proofErr w:type="gramStart"/>
      <w:r>
        <w:rPr>
          <w:rFonts w:ascii="CMTT10" w:hAnsi="CMTT10" w:cs="Courier"/>
        </w:rPr>
        <w:t>5</w:t>
      </w:r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6</w:t>
      </w:r>
      <w:proofErr w:type="gramEnd"/>
      <w:r>
        <w:rPr>
          <w:rFonts w:ascii="CMTT10" w:hAnsi="CMTT10" w:cs="Courier"/>
        </w:rPr>
        <w:t xml:space="preserve"> , ,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=0,theBack=1,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=2,x=3</w:t>
      </w:r>
    </w:p>
    <w:p w14:paraId="4F666C34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.pop</w:t>
      </w:r>
      <w:proofErr w:type="spellEnd"/>
      <w:r w:rsidRPr="009F1D49">
        <w:rPr>
          <w:rFonts w:ascii="CMTT10" w:hAnsi="CMTT10" w:cs="Courier"/>
        </w:rPr>
        <w:t xml:space="preserve">(); </w:t>
      </w:r>
    </w:p>
    <w:p w14:paraId="236AD650" w14:textId="22B68839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>//</w:t>
      </w:r>
      <w:proofErr w:type="gramStart"/>
      <w:r w:rsidRPr="009F1D49">
        <w:rPr>
          <w:rFonts w:ascii="CMTT10" w:hAnsi="CMTT10" w:cs="Courier"/>
        </w:rPr>
        <w:t>[ ,</w:t>
      </w:r>
      <w:proofErr w:type="gramEnd"/>
      <w:r>
        <w:rPr>
          <w:rFonts w:ascii="CMTT10" w:hAnsi="CMTT10" w:cs="Courier"/>
        </w:rPr>
        <w:t>6 , ,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=1,theBack=1,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=1,x=3</w:t>
      </w:r>
    </w:p>
    <w:p w14:paraId="3F8C8312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proofErr w:type="gramStart"/>
      <w:r w:rsidRPr="009F1D49">
        <w:rPr>
          <w:rFonts w:ascii="CMTT10" w:hAnsi="CMTT10" w:cs="Courier"/>
        </w:rPr>
        <w:t>x</w:t>
      </w:r>
      <w:proofErr w:type="gramEnd"/>
      <w:r w:rsidRPr="009F1D49">
        <w:rPr>
          <w:rFonts w:ascii="CMTT10" w:hAnsi="CMTT10" w:cs="Courier"/>
        </w:rPr>
        <w:t xml:space="preserve"> = </w:t>
      </w:r>
      <w:proofErr w:type="spellStart"/>
      <w:r w:rsidRPr="009F1D49">
        <w:rPr>
          <w:rFonts w:ascii="CMTT10" w:hAnsi="CMTT10" w:cs="Courier"/>
        </w:rPr>
        <w:t>q.front</w:t>
      </w:r>
      <w:proofErr w:type="spellEnd"/>
      <w:r w:rsidRPr="009F1D49">
        <w:rPr>
          <w:rFonts w:ascii="CMTT10" w:hAnsi="CMTT10" w:cs="Courier"/>
        </w:rPr>
        <w:t>();</w:t>
      </w:r>
    </w:p>
    <w:p w14:paraId="791BD324" w14:textId="46B701CC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>
        <w:rPr>
          <w:rFonts w:ascii="CMTT10" w:hAnsi="CMTT10" w:cs="Courier"/>
        </w:rPr>
        <w:t>//</w:t>
      </w:r>
      <w:proofErr w:type="gramStart"/>
      <w:r>
        <w:rPr>
          <w:rFonts w:ascii="CMTT10" w:hAnsi="CMTT10" w:cs="Courier"/>
        </w:rPr>
        <w:t>[ ,</w:t>
      </w:r>
      <w:proofErr w:type="gramEnd"/>
      <w:r>
        <w:rPr>
          <w:rFonts w:ascii="CMTT10" w:hAnsi="CMTT10" w:cs="Courier"/>
        </w:rPr>
        <w:t>6 , ,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=1,theBack=1,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=1,x=6</w:t>
      </w:r>
    </w:p>
    <w:p w14:paraId="1F565D9C" w14:textId="77777777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 xml:space="preserve"> </w:t>
      </w: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.pop</w:t>
      </w:r>
      <w:proofErr w:type="spellEnd"/>
      <w:r w:rsidRPr="009F1D49">
        <w:rPr>
          <w:rFonts w:ascii="CMTT10" w:hAnsi="CMTT10" w:cs="Courier"/>
        </w:rPr>
        <w:t>();</w:t>
      </w:r>
    </w:p>
    <w:p w14:paraId="3B892AB6" w14:textId="149B6C0B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>
        <w:rPr>
          <w:rFonts w:ascii="CMTT10" w:hAnsi="CMTT10" w:cs="Courier"/>
        </w:rPr>
        <w:t>//</w:t>
      </w:r>
      <w:proofErr w:type="gramStart"/>
      <w:r>
        <w:rPr>
          <w:rFonts w:ascii="CMTT10" w:hAnsi="CMTT10" w:cs="Courier"/>
        </w:rPr>
        <w:t>[ ,</w:t>
      </w:r>
      <w:proofErr w:type="gramEnd"/>
      <w:r>
        <w:rPr>
          <w:rFonts w:ascii="CMTT10" w:hAnsi="CMTT10" w:cs="Courier"/>
        </w:rPr>
        <w:t xml:space="preserve"> , ,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=2,theBack=1,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=0,x=6</w:t>
      </w:r>
    </w:p>
    <w:p w14:paraId="23958274" w14:textId="4F51E1DE" w:rsid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"/>
        </w:rPr>
      </w:pPr>
      <w:r w:rsidRPr="009F1D49">
        <w:rPr>
          <w:rFonts w:ascii="CMTT10" w:hAnsi="CMTT10" w:cs="Courier"/>
        </w:rPr>
        <w:t xml:space="preserve"> </w:t>
      </w:r>
      <w:proofErr w:type="spellStart"/>
      <w:proofErr w:type="gramStart"/>
      <w:r w:rsidRPr="009F1D49">
        <w:rPr>
          <w:rFonts w:ascii="CMTT10" w:hAnsi="CMTT10" w:cs="Courier"/>
        </w:rPr>
        <w:t>q</w:t>
      </w:r>
      <w:proofErr w:type="gramEnd"/>
      <w:r w:rsidRPr="009F1D49">
        <w:rPr>
          <w:rFonts w:ascii="CMTT10" w:hAnsi="CMTT10" w:cs="Courier"/>
        </w:rPr>
        <w:t>.push</w:t>
      </w:r>
      <w:proofErr w:type="spellEnd"/>
      <w:r w:rsidRPr="009F1D49">
        <w:rPr>
          <w:rFonts w:ascii="CMTT10" w:hAnsi="CMTT10" w:cs="Courier"/>
        </w:rPr>
        <w:t xml:space="preserve">(7); </w:t>
      </w:r>
    </w:p>
    <w:p w14:paraId="474C1794" w14:textId="11AB107E" w:rsidR="009F1D49" w:rsidRPr="009F1D49" w:rsidRDefault="009F1D49" w:rsidP="009F1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</w:rPr>
      </w:pPr>
      <w:r w:rsidRPr="009F1D49">
        <w:rPr>
          <w:rFonts w:ascii="CMTT10" w:hAnsi="CMTT10" w:cs="Courier"/>
        </w:rPr>
        <w:t>//</w:t>
      </w:r>
      <w:proofErr w:type="gramStart"/>
      <w:r w:rsidRPr="009F1D49">
        <w:rPr>
          <w:rFonts w:ascii="CMTT10" w:hAnsi="CMTT10" w:cs="Courier"/>
        </w:rPr>
        <w:t>[ ,</w:t>
      </w:r>
      <w:proofErr w:type="gramEnd"/>
      <w:r w:rsidRPr="009F1D49">
        <w:rPr>
          <w:rFonts w:ascii="CMTT10" w:hAnsi="CMTT10" w:cs="Courier"/>
        </w:rPr>
        <w:t xml:space="preserve"> ,</w:t>
      </w:r>
      <w:r>
        <w:rPr>
          <w:rFonts w:ascii="CMTT10" w:hAnsi="CMTT10" w:cs="Courier"/>
        </w:rPr>
        <w:t>7 , ],</w:t>
      </w:r>
      <w:proofErr w:type="spellStart"/>
      <w:r>
        <w:rPr>
          <w:rFonts w:ascii="CMTT10" w:hAnsi="CMTT10" w:cs="Courier"/>
        </w:rPr>
        <w:t>theFront</w:t>
      </w:r>
      <w:proofErr w:type="spellEnd"/>
      <w:r>
        <w:rPr>
          <w:rFonts w:ascii="CMTT10" w:hAnsi="CMTT10" w:cs="Courier"/>
        </w:rPr>
        <w:t xml:space="preserve">=2,theBack=1, </w:t>
      </w:r>
      <w:proofErr w:type="spellStart"/>
      <w:r>
        <w:rPr>
          <w:rFonts w:ascii="CMTT10" w:hAnsi="CMTT10" w:cs="Courier"/>
        </w:rPr>
        <w:t>currentSize</w:t>
      </w:r>
      <w:proofErr w:type="spellEnd"/>
      <w:r>
        <w:rPr>
          <w:rFonts w:ascii="CMTT10" w:hAnsi="CMTT10" w:cs="Courier"/>
        </w:rPr>
        <w:t>=1</w:t>
      </w:r>
      <w:r w:rsidRPr="009F1D49">
        <w:rPr>
          <w:rFonts w:ascii="CMTT10" w:hAnsi="CMTT10" w:cs="Courier"/>
        </w:rPr>
        <w:t>,x=</w:t>
      </w:r>
      <w:r>
        <w:rPr>
          <w:rFonts w:ascii="CMTT10" w:hAnsi="CMTT10" w:cs="Courier"/>
        </w:rPr>
        <w:t>6</w:t>
      </w:r>
    </w:p>
    <w:p w14:paraId="549ED8E6" w14:textId="6AB4181D" w:rsidR="009F1D49" w:rsidRPr="00A342F7" w:rsidRDefault="00A342F7" w:rsidP="000B3B0E">
      <w:pPr>
        <w:pStyle w:val="NormalWeb"/>
      </w:pPr>
      <w:r>
        <w:rPr>
          <w:rFonts w:ascii="CMR10" w:hAnsi="CMR10"/>
          <w:sz w:val="22"/>
          <w:szCs w:val="22"/>
        </w:rPr>
        <w:lastRenderedPageBreak/>
        <w:t xml:space="preserve">2) </w:t>
      </w:r>
      <w:r w:rsidRPr="00A342F7">
        <w:rPr>
          <w:rFonts w:ascii="CMTT10" w:hAnsi="CMTT10"/>
        </w:rPr>
        <w:t>1 - 2 + 3 ^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342F7" w14:paraId="5B80F578" w14:textId="77777777" w:rsidTr="00A342F7">
        <w:tc>
          <w:tcPr>
            <w:tcW w:w="2952" w:type="dxa"/>
          </w:tcPr>
          <w:p w14:paraId="147FCF92" w14:textId="79C7C2B0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symbol</w:t>
            </w:r>
            <w:proofErr w:type="gramEnd"/>
          </w:p>
        </w:tc>
        <w:tc>
          <w:tcPr>
            <w:tcW w:w="2952" w:type="dxa"/>
          </w:tcPr>
          <w:p w14:paraId="064ACA4A" w14:textId="7F84E141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Stack</w:t>
            </w:r>
          </w:p>
        </w:tc>
        <w:tc>
          <w:tcPr>
            <w:tcW w:w="2952" w:type="dxa"/>
          </w:tcPr>
          <w:p w14:paraId="7E3F3FD6" w14:textId="27C27C9E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Postfix</w:t>
            </w:r>
          </w:p>
        </w:tc>
      </w:tr>
      <w:tr w:rsidR="00A342F7" w14:paraId="336DEA00" w14:textId="77777777" w:rsidTr="00A342F7">
        <w:tc>
          <w:tcPr>
            <w:tcW w:w="2952" w:type="dxa"/>
          </w:tcPr>
          <w:p w14:paraId="7D55D8D4" w14:textId="1A0DF850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</w:t>
            </w:r>
          </w:p>
        </w:tc>
        <w:tc>
          <w:tcPr>
            <w:tcW w:w="2952" w:type="dxa"/>
          </w:tcPr>
          <w:p w14:paraId="616C2DDB" w14:textId="77777777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0E2819AE" w14:textId="7CD1731E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</w:t>
            </w:r>
          </w:p>
        </w:tc>
      </w:tr>
      <w:tr w:rsidR="00A342F7" w14:paraId="106928F1" w14:textId="77777777" w:rsidTr="00A342F7">
        <w:tc>
          <w:tcPr>
            <w:tcW w:w="2952" w:type="dxa"/>
          </w:tcPr>
          <w:p w14:paraId="1AB6C7E9" w14:textId="1CB41340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711FFB2D" w14:textId="0A3A4B80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72F3DCC3" w14:textId="6B3FE2BF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</w:t>
            </w:r>
          </w:p>
        </w:tc>
      </w:tr>
      <w:tr w:rsidR="00A342F7" w14:paraId="5EEB0911" w14:textId="77777777" w:rsidTr="00A342F7">
        <w:tc>
          <w:tcPr>
            <w:tcW w:w="2952" w:type="dxa"/>
          </w:tcPr>
          <w:p w14:paraId="2D546205" w14:textId="43534103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194123B3" w14:textId="14D5AEF6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7303413F" w14:textId="20666FA4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1 2</w:t>
            </w:r>
          </w:p>
        </w:tc>
      </w:tr>
      <w:tr w:rsidR="00A342F7" w14:paraId="68644B75" w14:textId="77777777" w:rsidTr="00A342F7">
        <w:tc>
          <w:tcPr>
            <w:tcW w:w="2952" w:type="dxa"/>
          </w:tcPr>
          <w:p w14:paraId="4BD9C1DB" w14:textId="39BF4B9C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7BEECC37" w14:textId="64A5D8AD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131D5C22" w14:textId="49763F5C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 2 -</w:t>
            </w:r>
          </w:p>
        </w:tc>
      </w:tr>
      <w:tr w:rsidR="00A342F7" w14:paraId="7C4D3218" w14:textId="77777777" w:rsidTr="00A342F7">
        <w:tc>
          <w:tcPr>
            <w:tcW w:w="2952" w:type="dxa"/>
          </w:tcPr>
          <w:p w14:paraId="39B8999A" w14:textId="7AC46DAB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2952" w:type="dxa"/>
          </w:tcPr>
          <w:p w14:paraId="79E98D92" w14:textId="58699672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0FE91812" w14:textId="4C1BA26E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 2 - 3</w:t>
            </w:r>
          </w:p>
        </w:tc>
      </w:tr>
      <w:tr w:rsidR="00A342F7" w14:paraId="23BC6CF1" w14:textId="77777777" w:rsidTr="00A342F7">
        <w:tc>
          <w:tcPr>
            <w:tcW w:w="2952" w:type="dxa"/>
          </w:tcPr>
          <w:p w14:paraId="11CBB6A4" w14:textId="5CB03CB2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4F2A5A0A" w14:textId="2F34C6DD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+^</w:t>
            </w:r>
          </w:p>
        </w:tc>
        <w:tc>
          <w:tcPr>
            <w:tcW w:w="2952" w:type="dxa"/>
          </w:tcPr>
          <w:p w14:paraId="26CD0EC5" w14:textId="5B33236F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 2 - 3</w:t>
            </w:r>
          </w:p>
        </w:tc>
      </w:tr>
      <w:tr w:rsidR="00A342F7" w14:paraId="1C484CB9" w14:textId="77777777" w:rsidTr="00A342F7">
        <w:tc>
          <w:tcPr>
            <w:tcW w:w="2952" w:type="dxa"/>
          </w:tcPr>
          <w:p w14:paraId="546DEFFB" w14:textId="70155100" w:rsidR="00A342F7" w:rsidRDefault="00A342F7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189C5DCE" w14:textId="7A780EA4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+^</w:t>
            </w:r>
          </w:p>
        </w:tc>
        <w:tc>
          <w:tcPr>
            <w:tcW w:w="2952" w:type="dxa"/>
          </w:tcPr>
          <w:p w14:paraId="41C777B6" w14:textId="7FCF002C" w:rsidR="00A342F7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 2 – 3 2</w:t>
            </w:r>
          </w:p>
        </w:tc>
      </w:tr>
      <w:tr w:rsidR="006E368D" w14:paraId="24F23215" w14:textId="77777777" w:rsidTr="00A342F7">
        <w:tc>
          <w:tcPr>
            <w:tcW w:w="2952" w:type="dxa"/>
          </w:tcPr>
          <w:p w14:paraId="0988B628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5CC0C54A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6A5DA0E4" w14:textId="2BD4BA02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 2 – 3 2 + ^</w:t>
            </w:r>
          </w:p>
        </w:tc>
      </w:tr>
    </w:tbl>
    <w:p w14:paraId="011BF4CB" w14:textId="77777777" w:rsidR="006E368D" w:rsidRPr="006E368D" w:rsidRDefault="006E368D" w:rsidP="006E36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E368D">
        <w:rPr>
          <w:rFonts w:ascii="CMTT10" w:hAnsi="CMTT10" w:cs="Times New Roman"/>
          <w:sz w:val="20"/>
          <w:szCs w:val="20"/>
        </w:rPr>
        <w:t>(2^3)^2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E368D" w14:paraId="0AA8CF3E" w14:textId="77777777" w:rsidTr="006E368D">
        <w:tc>
          <w:tcPr>
            <w:tcW w:w="2952" w:type="dxa"/>
          </w:tcPr>
          <w:p w14:paraId="516DF88C" w14:textId="77777777" w:rsidR="006E368D" w:rsidRDefault="006E368D" w:rsidP="006E368D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symbol</w:t>
            </w:r>
            <w:proofErr w:type="gramEnd"/>
          </w:p>
        </w:tc>
        <w:tc>
          <w:tcPr>
            <w:tcW w:w="2952" w:type="dxa"/>
          </w:tcPr>
          <w:p w14:paraId="02E50654" w14:textId="77777777" w:rsidR="006E368D" w:rsidRDefault="006E368D" w:rsidP="006E368D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Stack</w:t>
            </w:r>
          </w:p>
        </w:tc>
        <w:tc>
          <w:tcPr>
            <w:tcW w:w="2952" w:type="dxa"/>
          </w:tcPr>
          <w:p w14:paraId="27307FF0" w14:textId="77777777" w:rsidR="006E368D" w:rsidRDefault="006E368D" w:rsidP="006E368D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Postfix</w:t>
            </w:r>
          </w:p>
        </w:tc>
      </w:tr>
      <w:tr w:rsidR="006E368D" w14:paraId="09EB6788" w14:textId="77777777" w:rsidTr="006E368D">
        <w:tc>
          <w:tcPr>
            <w:tcW w:w="2952" w:type="dxa"/>
          </w:tcPr>
          <w:p w14:paraId="39A98A43" w14:textId="092338B8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</w:t>
            </w:r>
          </w:p>
        </w:tc>
        <w:tc>
          <w:tcPr>
            <w:tcW w:w="2952" w:type="dxa"/>
          </w:tcPr>
          <w:p w14:paraId="3829F2A0" w14:textId="55A3A77A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</w:t>
            </w:r>
          </w:p>
        </w:tc>
        <w:tc>
          <w:tcPr>
            <w:tcW w:w="2952" w:type="dxa"/>
          </w:tcPr>
          <w:p w14:paraId="3C4DA623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</w:tr>
      <w:tr w:rsidR="006E368D" w14:paraId="2EB11A6D" w14:textId="77777777" w:rsidTr="006E368D">
        <w:tc>
          <w:tcPr>
            <w:tcW w:w="2952" w:type="dxa"/>
          </w:tcPr>
          <w:p w14:paraId="26EF8594" w14:textId="2743B15A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4DE448F2" w14:textId="40A707FE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</w:t>
            </w:r>
          </w:p>
        </w:tc>
        <w:tc>
          <w:tcPr>
            <w:tcW w:w="2952" w:type="dxa"/>
          </w:tcPr>
          <w:p w14:paraId="49CF3F02" w14:textId="025CE41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</w:tr>
      <w:tr w:rsidR="006E368D" w14:paraId="5FB3BF19" w14:textId="77777777" w:rsidTr="006E368D">
        <w:tc>
          <w:tcPr>
            <w:tcW w:w="2952" w:type="dxa"/>
          </w:tcPr>
          <w:p w14:paraId="5B4F943F" w14:textId="6AF7A09C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16F72E20" w14:textId="62EA799C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( ^</w:t>
            </w:r>
            <w:proofErr w:type="gramEnd"/>
          </w:p>
        </w:tc>
        <w:tc>
          <w:tcPr>
            <w:tcW w:w="2952" w:type="dxa"/>
          </w:tcPr>
          <w:p w14:paraId="23B1310F" w14:textId="58483A73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</w:tr>
      <w:tr w:rsidR="006E368D" w14:paraId="77831920" w14:textId="77777777" w:rsidTr="006E368D">
        <w:tc>
          <w:tcPr>
            <w:tcW w:w="2952" w:type="dxa"/>
          </w:tcPr>
          <w:p w14:paraId="0DB71A32" w14:textId="38D9757C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2952" w:type="dxa"/>
          </w:tcPr>
          <w:p w14:paraId="4474AA29" w14:textId="23333EC4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(^</w:t>
            </w:r>
          </w:p>
        </w:tc>
        <w:tc>
          <w:tcPr>
            <w:tcW w:w="2952" w:type="dxa"/>
          </w:tcPr>
          <w:p w14:paraId="4AB0B100" w14:textId="65F73361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</w:t>
            </w:r>
          </w:p>
        </w:tc>
      </w:tr>
      <w:tr w:rsidR="006E368D" w14:paraId="16B6DA77" w14:textId="77777777" w:rsidTr="006E368D">
        <w:tc>
          <w:tcPr>
            <w:tcW w:w="2952" w:type="dxa"/>
          </w:tcPr>
          <w:p w14:paraId="7B67CF71" w14:textId="097CF6C8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)</w:t>
            </w:r>
          </w:p>
        </w:tc>
        <w:tc>
          <w:tcPr>
            <w:tcW w:w="2952" w:type="dxa"/>
          </w:tcPr>
          <w:p w14:paraId="588E14C4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5DBF80A3" w14:textId="577AF5C4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 ^</w:t>
            </w:r>
          </w:p>
        </w:tc>
      </w:tr>
      <w:tr w:rsidR="006E368D" w14:paraId="231D57C6" w14:textId="77777777" w:rsidTr="006E368D">
        <w:tc>
          <w:tcPr>
            <w:tcW w:w="2952" w:type="dxa"/>
          </w:tcPr>
          <w:p w14:paraId="7FE7B442" w14:textId="1A141D3E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76FB4E8B" w14:textId="7FFBA184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22013364" w14:textId="365EB29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 ^</w:t>
            </w:r>
          </w:p>
        </w:tc>
      </w:tr>
      <w:tr w:rsidR="006E368D" w14:paraId="7452BF95" w14:textId="77777777" w:rsidTr="006E368D">
        <w:tc>
          <w:tcPr>
            <w:tcW w:w="2952" w:type="dxa"/>
          </w:tcPr>
          <w:p w14:paraId="1A3AC98D" w14:textId="5819176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5C52F39F" w14:textId="73704D9F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75590CF3" w14:textId="69F61EFF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 ^ 2</w:t>
            </w:r>
          </w:p>
        </w:tc>
      </w:tr>
      <w:tr w:rsidR="006E368D" w14:paraId="2A5348B5" w14:textId="77777777" w:rsidTr="006E368D">
        <w:tc>
          <w:tcPr>
            <w:tcW w:w="2952" w:type="dxa"/>
          </w:tcPr>
          <w:p w14:paraId="0A692A44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7F87250D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7EA56652" w14:textId="22101C2B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 ^ 2 ^</w:t>
            </w:r>
          </w:p>
        </w:tc>
      </w:tr>
    </w:tbl>
    <w:p w14:paraId="22671DB7" w14:textId="77777777" w:rsidR="006E368D" w:rsidRPr="006E368D" w:rsidRDefault="006E368D" w:rsidP="006E36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E368D">
        <w:rPr>
          <w:rFonts w:ascii="CMTT10" w:hAnsi="CMTT10" w:cs="Times New Roman"/>
          <w:sz w:val="20"/>
          <w:szCs w:val="20"/>
        </w:rPr>
        <w:t>2^3^2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E368D" w14:paraId="4C580E7E" w14:textId="77777777" w:rsidTr="006E368D">
        <w:tc>
          <w:tcPr>
            <w:tcW w:w="2952" w:type="dxa"/>
          </w:tcPr>
          <w:p w14:paraId="1CFEC51F" w14:textId="77777777" w:rsidR="006E368D" w:rsidRDefault="006E368D" w:rsidP="006E368D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symbol</w:t>
            </w:r>
            <w:proofErr w:type="gramEnd"/>
          </w:p>
        </w:tc>
        <w:tc>
          <w:tcPr>
            <w:tcW w:w="2952" w:type="dxa"/>
          </w:tcPr>
          <w:p w14:paraId="74DCF965" w14:textId="77777777" w:rsidR="006E368D" w:rsidRDefault="006E368D" w:rsidP="006E368D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Stack</w:t>
            </w:r>
          </w:p>
        </w:tc>
        <w:tc>
          <w:tcPr>
            <w:tcW w:w="2952" w:type="dxa"/>
          </w:tcPr>
          <w:p w14:paraId="5C588E4D" w14:textId="77777777" w:rsidR="006E368D" w:rsidRDefault="006E368D" w:rsidP="006E368D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Postfix</w:t>
            </w:r>
          </w:p>
        </w:tc>
      </w:tr>
      <w:tr w:rsidR="006E368D" w14:paraId="6176EB07" w14:textId="77777777" w:rsidTr="006E368D">
        <w:tc>
          <w:tcPr>
            <w:tcW w:w="2952" w:type="dxa"/>
          </w:tcPr>
          <w:p w14:paraId="28EC0F2C" w14:textId="6930CE8A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030EC5A8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68C17A1F" w14:textId="30D7F228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</w:tr>
      <w:tr w:rsidR="006E368D" w14:paraId="0A9DBEDA" w14:textId="77777777" w:rsidTr="006E368D">
        <w:tc>
          <w:tcPr>
            <w:tcW w:w="2952" w:type="dxa"/>
          </w:tcPr>
          <w:p w14:paraId="2A234E60" w14:textId="10706B03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278282C2" w14:textId="6771A320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54DF03B3" w14:textId="4D47485B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</w:tr>
      <w:tr w:rsidR="006E368D" w14:paraId="43972B38" w14:textId="77777777" w:rsidTr="006E368D">
        <w:tc>
          <w:tcPr>
            <w:tcW w:w="2952" w:type="dxa"/>
          </w:tcPr>
          <w:p w14:paraId="60AF55FC" w14:textId="43C614A0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2952" w:type="dxa"/>
          </w:tcPr>
          <w:p w14:paraId="41828581" w14:textId="0D8BF51E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4748815A" w14:textId="42AF9756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</w:t>
            </w:r>
          </w:p>
        </w:tc>
      </w:tr>
      <w:tr w:rsidR="006E368D" w14:paraId="52641E96" w14:textId="77777777" w:rsidTr="006E368D">
        <w:tc>
          <w:tcPr>
            <w:tcW w:w="2952" w:type="dxa"/>
          </w:tcPr>
          <w:p w14:paraId="1961CECD" w14:textId="2112235B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58473E93" w14:textId="6C4BF53F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40387EC5" w14:textId="654D94A2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 ^</w:t>
            </w:r>
          </w:p>
        </w:tc>
      </w:tr>
      <w:tr w:rsidR="006E368D" w14:paraId="41A5C9B9" w14:textId="77777777" w:rsidTr="006E368D">
        <w:tc>
          <w:tcPr>
            <w:tcW w:w="2952" w:type="dxa"/>
          </w:tcPr>
          <w:p w14:paraId="799E206F" w14:textId="03175301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424F4274" w14:textId="390C6F64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2952" w:type="dxa"/>
          </w:tcPr>
          <w:p w14:paraId="75B526FE" w14:textId="2D1A32C2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 ^ 2</w:t>
            </w:r>
          </w:p>
        </w:tc>
      </w:tr>
      <w:tr w:rsidR="006E368D" w14:paraId="71667805" w14:textId="77777777" w:rsidTr="006E368D">
        <w:tc>
          <w:tcPr>
            <w:tcW w:w="2952" w:type="dxa"/>
          </w:tcPr>
          <w:p w14:paraId="4C119D7E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5AD3CD9A" w14:textId="77777777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0A837D31" w14:textId="611A17BD" w:rsidR="006E368D" w:rsidRDefault="006E368D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3 ^ 2 ^</w:t>
            </w:r>
          </w:p>
        </w:tc>
      </w:tr>
    </w:tbl>
    <w:p w14:paraId="3FF27A78" w14:textId="77777777" w:rsidR="006E368D" w:rsidRPr="006E368D" w:rsidRDefault="006E368D" w:rsidP="006E368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E368D">
        <w:rPr>
          <w:rFonts w:ascii="CMTT10" w:hAnsi="CMTT10" w:cs="Times New Roman"/>
          <w:sz w:val="20"/>
          <w:szCs w:val="20"/>
        </w:rPr>
        <w:t xml:space="preserve">(2 + 6) / 3 - (32 + 4 * 7) *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04679" w14:paraId="67437F78" w14:textId="77777777" w:rsidTr="00504679">
        <w:tc>
          <w:tcPr>
            <w:tcW w:w="2952" w:type="dxa"/>
          </w:tcPr>
          <w:p w14:paraId="6DFC8CAB" w14:textId="49523167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symbol</w:t>
            </w:r>
            <w:proofErr w:type="gramEnd"/>
          </w:p>
        </w:tc>
        <w:tc>
          <w:tcPr>
            <w:tcW w:w="2952" w:type="dxa"/>
          </w:tcPr>
          <w:p w14:paraId="0CAD77D5" w14:textId="713E1E59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Stack</w:t>
            </w:r>
          </w:p>
        </w:tc>
        <w:tc>
          <w:tcPr>
            <w:tcW w:w="2952" w:type="dxa"/>
          </w:tcPr>
          <w:p w14:paraId="75DAD5A8" w14:textId="771F25AE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Postfix</w:t>
            </w:r>
          </w:p>
        </w:tc>
      </w:tr>
      <w:tr w:rsidR="00504679" w14:paraId="0F087666" w14:textId="77777777" w:rsidTr="00504679">
        <w:tc>
          <w:tcPr>
            <w:tcW w:w="2952" w:type="dxa"/>
          </w:tcPr>
          <w:p w14:paraId="237E1F19" w14:textId="00F56D0A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</w:t>
            </w:r>
          </w:p>
        </w:tc>
        <w:tc>
          <w:tcPr>
            <w:tcW w:w="2952" w:type="dxa"/>
          </w:tcPr>
          <w:p w14:paraId="387BC944" w14:textId="16C1FF3F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</w:t>
            </w:r>
          </w:p>
        </w:tc>
        <w:tc>
          <w:tcPr>
            <w:tcW w:w="2952" w:type="dxa"/>
          </w:tcPr>
          <w:p w14:paraId="7FE4FE9B" w14:textId="77777777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</w:tr>
      <w:tr w:rsidR="00504679" w14:paraId="6D085BD5" w14:textId="77777777" w:rsidTr="00504679">
        <w:tc>
          <w:tcPr>
            <w:tcW w:w="2952" w:type="dxa"/>
          </w:tcPr>
          <w:p w14:paraId="52B2E4B8" w14:textId="6264D09A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33FD537E" w14:textId="2B69CD22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</w:t>
            </w:r>
          </w:p>
        </w:tc>
        <w:tc>
          <w:tcPr>
            <w:tcW w:w="2952" w:type="dxa"/>
          </w:tcPr>
          <w:p w14:paraId="1878CACA" w14:textId="0580DAE9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</w:tr>
      <w:tr w:rsidR="00504679" w14:paraId="2EA939DE" w14:textId="77777777" w:rsidTr="00504679">
        <w:tc>
          <w:tcPr>
            <w:tcW w:w="2952" w:type="dxa"/>
          </w:tcPr>
          <w:p w14:paraId="74B7D9E9" w14:textId="50A39816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4C2FB043" w14:textId="14EF6280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(+</w:t>
            </w:r>
          </w:p>
        </w:tc>
        <w:tc>
          <w:tcPr>
            <w:tcW w:w="2952" w:type="dxa"/>
          </w:tcPr>
          <w:p w14:paraId="5C89D47A" w14:textId="3B5AD13F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</w:tr>
      <w:tr w:rsidR="00504679" w14:paraId="47A43737" w14:textId="77777777" w:rsidTr="00504679">
        <w:tc>
          <w:tcPr>
            <w:tcW w:w="2952" w:type="dxa"/>
          </w:tcPr>
          <w:p w14:paraId="2D1DC28E" w14:textId="2F0E57C3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6</w:t>
            </w:r>
          </w:p>
        </w:tc>
        <w:tc>
          <w:tcPr>
            <w:tcW w:w="2952" w:type="dxa"/>
          </w:tcPr>
          <w:p w14:paraId="69BD914F" w14:textId="01326607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(+</w:t>
            </w:r>
          </w:p>
        </w:tc>
        <w:tc>
          <w:tcPr>
            <w:tcW w:w="2952" w:type="dxa"/>
          </w:tcPr>
          <w:p w14:paraId="287C67BB" w14:textId="322BC7A5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 xml:space="preserve">2 6 </w:t>
            </w:r>
          </w:p>
        </w:tc>
      </w:tr>
      <w:tr w:rsidR="00504679" w14:paraId="414F880B" w14:textId="77777777" w:rsidTr="00504679">
        <w:tc>
          <w:tcPr>
            <w:tcW w:w="2952" w:type="dxa"/>
          </w:tcPr>
          <w:p w14:paraId="01E7215C" w14:textId="5449B086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)</w:t>
            </w:r>
          </w:p>
        </w:tc>
        <w:tc>
          <w:tcPr>
            <w:tcW w:w="2952" w:type="dxa"/>
          </w:tcPr>
          <w:p w14:paraId="1AF77AE0" w14:textId="77777777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23319C8D" w14:textId="5496DD6E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6 +</w:t>
            </w:r>
          </w:p>
        </w:tc>
      </w:tr>
      <w:tr w:rsidR="00504679" w14:paraId="3076D7FF" w14:textId="77777777" w:rsidTr="00504679">
        <w:tc>
          <w:tcPr>
            <w:tcW w:w="2952" w:type="dxa"/>
          </w:tcPr>
          <w:p w14:paraId="2322D807" w14:textId="2A05F8F8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/</w:t>
            </w:r>
          </w:p>
        </w:tc>
        <w:tc>
          <w:tcPr>
            <w:tcW w:w="2952" w:type="dxa"/>
          </w:tcPr>
          <w:p w14:paraId="0AC649B5" w14:textId="3AB9B2A8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/</w:t>
            </w:r>
          </w:p>
        </w:tc>
        <w:tc>
          <w:tcPr>
            <w:tcW w:w="2952" w:type="dxa"/>
          </w:tcPr>
          <w:p w14:paraId="74064AF7" w14:textId="023147EF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6 +</w:t>
            </w:r>
          </w:p>
        </w:tc>
      </w:tr>
      <w:tr w:rsidR="00504679" w14:paraId="57B90563" w14:textId="77777777" w:rsidTr="00504679">
        <w:tc>
          <w:tcPr>
            <w:tcW w:w="2952" w:type="dxa"/>
          </w:tcPr>
          <w:p w14:paraId="5A492BA0" w14:textId="422D1856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2952" w:type="dxa"/>
          </w:tcPr>
          <w:p w14:paraId="441B78BC" w14:textId="0107ADE1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/</w:t>
            </w:r>
          </w:p>
        </w:tc>
        <w:tc>
          <w:tcPr>
            <w:tcW w:w="2952" w:type="dxa"/>
          </w:tcPr>
          <w:p w14:paraId="6CF39571" w14:textId="452F06C0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6 + 3</w:t>
            </w:r>
          </w:p>
        </w:tc>
      </w:tr>
      <w:tr w:rsidR="00504679" w14:paraId="4D1B1677" w14:textId="77777777" w:rsidTr="00504679">
        <w:tc>
          <w:tcPr>
            <w:tcW w:w="2952" w:type="dxa"/>
          </w:tcPr>
          <w:p w14:paraId="6C9CE41B" w14:textId="7774FFD0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59E7C9D5" w14:textId="1EA631DC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2C36CB1E" w14:textId="3822DE60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 6 + 3 /</w:t>
            </w:r>
          </w:p>
        </w:tc>
      </w:tr>
      <w:tr w:rsidR="00504679" w14:paraId="343E477F" w14:textId="77777777" w:rsidTr="00504679">
        <w:tc>
          <w:tcPr>
            <w:tcW w:w="2952" w:type="dxa"/>
          </w:tcPr>
          <w:p w14:paraId="17716DCE" w14:textId="5E86D176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(</w:t>
            </w:r>
          </w:p>
        </w:tc>
        <w:tc>
          <w:tcPr>
            <w:tcW w:w="2952" w:type="dxa"/>
          </w:tcPr>
          <w:p w14:paraId="758E296F" w14:textId="68D38356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-(</w:t>
            </w:r>
          </w:p>
        </w:tc>
        <w:tc>
          <w:tcPr>
            <w:tcW w:w="2952" w:type="dxa"/>
          </w:tcPr>
          <w:p w14:paraId="69D890F7" w14:textId="0830563C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151AB">
              <w:rPr>
                <w:rFonts w:ascii="CMR10" w:hAnsi="CMR10"/>
                <w:sz w:val="22"/>
                <w:szCs w:val="22"/>
              </w:rPr>
              <w:t>2 6 + 3 /</w:t>
            </w:r>
          </w:p>
        </w:tc>
      </w:tr>
      <w:tr w:rsidR="00504679" w14:paraId="7149AFC6" w14:textId="77777777" w:rsidTr="00504679">
        <w:tc>
          <w:tcPr>
            <w:tcW w:w="2952" w:type="dxa"/>
          </w:tcPr>
          <w:p w14:paraId="6C105690" w14:textId="751E824B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32</w:t>
            </w:r>
          </w:p>
        </w:tc>
        <w:tc>
          <w:tcPr>
            <w:tcW w:w="2952" w:type="dxa"/>
          </w:tcPr>
          <w:p w14:paraId="49D5CACC" w14:textId="15626B59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-(</w:t>
            </w:r>
          </w:p>
        </w:tc>
        <w:tc>
          <w:tcPr>
            <w:tcW w:w="2952" w:type="dxa"/>
          </w:tcPr>
          <w:p w14:paraId="29D1D0F2" w14:textId="3D7B563E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151AB">
              <w:rPr>
                <w:rFonts w:ascii="CMR10" w:hAnsi="CMR10"/>
                <w:sz w:val="22"/>
                <w:szCs w:val="22"/>
              </w:rPr>
              <w:t>2 6 + 3 /</w:t>
            </w:r>
            <w:r>
              <w:rPr>
                <w:rFonts w:ascii="CMR10" w:hAnsi="CMR10"/>
                <w:sz w:val="22"/>
                <w:szCs w:val="22"/>
              </w:rPr>
              <w:t xml:space="preserve"> 32</w:t>
            </w:r>
          </w:p>
        </w:tc>
      </w:tr>
      <w:tr w:rsidR="00504679" w14:paraId="5E277D11" w14:textId="77777777" w:rsidTr="00504679">
        <w:tc>
          <w:tcPr>
            <w:tcW w:w="2952" w:type="dxa"/>
          </w:tcPr>
          <w:p w14:paraId="1440F11F" w14:textId="2E795CB3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1A6EEB5C" w14:textId="7BBD031B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-(+</w:t>
            </w:r>
          </w:p>
        </w:tc>
        <w:tc>
          <w:tcPr>
            <w:tcW w:w="2952" w:type="dxa"/>
          </w:tcPr>
          <w:p w14:paraId="2C47EBA2" w14:textId="5A6C3902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151AB">
              <w:rPr>
                <w:rFonts w:ascii="CMR10" w:hAnsi="CMR10"/>
                <w:sz w:val="22"/>
                <w:szCs w:val="22"/>
              </w:rPr>
              <w:t>2 6 + 3 /</w:t>
            </w:r>
            <w:r>
              <w:rPr>
                <w:rFonts w:ascii="CMR10" w:hAnsi="CMR10"/>
                <w:sz w:val="22"/>
                <w:szCs w:val="22"/>
              </w:rPr>
              <w:t xml:space="preserve"> 32</w:t>
            </w:r>
          </w:p>
        </w:tc>
      </w:tr>
      <w:tr w:rsidR="00504679" w14:paraId="31F0A19E" w14:textId="77777777" w:rsidTr="00504679">
        <w:tc>
          <w:tcPr>
            <w:tcW w:w="2952" w:type="dxa"/>
          </w:tcPr>
          <w:p w14:paraId="61965349" w14:textId="00E616C6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  <w:tc>
          <w:tcPr>
            <w:tcW w:w="2952" w:type="dxa"/>
          </w:tcPr>
          <w:p w14:paraId="5F060224" w14:textId="1D2D117B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-(+</w:t>
            </w:r>
          </w:p>
        </w:tc>
        <w:tc>
          <w:tcPr>
            <w:tcW w:w="2952" w:type="dxa"/>
          </w:tcPr>
          <w:p w14:paraId="048D0B21" w14:textId="3FA85939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151AB">
              <w:rPr>
                <w:rFonts w:ascii="CMR10" w:hAnsi="CMR10"/>
                <w:sz w:val="22"/>
                <w:szCs w:val="22"/>
              </w:rPr>
              <w:t>2 6 + 3 /</w:t>
            </w:r>
            <w:r>
              <w:rPr>
                <w:rFonts w:ascii="CMR10" w:hAnsi="CMR10"/>
                <w:sz w:val="22"/>
                <w:szCs w:val="22"/>
              </w:rPr>
              <w:t xml:space="preserve"> 32 4</w:t>
            </w:r>
          </w:p>
        </w:tc>
      </w:tr>
      <w:tr w:rsidR="00504679" w14:paraId="6D90CACF" w14:textId="77777777" w:rsidTr="00504679">
        <w:tc>
          <w:tcPr>
            <w:tcW w:w="2952" w:type="dxa"/>
          </w:tcPr>
          <w:p w14:paraId="13119BB9" w14:textId="1B8B010F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*</w:t>
            </w:r>
          </w:p>
        </w:tc>
        <w:tc>
          <w:tcPr>
            <w:tcW w:w="2952" w:type="dxa"/>
          </w:tcPr>
          <w:p w14:paraId="258FBF6E" w14:textId="15675D1B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-(+*</w:t>
            </w:r>
          </w:p>
        </w:tc>
        <w:tc>
          <w:tcPr>
            <w:tcW w:w="2952" w:type="dxa"/>
          </w:tcPr>
          <w:p w14:paraId="16AFB3C8" w14:textId="04D3DB32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151AB">
              <w:rPr>
                <w:rFonts w:ascii="CMR10" w:hAnsi="CMR10"/>
                <w:sz w:val="22"/>
                <w:szCs w:val="22"/>
              </w:rPr>
              <w:t>2 6 + 3 /</w:t>
            </w:r>
            <w:r>
              <w:rPr>
                <w:rFonts w:ascii="CMR10" w:hAnsi="CMR10"/>
                <w:sz w:val="22"/>
                <w:szCs w:val="22"/>
              </w:rPr>
              <w:t xml:space="preserve"> 32 4</w:t>
            </w:r>
          </w:p>
        </w:tc>
      </w:tr>
      <w:tr w:rsidR="00504679" w14:paraId="393C56B6" w14:textId="77777777" w:rsidTr="00504679">
        <w:tc>
          <w:tcPr>
            <w:tcW w:w="2952" w:type="dxa"/>
          </w:tcPr>
          <w:p w14:paraId="7BDFE7D6" w14:textId="3EB46042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7</w:t>
            </w:r>
          </w:p>
        </w:tc>
        <w:tc>
          <w:tcPr>
            <w:tcW w:w="2952" w:type="dxa"/>
          </w:tcPr>
          <w:p w14:paraId="57CDFA52" w14:textId="396B8D15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-(+*</w:t>
            </w:r>
          </w:p>
        </w:tc>
        <w:tc>
          <w:tcPr>
            <w:tcW w:w="2952" w:type="dxa"/>
          </w:tcPr>
          <w:p w14:paraId="1409061E" w14:textId="3873AB3C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151AB">
              <w:rPr>
                <w:rFonts w:ascii="CMR10" w:hAnsi="CMR10"/>
                <w:sz w:val="22"/>
                <w:szCs w:val="22"/>
              </w:rPr>
              <w:t>2 6 + 3 /</w:t>
            </w:r>
            <w:r>
              <w:rPr>
                <w:rFonts w:ascii="CMR10" w:hAnsi="CMR10"/>
                <w:sz w:val="22"/>
                <w:szCs w:val="22"/>
              </w:rPr>
              <w:t xml:space="preserve"> 32 4 7</w:t>
            </w:r>
          </w:p>
        </w:tc>
      </w:tr>
      <w:tr w:rsidR="00504679" w14:paraId="6ABB9233" w14:textId="77777777" w:rsidTr="00504679">
        <w:tc>
          <w:tcPr>
            <w:tcW w:w="2952" w:type="dxa"/>
          </w:tcPr>
          <w:p w14:paraId="0A59167A" w14:textId="28DDAC94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)</w:t>
            </w:r>
          </w:p>
        </w:tc>
        <w:tc>
          <w:tcPr>
            <w:tcW w:w="2952" w:type="dxa"/>
          </w:tcPr>
          <w:p w14:paraId="16BFF6F4" w14:textId="0E4B67B7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5D719DB2" w14:textId="487CFA3B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151AB">
              <w:rPr>
                <w:rFonts w:ascii="CMR10" w:hAnsi="CMR10"/>
                <w:sz w:val="22"/>
                <w:szCs w:val="22"/>
              </w:rPr>
              <w:t>2 6 + 3 /</w:t>
            </w:r>
            <w:r>
              <w:rPr>
                <w:rFonts w:ascii="CMR10" w:hAnsi="CMR10"/>
                <w:sz w:val="22"/>
                <w:szCs w:val="22"/>
              </w:rPr>
              <w:t xml:space="preserve"> 32 4 7 * +</w:t>
            </w:r>
          </w:p>
        </w:tc>
      </w:tr>
      <w:tr w:rsidR="00504679" w14:paraId="7455D2F5" w14:textId="77777777" w:rsidTr="00504679">
        <w:tc>
          <w:tcPr>
            <w:tcW w:w="2952" w:type="dxa"/>
          </w:tcPr>
          <w:p w14:paraId="716FA74C" w14:textId="5B32731E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*</w:t>
            </w:r>
          </w:p>
        </w:tc>
        <w:tc>
          <w:tcPr>
            <w:tcW w:w="2952" w:type="dxa"/>
          </w:tcPr>
          <w:p w14:paraId="6371F40F" w14:textId="7DD688A2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-*</w:t>
            </w:r>
          </w:p>
        </w:tc>
        <w:tc>
          <w:tcPr>
            <w:tcW w:w="2952" w:type="dxa"/>
          </w:tcPr>
          <w:p w14:paraId="25ACE18E" w14:textId="0A736539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F4568">
              <w:rPr>
                <w:rFonts w:ascii="CMR10" w:hAnsi="CMR10"/>
                <w:sz w:val="22"/>
                <w:szCs w:val="22"/>
              </w:rPr>
              <w:t>2 6 + 3 / 32 4 7 * +</w:t>
            </w:r>
          </w:p>
        </w:tc>
      </w:tr>
      <w:tr w:rsidR="00504679" w14:paraId="79027CDF" w14:textId="77777777" w:rsidTr="00504679">
        <w:tc>
          <w:tcPr>
            <w:tcW w:w="2952" w:type="dxa"/>
          </w:tcPr>
          <w:p w14:paraId="7E2C080F" w14:textId="16A6C436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7A3E2028" w14:textId="2A449D0E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-*</w:t>
            </w:r>
          </w:p>
        </w:tc>
        <w:tc>
          <w:tcPr>
            <w:tcW w:w="2952" w:type="dxa"/>
          </w:tcPr>
          <w:p w14:paraId="3C649059" w14:textId="25DF3C6C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F4568">
              <w:rPr>
                <w:rFonts w:ascii="CMR10" w:hAnsi="CMR10"/>
                <w:sz w:val="22"/>
                <w:szCs w:val="22"/>
              </w:rPr>
              <w:t>2 6 + 3 / 32 4 7 * +</w:t>
            </w:r>
            <w:r>
              <w:rPr>
                <w:rFonts w:ascii="CMR10" w:hAnsi="CMR10"/>
                <w:sz w:val="22"/>
                <w:szCs w:val="22"/>
              </w:rPr>
              <w:t xml:space="preserve"> 2</w:t>
            </w:r>
          </w:p>
        </w:tc>
      </w:tr>
      <w:tr w:rsidR="00504679" w14:paraId="5F6DE994" w14:textId="77777777" w:rsidTr="00504679">
        <w:tc>
          <w:tcPr>
            <w:tcW w:w="2952" w:type="dxa"/>
          </w:tcPr>
          <w:p w14:paraId="615B5609" w14:textId="77777777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08007828" w14:textId="77777777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150E44B1" w14:textId="1EDD2C9B" w:rsidR="00504679" w:rsidRDefault="00504679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9F4568">
              <w:rPr>
                <w:rFonts w:ascii="CMR10" w:hAnsi="CMR10"/>
                <w:sz w:val="22"/>
                <w:szCs w:val="22"/>
              </w:rPr>
              <w:t>2 6 + 3 / 32 4 7 * +</w:t>
            </w:r>
            <w:r>
              <w:rPr>
                <w:rFonts w:ascii="CMR10" w:hAnsi="CMR10"/>
                <w:sz w:val="22"/>
                <w:szCs w:val="22"/>
              </w:rPr>
              <w:t xml:space="preserve"> 2 * -</w:t>
            </w:r>
          </w:p>
        </w:tc>
      </w:tr>
    </w:tbl>
    <w:p w14:paraId="2C338AA3" w14:textId="77777777" w:rsidR="00504679" w:rsidRPr="00504679" w:rsidRDefault="00504679" w:rsidP="0050467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504679">
        <w:rPr>
          <w:rFonts w:ascii="CMTT10" w:hAnsi="CMTT10" w:cs="Times New Roman"/>
          <w:sz w:val="20"/>
          <w:szCs w:val="20"/>
        </w:rPr>
        <w:t xml:space="preserve">3+2-4+5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04679" w14:paraId="7D048FF5" w14:textId="77777777" w:rsidTr="00504679">
        <w:tc>
          <w:tcPr>
            <w:tcW w:w="2952" w:type="dxa"/>
          </w:tcPr>
          <w:p w14:paraId="53FCFD46" w14:textId="77777777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symbol</w:t>
            </w:r>
            <w:proofErr w:type="gramEnd"/>
          </w:p>
        </w:tc>
        <w:tc>
          <w:tcPr>
            <w:tcW w:w="2952" w:type="dxa"/>
          </w:tcPr>
          <w:p w14:paraId="2B8D45D1" w14:textId="77777777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Stack</w:t>
            </w:r>
          </w:p>
        </w:tc>
        <w:tc>
          <w:tcPr>
            <w:tcW w:w="2952" w:type="dxa"/>
          </w:tcPr>
          <w:p w14:paraId="65BC1F2B" w14:textId="77777777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Postfix</w:t>
            </w:r>
          </w:p>
        </w:tc>
      </w:tr>
      <w:tr w:rsidR="00504679" w14:paraId="013BBE33" w14:textId="77777777" w:rsidTr="00504679">
        <w:tc>
          <w:tcPr>
            <w:tcW w:w="2952" w:type="dxa"/>
          </w:tcPr>
          <w:p w14:paraId="331393F4" w14:textId="3FBCB6C5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2952" w:type="dxa"/>
          </w:tcPr>
          <w:p w14:paraId="111FCB7D" w14:textId="77777777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0BCE37B4" w14:textId="0A0ADDA5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</w:tr>
      <w:tr w:rsidR="00504679" w14:paraId="164AECDC" w14:textId="77777777" w:rsidTr="00504679">
        <w:tc>
          <w:tcPr>
            <w:tcW w:w="2952" w:type="dxa"/>
          </w:tcPr>
          <w:p w14:paraId="6BFC5AC7" w14:textId="6985E313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4B338399" w14:textId="27A8555F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124C5AFA" w14:textId="4ED7DC86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3 2</w:t>
            </w:r>
          </w:p>
        </w:tc>
      </w:tr>
      <w:tr w:rsidR="00504679" w14:paraId="7A6EA94A" w14:textId="77777777" w:rsidTr="00504679">
        <w:tc>
          <w:tcPr>
            <w:tcW w:w="2952" w:type="dxa"/>
          </w:tcPr>
          <w:p w14:paraId="536D64B3" w14:textId="569FD16F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2952" w:type="dxa"/>
          </w:tcPr>
          <w:p w14:paraId="26BD0A62" w14:textId="4DDEEC57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3D4425E5" w14:textId="75EB8FD9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 2 +</w:t>
            </w:r>
          </w:p>
        </w:tc>
      </w:tr>
      <w:tr w:rsidR="00504679" w14:paraId="5DE45282" w14:textId="77777777" w:rsidTr="00504679">
        <w:tc>
          <w:tcPr>
            <w:tcW w:w="2952" w:type="dxa"/>
          </w:tcPr>
          <w:p w14:paraId="026179B1" w14:textId="441ECBC2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70862DE0" w14:textId="1A210B91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669ADB84" w14:textId="6ABF2FBE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EA576C">
              <w:rPr>
                <w:rFonts w:ascii="CMR10" w:hAnsi="CMR10"/>
                <w:sz w:val="22"/>
                <w:szCs w:val="22"/>
              </w:rPr>
              <w:t xml:space="preserve">3 2 </w:t>
            </w: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</w:tr>
      <w:tr w:rsidR="00504679" w14:paraId="44DC657A" w14:textId="77777777" w:rsidTr="00504679">
        <w:tc>
          <w:tcPr>
            <w:tcW w:w="2952" w:type="dxa"/>
          </w:tcPr>
          <w:p w14:paraId="1B3E3339" w14:textId="60484A02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  <w:tc>
          <w:tcPr>
            <w:tcW w:w="2952" w:type="dxa"/>
          </w:tcPr>
          <w:p w14:paraId="3C3FDE0F" w14:textId="34A8186C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2952" w:type="dxa"/>
          </w:tcPr>
          <w:p w14:paraId="7936C2CF" w14:textId="25C097B4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EA576C">
              <w:rPr>
                <w:rFonts w:ascii="CMR10" w:hAnsi="CMR10"/>
                <w:sz w:val="22"/>
                <w:szCs w:val="22"/>
              </w:rPr>
              <w:t xml:space="preserve">3 2 </w:t>
            </w:r>
            <w:r>
              <w:rPr>
                <w:rFonts w:ascii="CMR10" w:hAnsi="CMR10"/>
                <w:sz w:val="22"/>
                <w:szCs w:val="22"/>
              </w:rPr>
              <w:t>+ 4</w:t>
            </w:r>
          </w:p>
        </w:tc>
      </w:tr>
      <w:tr w:rsidR="00504679" w14:paraId="65E3FD51" w14:textId="77777777" w:rsidTr="00504679">
        <w:tc>
          <w:tcPr>
            <w:tcW w:w="2952" w:type="dxa"/>
          </w:tcPr>
          <w:p w14:paraId="562DD0E9" w14:textId="504C1FF1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36B46172" w14:textId="2FBDB7A3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410B3458" w14:textId="5CF5D199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EA576C">
              <w:rPr>
                <w:rFonts w:ascii="CMR10" w:hAnsi="CMR10"/>
                <w:sz w:val="22"/>
                <w:szCs w:val="22"/>
              </w:rPr>
              <w:t xml:space="preserve">3 2 </w:t>
            </w:r>
            <w:r>
              <w:rPr>
                <w:rFonts w:ascii="CMR10" w:hAnsi="CMR10"/>
                <w:sz w:val="22"/>
                <w:szCs w:val="22"/>
              </w:rPr>
              <w:t>+ 4 -</w:t>
            </w:r>
          </w:p>
        </w:tc>
      </w:tr>
      <w:tr w:rsidR="00504679" w14:paraId="636C604F" w14:textId="77777777" w:rsidTr="00504679">
        <w:tc>
          <w:tcPr>
            <w:tcW w:w="2952" w:type="dxa"/>
          </w:tcPr>
          <w:p w14:paraId="4C801F34" w14:textId="5030CFCE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5</w:t>
            </w:r>
          </w:p>
        </w:tc>
        <w:tc>
          <w:tcPr>
            <w:tcW w:w="2952" w:type="dxa"/>
          </w:tcPr>
          <w:p w14:paraId="6A39EA0D" w14:textId="1C3AA360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2952" w:type="dxa"/>
          </w:tcPr>
          <w:p w14:paraId="4AD4DE99" w14:textId="79D33600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EA576C">
              <w:rPr>
                <w:rFonts w:ascii="CMR10" w:hAnsi="CMR10"/>
                <w:sz w:val="22"/>
                <w:szCs w:val="22"/>
              </w:rPr>
              <w:t xml:space="preserve">3 2 </w:t>
            </w:r>
            <w:r>
              <w:rPr>
                <w:rFonts w:ascii="CMR10" w:hAnsi="CMR10"/>
                <w:sz w:val="22"/>
                <w:szCs w:val="22"/>
              </w:rPr>
              <w:t>+ 4 – 5</w:t>
            </w:r>
          </w:p>
        </w:tc>
      </w:tr>
      <w:tr w:rsidR="00504679" w14:paraId="686B1B36" w14:textId="77777777" w:rsidTr="00504679">
        <w:tc>
          <w:tcPr>
            <w:tcW w:w="2952" w:type="dxa"/>
          </w:tcPr>
          <w:p w14:paraId="403E1CC3" w14:textId="77777777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29E245B9" w14:textId="77777777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</w:p>
        </w:tc>
        <w:tc>
          <w:tcPr>
            <w:tcW w:w="2952" w:type="dxa"/>
          </w:tcPr>
          <w:p w14:paraId="68999EB9" w14:textId="2D699C83" w:rsidR="00504679" w:rsidRDefault="00504679" w:rsidP="00504679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 w:rsidRPr="00EA576C">
              <w:rPr>
                <w:rFonts w:ascii="CMR10" w:hAnsi="CMR10"/>
                <w:sz w:val="22"/>
                <w:szCs w:val="22"/>
              </w:rPr>
              <w:t xml:space="preserve">3 2 </w:t>
            </w:r>
            <w:r>
              <w:rPr>
                <w:rFonts w:ascii="CMR10" w:hAnsi="CMR10"/>
                <w:sz w:val="22"/>
                <w:szCs w:val="22"/>
              </w:rPr>
              <w:t>+ 4 – 5 +</w:t>
            </w:r>
          </w:p>
        </w:tc>
      </w:tr>
    </w:tbl>
    <w:p w14:paraId="134F28D4" w14:textId="5EDDFF4A" w:rsidR="00504679" w:rsidRPr="00504679" w:rsidRDefault="00504679" w:rsidP="00504679">
      <w:pPr>
        <w:pStyle w:val="NormalWeb"/>
      </w:pPr>
      <w:r>
        <w:rPr>
          <w:rFonts w:ascii="CMR10" w:hAnsi="CMR10"/>
          <w:sz w:val="22"/>
          <w:szCs w:val="22"/>
        </w:rPr>
        <w:t>3)</w:t>
      </w:r>
      <w:r w:rsidRPr="00504679">
        <w:rPr>
          <w:rFonts w:ascii="CMTT10" w:hAnsi="CMTT10"/>
        </w:rPr>
        <w:t xml:space="preserve"> 42+33^- </w:t>
      </w:r>
    </w:p>
    <w:p w14:paraId="33F8F14B" w14:textId="47A61346" w:rsidR="00A342F7" w:rsidRDefault="00A342F7" w:rsidP="000B3B0E">
      <w:pPr>
        <w:pStyle w:val="NormalWeb"/>
        <w:rPr>
          <w:rFonts w:ascii="CMR10" w:hAnsi="CMR1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04679" w14:paraId="68B4C27A" w14:textId="77777777" w:rsidTr="00504679">
        <w:tc>
          <w:tcPr>
            <w:tcW w:w="4428" w:type="dxa"/>
          </w:tcPr>
          <w:p w14:paraId="76957351" w14:textId="067EC327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 w:hint="eastAsia"/>
                <w:sz w:val="22"/>
                <w:szCs w:val="22"/>
              </w:rPr>
              <w:t>I</w:t>
            </w:r>
            <w:r>
              <w:rPr>
                <w:rFonts w:ascii="CMR10" w:hAnsi="CMR10"/>
                <w:sz w:val="22"/>
                <w:szCs w:val="22"/>
              </w:rPr>
              <w:t xml:space="preserve">nput </w:t>
            </w:r>
          </w:p>
        </w:tc>
        <w:tc>
          <w:tcPr>
            <w:tcW w:w="4428" w:type="dxa"/>
          </w:tcPr>
          <w:p w14:paraId="5E75CFE1" w14:textId="48117214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stack</w:t>
            </w:r>
            <w:proofErr w:type="gramEnd"/>
          </w:p>
        </w:tc>
      </w:tr>
      <w:tr w:rsidR="00504679" w14:paraId="34EBECE4" w14:textId="77777777" w:rsidTr="00504679">
        <w:tc>
          <w:tcPr>
            <w:tcW w:w="4428" w:type="dxa"/>
          </w:tcPr>
          <w:p w14:paraId="7995B70E" w14:textId="60524AF8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  <w:tc>
          <w:tcPr>
            <w:tcW w:w="4428" w:type="dxa"/>
          </w:tcPr>
          <w:p w14:paraId="7F9C9423" w14:textId="055CF7AA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</w:tr>
      <w:tr w:rsidR="00504679" w14:paraId="51643077" w14:textId="77777777" w:rsidTr="00504679">
        <w:tc>
          <w:tcPr>
            <w:tcW w:w="4428" w:type="dxa"/>
          </w:tcPr>
          <w:p w14:paraId="59EBA923" w14:textId="501306E7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4428" w:type="dxa"/>
          </w:tcPr>
          <w:p w14:paraId="40C49A67" w14:textId="42D024EB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4 2</w:t>
            </w:r>
          </w:p>
        </w:tc>
      </w:tr>
      <w:tr w:rsidR="00504679" w14:paraId="4FE6D6B1" w14:textId="77777777" w:rsidTr="00504679">
        <w:tc>
          <w:tcPr>
            <w:tcW w:w="4428" w:type="dxa"/>
          </w:tcPr>
          <w:p w14:paraId="0BA43746" w14:textId="04FC9A99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4428" w:type="dxa"/>
          </w:tcPr>
          <w:p w14:paraId="35E93D71" w14:textId="46252B5B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6</w:t>
            </w:r>
          </w:p>
        </w:tc>
      </w:tr>
      <w:tr w:rsidR="00504679" w14:paraId="34605B73" w14:textId="77777777" w:rsidTr="00504679">
        <w:tc>
          <w:tcPr>
            <w:tcW w:w="4428" w:type="dxa"/>
          </w:tcPr>
          <w:p w14:paraId="65C71871" w14:textId="69C3886A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4428" w:type="dxa"/>
          </w:tcPr>
          <w:p w14:paraId="2201A695" w14:textId="1AFD0FB0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6 3</w:t>
            </w:r>
          </w:p>
        </w:tc>
      </w:tr>
      <w:tr w:rsidR="00504679" w14:paraId="72F16F84" w14:textId="77777777" w:rsidTr="00504679">
        <w:tc>
          <w:tcPr>
            <w:tcW w:w="4428" w:type="dxa"/>
          </w:tcPr>
          <w:p w14:paraId="6FA122E4" w14:textId="0D554A7D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4428" w:type="dxa"/>
          </w:tcPr>
          <w:p w14:paraId="13C4760C" w14:textId="794F8D4E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 xml:space="preserve">6 3 </w:t>
            </w:r>
            <w:proofErr w:type="spellStart"/>
            <w:r>
              <w:rPr>
                <w:rFonts w:ascii="CMR10" w:hAnsi="CMR10"/>
                <w:sz w:val="22"/>
                <w:szCs w:val="22"/>
              </w:rPr>
              <w:t>3</w:t>
            </w:r>
            <w:proofErr w:type="spellEnd"/>
          </w:p>
        </w:tc>
      </w:tr>
      <w:tr w:rsidR="00504679" w14:paraId="0FF4F061" w14:textId="77777777" w:rsidTr="00504679">
        <w:tc>
          <w:tcPr>
            <w:tcW w:w="4428" w:type="dxa"/>
          </w:tcPr>
          <w:p w14:paraId="33500DE5" w14:textId="1C175A2E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4428" w:type="dxa"/>
          </w:tcPr>
          <w:p w14:paraId="2131D63F" w14:textId="7BECD647" w:rsidR="00504679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6 27</w:t>
            </w:r>
          </w:p>
        </w:tc>
      </w:tr>
      <w:tr w:rsidR="0097281B" w14:paraId="2D2AF38F" w14:textId="77777777" w:rsidTr="00504679">
        <w:tc>
          <w:tcPr>
            <w:tcW w:w="4428" w:type="dxa"/>
          </w:tcPr>
          <w:p w14:paraId="01E3012E" w14:textId="63CE88A4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4428" w:type="dxa"/>
          </w:tcPr>
          <w:p w14:paraId="7CB0FEC6" w14:textId="47E56631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-19</w:t>
            </w:r>
          </w:p>
        </w:tc>
      </w:tr>
    </w:tbl>
    <w:p w14:paraId="338197B6" w14:textId="77777777" w:rsidR="0097281B" w:rsidRPr="0097281B" w:rsidRDefault="0097281B" w:rsidP="0097281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281B">
        <w:rPr>
          <w:rFonts w:ascii="CMTT10" w:hAnsi="CMTT10" w:cs="Times New Roman"/>
          <w:sz w:val="20"/>
          <w:szCs w:val="20"/>
        </w:rPr>
        <w:t>3 2 ^ 3 2 *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7281B" w14:paraId="5FDAD2AF" w14:textId="77777777" w:rsidTr="0097281B">
        <w:tc>
          <w:tcPr>
            <w:tcW w:w="4428" w:type="dxa"/>
          </w:tcPr>
          <w:p w14:paraId="5300CC19" w14:textId="57764A22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 w:hint="eastAsia"/>
                <w:sz w:val="22"/>
                <w:szCs w:val="22"/>
              </w:rPr>
              <w:t>I</w:t>
            </w:r>
            <w:r>
              <w:rPr>
                <w:rFonts w:ascii="CMR10" w:hAnsi="CMR10"/>
                <w:sz w:val="22"/>
                <w:szCs w:val="22"/>
              </w:rPr>
              <w:t xml:space="preserve">nput </w:t>
            </w:r>
          </w:p>
        </w:tc>
        <w:tc>
          <w:tcPr>
            <w:tcW w:w="4428" w:type="dxa"/>
          </w:tcPr>
          <w:p w14:paraId="60A2C7E0" w14:textId="7006F1A3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stack</w:t>
            </w:r>
            <w:proofErr w:type="gramEnd"/>
          </w:p>
        </w:tc>
      </w:tr>
      <w:tr w:rsidR="0097281B" w14:paraId="3C69CFBA" w14:textId="77777777" w:rsidTr="0097281B">
        <w:tc>
          <w:tcPr>
            <w:tcW w:w="4428" w:type="dxa"/>
          </w:tcPr>
          <w:p w14:paraId="68D17C82" w14:textId="5570DAA6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4428" w:type="dxa"/>
          </w:tcPr>
          <w:p w14:paraId="47A26782" w14:textId="3B1A1618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</w:tr>
      <w:tr w:rsidR="0097281B" w14:paraId="6D9BBE4F" w14:textId="77777777" w:rsidTr="0097281B">
        <w:tc>
          <w:tcPr>
            <w:tcW w:w="4428" w:type="dxa"/>
          </w:tcPr>
          <w:p w14:paraId="4252E2D2" w14:textId="6580E373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4428" w:type="dxa"/>
          </w:tcPr>
          <w:p w14:paraId="00D45A60" w14:textId="72CE5C19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3 2</w:t>
            </w:r>
          </w:p>
        </w:tc>
      </w:tr>
      <w:tr w:rsidR="0097281B" w14:paraId="50B52645" w14:textId="77777777" w:rsidTr="0097281B">
        <w:tc>
          <w:tcPr>
            <w:tcW w:w="4428" w:type="dxa"/>
          </w:tcPr>
          <w:p w14:paraId="0AE0C7B4" w14:textId="1CA2A81E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4428" w:type="dxa"/>
          </w:tcPr>
          <w:p w14:paraId="6C59EBBA" w14:textId="71B032ED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9</w:t>
            </w:r>
          </w:p>
        </w:tc>
      </w:tr>
      <w:tr w:rsidR="0097281B" w14:paraId="5179B329" w14:textId="77777777" w:rsidTr="0097281B">
        <w:tc>
          <w:tcPr>
            <w:tcW w:w="4428" w:type="dxa"/>
          </w:tcPr>
          <w:p w14:paraId="508A0DE4" w14:textId="27184B9C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4428" w:type="dxa"/>
          </w:tcPr>
          <w:p w14:paraId="5B43C216" w14:textId="0F9E9414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9 3</w:t>
            </w:r>
          </w:p>
        </w:tc>
      </w:tr>
      <w:tr w:rsidR="0097281B" w14:paraId="7DE39712" w14:textId="77777777" w:rsidTr="0097281B">
        <w:tc>
          <w:tcPr>
            <w:tcW w:w="4428" w:type="dxa"/>
          </w:tcPr>
          <w:p w14:paraId="44DB1EAF" w14:textId="6A1968CD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4428" w:type="dxa"/>
          </w:tcPr>
          <w:p w14:paraId="253503E8" w14:textId="51A37EFC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9 3 2</w:t>
            </w:r>
          </w:p>
        </w:tc>
      </w:tr>
      <w:tr w:rsidR="0097281B" w14:paraId="43263BC4" w14:textId="77777777" w:rsidTr="0097281B">
        <w:tc>
          <w:tcPr>
            <w:tcW w:w="4428" w:type="dxa"/>
          </w:tcPr>
          <w:p w14:paraId="1F278BCC" w14:textId="6BD66519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*</w:t>
            </w:r>
          </w:p>
        </w:tc>
        <w:tc>
          <w:tcPr>
            <w:tcW w:w="4428" w:type="dxa"/>
          </w:tcPr>
          <w:p w14:paraId="4B2AC722" w14:textId="084B5A79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9 6</w:t>
            </w:r>
          </w:p>
        </w:tc>
      </w:tr>
      <w:tr w:rsidR="0097281B" w14:paraId="0273C1B5" w14:textId="77777777" w:rsidTr="0097281B">
        <w:tc>
          <w:tcPr>
            <w:tcW w:w="4428" w:type="dxa"/>
          </w:tcPr>
          <w:p w14:paraId="2CCFB4EE" w14:textId="1AF16E1D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4428" w:type="dxa"/>
          </w:tcPr>
          <w:p w14:paraId="375CE96D" w14:textId="4DDA8E07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</w:tr>
    </w:tbl>
    <w:p w14:paraId="6B1D08A4" w14:textId="46491ACD" w:rsidR="0097281B" w:rsidRPr="0097281B" w:rsidRDefault="0097281B" w:rsidP="0097281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281B">
        <w:rPr>
          <w:rFonts w:ascii="CMTT10" w:hAnsi="CMTT10" w:cs="Times New Roman"/>
          <w:sz w:val="20"/>
          <w:szCs w:val="20"/>
        </w:rPr>
        <w:t>4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2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3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*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-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3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2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^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-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>6</w:t>
      </w:r>
      <w:r>
        <w:rPr>
          <w:rFonts w:ascii="CMTT10" w:hAnsi="CMTT10" w:cs="Times New Roman"/>
          <w:sz w:val="20"/>
          <w:szCs w:val="20"/>
        </w:rPr>
        <w:t xml:space="preserve"> </w:t>
      </w:r>
      <w:r w:rsidRPr="0097281B">
        <w:rPr>
          <w:rFonts w:ascii="CMTT10" w:hAnsi="CMTT10" w:cs="Times New Roman"/>
          <w:sz w:val="20"/>
          <w:szCs w:val="20"/>
        </w:rPr>
        <w:t xml:space="preserve">+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7281B" w14:paraId="2D70A3EB" w14:textId="77777777" w:rsidTr="0097281B">
        <w:tc>
          <w:tcPr>
            <w:tcW w:w="4428" w:type="dxa"/>
          </w:tcPr>
          <w:p w14:paraId="41919509" w14:textId="064833D6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 w:hint="eastAsia"/>
                <w:sz w:val="22"/>
                <w:szCs w:val="22"/>
              </w:rPr>
              <w:t>I</w:t>
            </w:r>
            <w:r>
              <w:rPr>
                <w:rFonts w:ascii="CMR10" w:hAnsi="CMR10"/>
                <w:sz w:val="22"/>
                <w:szCs w:val="22"/>
              </w:rPr>
              <w:t xml:space="preserve">nput </w:t>
            </w:r>
          </w:p>
        </w:tc>
        <w:tc>
          <w:tcPr>
            <w:tcW w:w="4428" w:type="dxa"/>
          </w:tcPr>
          <w:p w14:paraId="090F5D08" w14:textId="1AF953CA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stack</w:t>
            </w:r>
            <w:proofErr w:type="gramEnd"/>
          </w:p>
        </w:tc>
      </w:tr>
      <w:tr w:rsidR="0097281B" w14:paraId="00890A67" w14:textId="77777777" w:rsidTr="0097281B">
        <w:tc>
          <w:tcPr>
            <w:tcW w:w="4428" w:type="dxa"/>
          </w:tcPr>
          <w:p w14:paraId="5FDB1D2C" w14:textId="59B8017A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  <w:tc>
          <w:tcPr>
            <w:tcW w:w="4428" w:type="dxa"/>
          </w:tcPr>
          <w:p w14:paraId="73FB08AF" w14:textId="377AF6A7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</w:tr>
      <w:tr w:rsidR="0097281B" w14:paraId="76982902" w14:textId="77777777" w:rsidTr="0097281B">
        <w:tc>
          <w:tcPr>
            <w:tcW w:w="4428" w:type="dxa"/>
          </w:tcPr>
          <w:p w14:paraId="0F88129F" w14:textId="031D8EE6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4428" w:type="dxa"/>
          </w:tcPr>
          <w:p w14:paraId="723F0462" w14:textId="03553106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4 2</w:t>
            </w:r>
          </w:p>
        </w:tc>
      </w:tr>
      <w:tr w:rsidR="0097281B" w14:paraId="3B8ADFC9" w14:textId="77777777" w:rsidTr="0097281B">
        <w:tc>
          <w:tcPr>
            <w:tcW w:w="4428" w:type="dxa"/>
          </w:tcPr>
          <w:p w14:paraId="788D236B" w14:textId="1FFFBE69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4428" w:type="dxa"/>
          </w:tcPr>
          <w:p w14:paraId="5994C65E" w14:textId="76466A2D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4 2 3</w:t>
            </w:r>
          </w:p>
        </w:tc>
      </w:tr>
      <w:tr w:rsidR="0097281B" w14:paraId="6F8F497D" w14:textId="77777777" w:rsidTr="0097281B">
        <w:tc>
          <w:tcPr>
            <w:tcW w:w="4428" w:type="dxa"/>
          </w:tcPr>
          <w:p w14:paraId="554D480F" w14:textId="3138861C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*</w:t>
            </w:r>
          </w:p>
        </w:tc>
        <w:tc>
          <w:tcPr>
            <w:tcW w:w="4428" w:type="dxa"/>
          </w:tcPr>
          <w:p w14:paraId="10D2518D" w14:textId="066426A2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4 6</w:t>
            </w:r>
          </w:p>
        </w:tc>
      </w:tr>
      <w:tr w:rsidR="0097281B" w14:paraId="50DCB0ED" w14:textId="77777777" w:rsidTr="0097281B">
        <w:tc>
          <w:tcPr>
            <w:tcW w:w="4428" w:type="dxa"/>
          </w:tcPr>
          <w:p w14:paraId="6703343F" w14:textId="607DA0FC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4428" w:type="dxa"/>
          </w:tcPr>
          <w:p w14:paraId="00F84E33" w14:textId="4B2AB6A5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-2</w:t>
            </w:r>
          </w:p>
        </w:tc>
      </w:tr>
      <w:tr w:rsidR="0097281B" w14:paraId="4B986DBE" w14:textId="77777777" w:rsidTr="0097281B">
        <w:tc>
          <w:tcPr>
            <w:tcW w:w="4428" w:type="dxa"/>
          </w:tcPr>
          <w:p w14:paraId="3D7C48FE" w14:textId="4E95C1F5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4428" w:type="dxa"/>
          </w:tcPr>
          <w:p w14:paraId="640915DB" w14:textId="40ADAEB5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-2 3</w:t>
            </w:r>
          </w:p>
        </w:tc>
      </w:tr>
      <w:tr w:rsidR="0097281B" w14:paraId="478FD3D3" w14:textId="77777777" w:rsidTr="0097281B">
        <w:tc>
          <w:tcPr>
            <w:tcW w:w="4428" w:type="dxa"/>
          </w:tcPr>
          <w:p w14:paraId="31B6DD2D" w14:textId="623EA8BF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4428" w:type="dxa"/>
          </w:tcPr>
          <w:p w14:paraId="4F4FE84E" w14:textId="62143CA1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-2 3 2</w:t>
            </w:r>
          </w:p>
        </w:tc>
      </w:tr>
      <w:tr w:rsidR="0097281B" w14:paraId="37D56304" w14:textId="77777777" w:rsidTr="0097281B">
        <w:tc>
          <w:tcPr>
            <w:tcW w:w="4428" w:type="dxa"/>
          </w:tcPr>
          <w:p w14:paraId="73BE172C" w14:textId="18DC91F0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^</w:t>
            </w:r>
          </w:p>
        </w:tc>
        <w:tc>
          <w:tcPr>
            <w:tcW w:w="4428" w:type="dxa"/>
          </w:tcPr>
          <w:p w14:paraId="5E8BE4CD" w14:textId="3D66D563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-2 9</w:t>
            </w:r>
          </w:p>
        </w:tc>
      </w:tr>
      <w:tr w:rsidR="0097281B" w14:paraId="2818F23E" w14:textId="77777777" w:rsidTr="0097281B">
        <w:tc>
          <w:tcPr>
            <w:tcW w:w="4428" w:type="dxa"/>
          </w:tcPr>
          <w:p w14:paraId="1044626E" w14:textId="60D762E7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4428" w:type="dxa"/>
          </w:tcPr>
          <w:p w14:paraId="2A80BE80" w14:textId="2D151C32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-11</w:t>
            </w:r>
          </w:p>
        </w:tc>
      </w:tr>
      <w:tr w:rsidR="0097281B" w14:paraId="5490295A" w14:textId="77777777" w:rsidTr="0097281B">
        <w:tc>
          <w:tcPr>
            <w:tcW w:w="4428" w:type="dxa"/>
          </w:tcPr>
          <w:p w14:paraId="1EB3C056" w14:textId="1EA8A283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6</w:t>
            </w:r>
          </w:p>
        </w:tc>
        <w:tc>
          <w:tcPr>
            <w:tcW w:w="4428" w:type="dxa"/>
          </w:tcPr>
          <w:p w14:paraId="70E677D5" w14:textId="1DE76CDA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-11 6</w:t>
            </w:r>
          </w:p>
        </w:tc>
      </w:tr>
      <w:tr w:rsidR="0097281B" w14:paraId="0832C47D" w14:textId="77777777" w:rsidTr="0097281B">
        <w:tc>
          <w:tcPr>
            <w:tcW w:w="4428" w:type="dxa"/>
          </w:tcPr>
          <w:p w14:paraId="5DF8FC03" w14:textId="466F50C9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4428" w:type="dxa"/>
          </w:tcPr>
          <w:p w14:paraId="33E8E1FF" w14:textId="5247B3FF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-5</w:t>
            </w:r>
          </w:p>
        </w:tc>
      </w:tr>
    </w:tbl>
    <w:p w14:paraId="3E2DB6C6" w14:textId="77777777" w:rsidR="0097281B" w:rsidRPr="0097281B" w:rsidRDefault="0097281B" w:rsidP="0097281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281B">
        <w:rPr>
          <w:rFonts w:ascii="CMTT10" w:hAnsi="CMTT10" w:cs="Times New Roman"/>
          <w:sz w:val="20"/>
          <w:szCs w:val="20"/>
        </w:rPr>
        <w:t>4 3 + 2 * 1 -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7281B" w14:paraId="50845923" w14:textId="77777777" w:rsidTr="0097281B">
        <w:tc>
          <w:tcPr>
            <w:tcW w:w="4428" w:type="dxa"/>
          </w:tcPr>
          <w:p w14:paraId="316BD4F0" w14:textId="66C2CFE1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 w:hint="eastAsia"/>
                <w:sz w:val="22"/>
                <w:szCs w:val="22"/>
              </w:rPr>
              <w:t>I</w:t>
            </w:r>
            <w:r>
              <w:rPr>
                <w:rFonts w:ascii="CMR10" w:hAnsi="CMR10"/>
                <w:sz w:val="22"/>
                <w:szCs w:val="22"/>
              </w:rPr>
              <w:t xml:space="preserve">nput </w:t>
            </w:r>
          </w:p>
        </w:tc>
        <w:tc>
          <w:tcPr>
            <w:tcW w:w="4428" w:type="dxa"/>
          </w:tcPr>
          <w:p w14:paraId="10D4D88D" w14:textId="5AADE83E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stack</w:t>
            </w:r>
            <w:proofErr w:type="gramEnd"/>
          </w:p>
        </w:tc>
      </w:tr>
      <w:tr w:rsidR="0097281B" w14:paraId="03B394C3" w14:textId="77777777" w:rsidTr="0097281B">
        <w:tc>
          <w:tcPr>
            <w:tcW w:w="4428" w:type="dxa"/>
          </w:tcPr>
          <w:p w14:paraId="005C6B3C" w14:textId="5CB375E0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  <w:tc>
          <w:tcPr>
            <w:tcW w:w="4428" w:type="dxa"/>
          </w:tcPr>
          <w:p w14:paraId="748A9644" w14:textId="26ABDD79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</w:tr>
      <w:tr w:rsidR="0097281B" w14:paraId="0852FA61" w14:textId="77777777" w:rsidTr="0097281B">
        <w:tc>
          <w:tcPr>
            <w:tcW w:w="4428" w:type="dxa"/>
          </w:tcPr>
          <w:p w14:paraId="1B5EA77A" w14:textId="6BBE0D08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4428" w:type="dxa"/>
          </w:tcPr>
          <w:p w14:paraId="194BB45C" w14:textId="2A5C3A9C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4 3</w:t>
            </w:r>
          </w:p>
        </w:tc>
      </w:tr>
      <w:tr w:rsidR="0097281B" w14:paraId="466BD51C" w14:textId="77777777" w:rsidTr="0097281B">
        <w:tc>
          <w:tcPr>
            <w:tcW w:w="4428" w:type="dxa"/>
          </w:tcPr>
          <w:p w14:paraId="725BFD41" w14:textId="7506D301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4428" w:type="dxa"/>
          </w:tcPr>
          <w:p w14:paraId="4E0F9249" w14:textId="2F41295F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7</w:t>
            </w:r>
          </w:p>
        </w:tc>
      </w:tr>
      <w:tr w:rsidR="0097281B" w14:paraId="6CFF636C" w14:textId="77777777" w:rsidTr="0097281B">
        <w:tc>
          <w:tcPr>
            <w:tcW w:w="4428" w:type="dxa"/>
          </w:tcPr>
          <w:p w14:paraId="31DB5DCD" w14:textId="21D9CB2C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2</w:t>
            </w:r>
          </w:p>
        </w:tc>
        <w:tc>
          <w:tcPr>
            <w:tcW w:w="4428" w:type="dxa"/>
          </w:tcPr>
          <w:p w14:paraId="47AA5804" w14:textId="71DCEBEA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7 2</w:t>
            </w:r>
          </w:p>
        </w:tc>
      </w:tr>
      <w:tr w:rsidR="0097281B" w14:paraId="1B83E6A6" w14:textId="77777777" w:rsidTr="0097281B">
        <w:tc>
          <w:tcPr>
            <w:tcW w:w="4428" w:type="dxa"/>
          </w:tcPr>
          <w:p w14:paraId="1C961B80" w14:textId="3B540990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*</w:t>
            </w:r>
          </w:p>
        </w:tc>
        <w:tc>
          <w:tcPr>
            <w:tcW w:w="4428" w:type="dxa"/>
          </w:tcPr>
          <w:p w14:paraId="45A9BB51" w14:textId="43535802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14</w:t>
            </w:r>
          </w:p>
        </w:tc>
      </w:tr>
      <w:tr w:rsidR="0097281B" w14:paraId="650679B8" w14:textId="77777777" w:rsidTr="0097281B">
        <w:tc>
          <w:tcPr>
            <w:tcW w:w="4428" w:type="dxa"/>
          </w:tcPr>
          <w:p w14:paraId="2E342813" w14:textId="21FFA418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</w:t>
            </w:r>
          </w:p>
        </w:tc>
        <w:tc>
          <w:tcPr>
            <w:tcW w:w="4428" w:type="dxa"/>
          </w:tcPr>
          <w:p w14:paraId="21F23C78" w14:textId="6F64230F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14 1</w:t>
            </w:r>
          </w:p>
        </w:tc>
      </w:tr>
      <w:tr w:rsidR="0097281B" w14:paraId="6BEC0F4D" w14:textId="77777777" w:rsidTr="0097281B">
        <w:tc>
          <w:tcPr>
            <w:tcW w:w="4428" w:type="dxa"/>
          </w:tcPr>
          <w:p w14:paraId="4478758A" w14:textId="6746EAD5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-</w:t>
            </w:r>
          </w:p>
        </w:tc>
        <w:tc>
          <w:tcPr>
            <w:tcW w:w="4428" w:type="dxa"/>
          </w:tcPr>
          <w:p w14:paraId="5C4205F9" w14:textId="6FA1EA96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13</w:t>
            </w:r>
          </w:p>
        </w:tc>
      </w:tr>
    </w:tbl>
    <w:p w14:paraId="632DE65D" w14:textId="77777777" w:rsidR="0097281B" w:rsidRPr="0097281B" w:rsidRDefault="0097281B" w:rsidP="0097281B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97281B">
        <w:rPr>
          <w:rFonts w:ascii="CMTT10" w:hAnsi="CMTT10" w:cs="Times New Roman"/>
          <w:sz w:val="20"/>
          <w:szCs w:val="20"/>
        </w:rPr>
        <w:t xml:space="preserve">3 5 * 1 + 4 / 6 +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97281B" w14:paraId="3E4E7656" w14:textId="77777777" w:rsidTr="0097281B">
        <w:tc>
          <w:tcPr>
            <w:tcW w:w="4428" w:type="dxa"/>
          </w:tcPr>
          <w:p w14:paraId="5829ECB9" w14:textId="6BB0EFC2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 w:hint="eastAsia"/>
                <w:sz w:val="22"/>
                <w:szCs w:val="22"/>
              </w:rPr>
              <w:t>I</w:t>
            </w:r>
            <w:r>
              <w:rPr>
                <w:rFonts w:ascii="CMR10" w:hAnsi="CMR10"/>
                <w:sz w:val="22"/>
                <w:szCs w:val="22"/>
              </w:rPr>
              <w:t xml:space="preserve">nput </w:t>
            </w:r>
          </w:p>
        </w:tc>
        <w:tc>
          <w:tcPr>
            <w:tcW w:w="4428" w:type="dxa"/>
          </w:tcPr>
          <w:p w14:paraId="5B6B4BF9" w14:textId="7DEAE4DA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proofErr w:type="gramStart"/>
            <w:r>
              <w:rPr>
                <w:rFonts w:ascii="CMR10" w:hAnsi="CMR10"/>
                <w:sz w:val="22"/>
                <w:szCs w:val="22"/>
              </w:rPr>
              <w:t>stack</w:t>
            </w:r>
            <w:proofErr w:type="gramEnd"/>
          </w:p>
        </w:tc>
      </w:tr>
      <w:tr w:rsidR="0097281B" w14:paraId="10DBB68B" w14:textId="77777777" w:rsidTr="0097281B">
        <w:tc>
          <w:tcPr>
            <w:tcW w:w="4428" w:type="dxa"/>
          </w:tcPr>
          <w:p w14:paraId="72AB73EC" w14:textId="375A774E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  <w:tc>
          <w:tcPr>
            <w:tcW w:w="4428" w:type="dxa"/>
          </w:tcPr>
          <w:p w14:paraId="368B161A" w14:textId="247A9BCF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</w:t>
            </w:r>
          </w:p>
        </w:tc>
      </w:tr>
      <w:tr w:rsidR="0097281B" w14:paraId="14764803" w14:textId="77777777" w:rsidTr="0097281B">
        <w:tc>
          <w:tcPr>
            <w:tcW w:w="4428" w:type="dxa"/>
          </w:tcPr>
          <w:p w14:paraId="1CAFC3C8" w14:textId="249FCBC5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5</w:t>
            </w:r>
          </w:p>
        </w:tc>
        <w:tc>
          <w:tcPr>
            <w:tcW w:w="4428" w:type="dxa"/>
          </w:tcPr>
          <w:p w14:paraId="1DF67F17" w14:textId="0EB80761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3 5</w:t>
            </w:r>
          </w:p>
        </w:tc>
      </w:tr>
      <w:tr w:rsidR="0097281B" w14:paraId="25BDCE19" w14:textId="77777777" w:rsidTr="0097281B">
        <w:tc>
          <w:tcPr>
            <w:tcW w:w="4428" w:type="dxa"/>
          </w:tcPr>
          <w:p w14:paraId="04AA9D89" w14:textId="215915A4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*</w:t>
            </w:r>
          </w:p>
        </w:tc>
        <w:tc>
          <w:tcPr>
            <w:tcW w:w="4428" w:type="dxa"/>
          </w:tcPr>
          <w:p w14:paraId="206A369C" w14:textId="44FFCA09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15</w:t>
            </w:r>
          </w:p>
        </w:tc>
      </w:tr>
      <w:tr w:rsidR="0097281B" w14:paraId="322E1A12" w14:textId="77777777" w:rsidTr="0097281B">
        <w:tc>
          <w:tcPr>
            <w:tcW w:w="4428" w:type="dxa"/>
          </w:tcPr>
          <w:p w14:paraId="31924220" w14:textId="719FFC95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</w:t>
            </w:r>
          </w:p>
        </w:tc>
        <w:tc>
          <w:tcPr>
            <w:tcW w:w="4428" w:type="dxa"/>
          </w:tcPr>
          <w:p w14:paraId="52FF9619" w14:textId="23F6A525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15 1</w:t>
            </w:r>
          </w:p>
        </w:tc>
      </w:tr>
      <w:tr w:rsidR="0097281B" w14:paraId="0C0B7790" w14:textId="77777777" w:rsidTr="0097281B">
        <w:tc>
          <w:tcPr>
            <w:tcW w:w="4428" w:type="dxa"/>
          </w:tcPr>
          <w:p w14:paraId="520536BA" w14:textId="21A9CF53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4428" w:type="dxa"/>
          </w:tcPr>
          <w:p w14:paraId="2D114EDE" w14:textId="482A492B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16</w:t>
            </w:r>
          </w:p>
        </w:tc>
      </w:tr>
      <w:tr w:rsidR="0097281B" w14:paraId="6FD94FE4" w14:textId="77777777" w:rsidTr="0097281B">
        <w:tc>
          <w:tcPr>
            <w:tcW w:w="4428" w:type="dxa"/>
          </w:tcPr>
          <w:p w14:paraId="6BA8025A" w14:textId="0A836BE9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  <w:tc>
          <w:tcPr>
            <w:tcW w:w="4428" w:type="dxa"/>
          </w:tcPr>
          <w:p w14:paraId="276F31E1" w14:textId="1945D076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16 4</w:t>
            </w:r>
          </w:p>
        </w:tc>
      </w:tr>
      <w:tr w:rsidR="0097281B" w14:paraId="677B2D5D" w14:textId="77777777" w:rsidTr="0097281B">
        <w:tc>
          <w:tcPr>
            <w:tcW w:w="4428" w:type="dxa"/>
          </w:tcPr>
          <w:p w14:paraId="631E83C7" w14:textId="6ECF8B6E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/</w:t>
            </w:r>
          </w:p>
        </w:tc>
        <w:tc>
          <w:tcPr>
            <w:tcW w:w="4428" w:type="dxa"/>
          </w:tcPr>
          <w:p w14:paraId="24B24E86" w14:textId="265B108A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</w:t>
            </w:r>
          </w:p>
        </w:tc>
      </w:tr>
      <w:tr w:rsidR="0097281B" w14:paraId="639FAB8B" w14:textId="77777777" w:rsidTr="0097281B">
        <w:tc>
          <w:tcPr>
            <w:tcW w:w="4428" w:type="dxa"/>
          </w:tcPr>
          <w:p w14:paraId="7B883BF2" w14:textId="2B24E73C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6</w:t>
            </w:r>
          </w:p>
        </w:tc>
        <w:tc>
          <w:tcPr>
            <w:tcW w:w="4428" w:type="dxa"/>
          </w:tcPr>
          <w:p w14:paraId="3470BA16" w14:textId="0E965787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4 6</w:t>
            </w:r>
          </w:p>
        </w:tc>
      </w:tr>
      <w:tr w:rsidR="0097281B" w14:paraId="7395D994" w14:textId="77777777" w:rsidTr="0097281B">
        <w:tc>
          <w:tcPr>
            <w:tcW w:w="4428" w:type="dxa"/>
          </w:tcPr>
          <w:p w14:paraId="7F84CD42" w14:textId="41C7AE68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+</w:t>
            </w:r>
          </w:p>
        </w:tc>
        <w:tc>
          <w:tcPr>
            <w:tcW w:w="4428" w:type="dxa"/>
          </w:tcPr>
          <w:p w14:paraId="24C34E0C" w14:textId="38A87DE8" w:rsidR="0097281B" w:rsidRDefault="0097281B" w:rsidP="000B3B0E">
            <w:pPr>
              <w:pStyle w:val="NormalWeb"/>
              <w:rPr>
                <w:rFonts w:ascii="CMR10" w:hAnsi="CMR10"/>
                <w:sz w:val="22"/>
                <w:szCs w:val="22"/>
              </w:rPr>
            </w:pPr>
            <w:r>
              <w:rPr>
                <w:rFonts w:ascii="CMR10" w:hAnsi="CMR10"/>
                <w:sz w:val="22"/>
                <w:szCs w:val="22"/>
              </w:rPr>
              <w:t>10</w:t>
            </w:r>
          </w:p>
        </w:tc>
      </w:tr>
    </w:tbl>
    <w:p w14:paraId="0AB43CC8" w14:textId="2E489A40" w:rsidR="009F1D49" w:rsidRDefault="0097281B" w:rsidP="000B3B0E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t>4)</w:t>
      </w:r>
    </w:p>
    <w:p w14:paraId="06C350A6" w14:textId="784D9DE2" w:rsidR="0097281B" w:rsidRPr="0097281B" w:rsidRDefault="0097281B" w:rsidP="0097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97281B">
        <w:rPr>
          <w:rFonts w:ascii="CMTT10" w:hAnsi="CMTT10" w:cs="Courier"/>
          <w:sz w:val="20"/>
          <w:szCs w:val="20"/>
        </w:rPr>
        <w:t>enum</w:t>
      </w:r>
      <w:proofErr w:type="spellEnd"/>
      <w:proofErr w:type="gramEnd"/>
      <w:r w:rsidRPr="0097281B">
        <w:rPr>
          <w:rFonts w:ascii="CMTT10" w:hAnsi="CMTT10" w:cs="Courier"/>
          <w:sz w:val="20"/>
          <w:szCs w:val="20"/>
        </w:rPr>
        <w:t xml:space="preserve"> </w:t>
      </w:r>
      <w:proofErr w:type="spellStart"/>
      <w:r w:rsidRPr="0097281B">
        <w:rPr>
          <w:rFonts w:ascii="CMTT10" w:hAnsi="CMTT10" w:cs="Courier"/>
          <w:sz w:val="20"/>
          <w:szCs w:val="20"/>
        </w:rPr>
        <w:t>TokenType</w:t>
      </w:r>
      <w:proofErr w:type="spellEnd"/>
      <w:r w:rsidRPr="0097281B">
        <w:rPr>
          <w:rFonts w:ascii="CMTT10" w:hAnsi="CMTT10" w:cs="Courier"/>
          <w:sz w:val="20"/>
          <w:szCs w:val="20"/>
        </w:rPr>
        <w:t xml:space="preserve"> { EOL, VALUE, OPAREN, </w:t>
      </w:r>
      <w:r>
        <w:rPr>
          <w:rFonts w:ascii="CMTT10" w:hAnsi="CMTT10" w:cs="Courier"/>
          <w:sz w:val="20"/>
          <w:szCs w:val="20"/>
        </w:rPr>
        <w:t xml:space="preserve">CPAREN, EXP, </w:t>
      </w:r>
      <w:r w:rsidRPr="0097281B">
        <w:rPr>
          <w:rFonts w:ascii="CMTT10" w:hAnsi="CMTT10" w:cs="Courier"/>
          <w:sz w:val="20"/>
          <w:szCs w:val="20"/>
        </w:rPr>
        <w:t xml:space="preserve">MULT, DIV, </w:t>
      </w:r>
      <w:r w:rsidR="00087CDF">
        <w:rPr>
          <w:rFonts w:ascii="CMTT10" w:hAnsi="CMTT10" w:cs="Courier"/>
          <w:sz w:val="20"/>
          <w:szCs w:val="20"/>
        </w:rPr>
        <w:t xml:space="preserve">MOD, </w:t>
      </w:r>
      <w:r w:rsidRPr="0097281B">
        <w:rPr>
          <w:rFonts w:ascii="CMTT10" w:hAnsi="CMTT10" w:cs="Courier"/>
          <w:sz w:val="20"/>
          <w:szCs w:val="20"/>
        </w:rPr>
        <w:t xml:space="preserve">PLUS, MINUS}; </w:t>
      </w:r>
    </w:p>
    <w:p w14:paraId="0DF9B099" w14:textId="77777777" w:rsidR="0097281B" w:rsidRPr="0097281B" w:rsidRDefault="0097281B" w:rsidP="0097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7281B">
        <w:rPr>
          <w:rFonts w:ascii="CMTT10" w:hAnsi="CMTT10" w:cs="Courier"/>
          <w:sz w:val="20"/>
          <w:szCs w:val="20"/>
        </w:rPr>
        <w:t xml:space="preserve">  // PREC_TABLE matches order of Token enumeration   </w:t>
      </w:r>
      <w:proofErr w:type="spellStart"/>
      <w:r w:rsidRPr="0097281B">
        <w:rPr>
          <w:rFonts w:ascii="CMTT10" w:hAnsi="CMTT10" w:cs="Courier"/>
          <w:sz w:val="20"/>
          <w:szCs w:val="20"/>
        </w:rPr>
        <w:t>struct</w:t>
      </w:r>
      <w:proofErr w:type="spellEnd"/>
      <w:r w:rsidRPr="0097281B">
        <w:rPr>
          <w:rFonts w:ascii="CMTT10" w:hAnsi="CMTT10" w:cs="Courier"/>
          <w:sz w:val="20"/>
          <w:szCs w:val="20"/>
        </w:rPr>
        <w:t xml:space="preserve"> Precedence   </w:t>
      </w:r>
      <w:proofErr w:type="gramStart"/>
      <w:r w:rsidRPr="0097281B">
        <w:rPr>
          <w:rFonts w:ascii="CMTT10" w:hAnsi="CMTT10" w:cs="Courier"/>
          <w:sz w:val="20"/>
          <w:szCs w:val="20"/>
        </w:rPr>
        <w:t xml:space="preserve">{ </w:t>
      </w:r>
      <w:proofErr w:type="gramEnd"/>
    </w:p>
    <w:p w14:paraId="3EF88B37" w14:textId="77777777" w:rsidR="0097281B" w:rsidRPr="0097281B" w:rsidRDefault="0097281B" w:rsidP="0097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7281B">
        <w:rPr>
          <w:rFonts w:ascii="CMTT10" w:hAnsi="CMTT10" w:cs="Courier"/>
          <w:sz w:val="20"/>
          <w:szCs w:val="20"/>
        </w:rPr>
        <w:t xml:space="preserve">      </w:t>
      </w:r>
      <w:proofErr w:type="spellStart"/>
      <w:proofErr w:type="gramStart"/>
      <w:r w:rsidRPr="0097281B">
        <w:rPr>
          <w:rFonts w:ascii="CMTT10" w:hAnsi="CMTT10" w:cs="Courier"/>
          <w:sz w:val="20"/>
          <w:szCs w:val="20"/>
        </w:rPr>
        <w:t>int</w:t>
      </w:r>
      <w:proofErr w:type="spellEnd"/>
      <w:proofErr w:type="gramEnd"/>
      <w:r w:rsidRPr="0097281B">
        <w:rPr>
          <w:rFonts w:ascii="CMTT10" w:hAnsi="CMTT10" w:cs="Courier"/>
          <w:sz w:val="20"/>
          <w:szCs w:val="20"/>
        </w:rPr>
        <w:t xml:space="preserve"> </w:t>
      </w:r>
      <w:proofErr w:type="spellStart"/>
      <w:r w:rsidRPr="0097281B">
        <w:rPr>
          <w:rFonts w:ascii="CMTT10" w:hAnsi="CMTT10" w:cs="Courier"/>
          <w:sz w:val="20"/>
          <w:szCs w:val="20"/>
        </w:rPr>
        <w:t>inputSymbol</w:t>
      </w:r>
      <w:proofErr w:type="spellEnd"/>
      <w:r w:rsidRPr="0097281B">
        <w:rPr>
          <w:rFonts w:ascii="CMTT10" w:hAnsi="CMTT10" w:cs="Courier"/>
          <w:sz w:val="20"/>
          <w:szCs w:val="20"/>
        </w:rPr>
        <w:t xml:space="preserve">; </w:t>
      </w:r>
    </w:p>
    <w:p w14:paraId="60018835" w14:textId="77777777" w:rsidR="0097281B" w:rsidRPr="0097281B" w:rsidRDefault="0097281B" w:rsidP="0097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7281B">
        <w:rPr>
          <w:rFonts w:ascii="CMTT10" w:hAnsi="CMTT10" w:cs="Courier"/>
          <w:sz w:val="20"/>
          <w:szCs w:val="20"/>
        </w:rPr>
        <w:t xml:space="preserve">      </w:t>
      </w:r>
      <w:proofErr w:type="spellStart"/>
      <w:proofErr w:type="gramStart"/>
      <w:r w:rsidRPr="0097281B">
        <w:rPr>
          <w:rFonts w:ascii="CMTT10" w:hAnsi="CMTT10" w:cs="Courier"/>
          <w:sz w:val="20"/>
          <w:szCs w:val="20"/>
        </w:rPr>
        <w:t>int</w:t>
      </w:r>
      <w:proofErr w:type="spellEnd"/>
      <w:proofErr w:type="gramEnd"/>
      <w:r w:rsidRPr="0097281B">
        <w:rPr>
          <w:rFonts w:ascii="CMTT10" w:hAnsi="CMTT10" w:cs="Courier"/>
          <w:sz w:val="20"/>
          <w:szCs w:val="20"/>
        </w:rPr>
        <w:t xml:space="preserve"> </w:t>
      </w:r>
      <w:proofErr w:type="spellStart"/>
      <w:r w:rsidRPr="0097281B">
        <w:rPr>
          <w:rFonts w:ascii="CMTT10" w:hAnsi="CMTT10" w:cs="Courier"/>
          <w:sz w:val="20"/>
          <w:szCs w:val="20"/>
        </w:rPr>
        <w:t>topOfStack</w:t>
      </w:r>
      <w:proofErr w:type="spellEnd"/>
      <w:r w:rsidRPr="0097281B">
        <w:rPr>
          <w:rFonts w:ascii="CMTT10" w:hAnsi="CMTT10" w:cs="Courier"/>
          <w:sz w:val="20"/>
          <w:szCs w:val="20"/>
        </w:rPr>
        <w:t xml:space="preserve">;   }; </w:t>
      </w:r>
    </w:p>
    <w:p w14:paraId="35D3412E" w14:textId="77777777" w:rsidR="0097281B" w:rsidRPr="0097281B" w:rsidRDefault="0097281B" w:rsidP="00972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97281B">
        <w:rPr>
          <w:rFonts w:ascii="CMTT10" w:hAnsi="CMTT10" w:cs="Courier"/>
          <w:sz w:val="20"/>
          <w:szCs w:val="20"/>
        </w:rPr>
        <w:t xml:space="preserve">  </w:t>
      </w:r>
      <w:proofErr w:type="gramStart"/>
      <w:r w:rsidRPr="0097281B">
        <w:rPr>
          <w:rFonts w:ascii="CMTT10" w:hAnsi="CMTT10" w:cs="Courier"/>
          <w:sz w:val="20"/>
          <w:szCs w:val="20"/>
        </w:rPr>
        <w:t>vector</w:t>
      </w:r>
      <w:proofErr w:type="gramEnd"/>
      <w:r w:rsidRPr="0097281B">
        <w:rPr>
          <w:rFonts w:ascii="CMTT10" w:hAnsi="CMTT10" w:cs="Courier"/>
          <w:sz w:val="20"/>
          <w:szCs w:val="20"/>
        </w:rPr>
        <w:t xml:space="preserve">&lt;Precedence&gt;  PREC_TABLE  =   { </w:t>
      </w:r>
    </w:p>
    <w:p w14:paraId="284937DA" w14:textId="085BDB06" w:rsidR="0097281B" w:rsidRDefault="0097281B" w:rsidP="0097281B">
      <w:pPr>
        <w:pStyle w:val="NormalWeb"/>
      </w:pPr>
      <w:r>
        <w:rPr>
          <w:rFonts w:ascii="CMTT10" w:hAnsi="CMTT10"/>
        </w:rPr>
        <w:t>{0</w:t>
      </w:r>
      <w:proofErr w:type="gramStart"/>
      <w:r>
        <w:rPr>
          <w:rFonts w:ascii="CMTT10" w:hAnsi="CMTT10"/>
        </w:rPr>
        <w:t>,-</w:t>
      </w:r>
      <w:proofErr w:type="gramEnd"/>
      <w:r>
        <w:rPr>
          <w:rFonts w:ascii="CMTT10" w:hAnsi="CMTT10"/>
        </w:rPr>
        <w:t>1},{0,0}, {100,0},{0,99}, {6,5},</w:t>
      </w:r>
      <w:r>
        <w:rPr>
          <w:rFonts w:ascii="CMTT10" w:hAnsi="CMTT10"/>
        </w:rPr>
        <w:br/>
        <w:t xml:space="preserve">{3,4}, {3,4}, </w:t>
      </w:r>
      <w:r w:rsidR="00087CDF">
        <w:rPr>
          <w:rFonts w:ascii="CMTT10" w:hAnsi="CMTT10"/>
        </w:rPr>
        <w:t xml:space="preserve">{3,4}, </w:t>
      </w:r>
      <w:r>
        <w:rPr>
          <w:rFonts w:ascii="CMTT10" w:hAnsi="CMTT10"/>
        </w:rPr>
        <w:t xml:space="preserve">{1,2}, {1,2}, </w:t>
      </w:r>
    </w:p>
    <w:p w14:paraId="04785915" w14:textId="77777777" w:rsidR="0097281B" w:rsidRDefault="0097281B" w:rsidP="0097281B">
      <w:pPr>
        <w:spacing w:before="100" w:beforeAutospacing="1" w:after="100" w:afterAutospacing="1"/>
        <w:rPr>
          <w:rFonts w:ascii="CMTT10" w:hAnsi="CMTT10" w:cs="Times New Roman"/>
          <w:sz w:val="20"/>
          <w:szCs w:val="20"/>
        </w:rPr>
      </w:pPr>
      <w:r w:rsidRPr="0097281B">
        <w:rPr>
          <w:rFonts w:ascii="CMTT10" w:hAnsi="CMTT10" w:cs="Times New Roman"/>
          <w:sz w:val="20"/>
          <w:szCs w:val="20"/>
        </w:rPr>
        <w:t xml:space="preserve">}; </w:t>
      </w:r>
    </w:p>
    <w:p w14:paraId="5A56C363" w14:textId="77777777" w:rsidR="00087CDF" w:rsidRDefault="00087CDF" w:rsidP="0097281B">
      <w:pPr>
        <w:spacing w:before="100" w:beforeAutospacing="1" w:after="100" w:afterAutospacing="1"/>
        <w:rPr>
          <w:rFonts w:ascii="CMTT10" w:hAnsi="CMTT10" w:cs="Times New Roman"/>
          <w:sz w:val="20"/>
          <w:szCs w:val="20"/>
        </w:rPr>
      </w:pPr>
      <w:r>
        <w:rPr>
          <w:rFonts w:ascii="CMTT10" w:hAnsi="CMTT10" w:cs="Times New Roman"/>
          <w:sz w:val="20"/>
          <w:szCs w:val="20"/>
        </w:rPr>
        <w:t xml:space="preserve">5) </w:t>
      </w:r>
    </w:p>
    <w:p w14:paraId="54AEE9B3" w14:textId="3519820C" w:rsidR="00087CDF" w:rsidRDefault="00087CDF" w:rsidP="0097281B">
      <w:pPr>
        <w:spacing w:before="100" w:beforeAutospacing="1" w:after="100" w:afterAutospacing="1"/>
        <w:rPr>
          <w:rFonts w:ascii="CMTT10" w:hAnsi="CMTT10" w:cs="Times New Roman"/>
          <w:sz w:val="20"/>
          <w:szCs w:val="20"/>
        </w:rPr>
      </w:pPr>
      <w:r>
        <w:rPr>
          <w:rFonts w:ascii="CMTT10" w:hAnsi="CMTT10" w:cs="Times New Roman"/>
          <w:sz w:val="20"/>
          <w:szCs w:val="20"/>
        </w:rPr>
        <w:t>EXP</w:t>
      </w:r>
      <w:r>
        <w:rPr>
          <w:rFonts w:ascii="CMTT10" w:hAnsi="CMTT10" w:cs="Times New Roman"/>
          <w:sz w:val="20"/>
          <w:szCs w:val="20"/>
        </w:rPr>
        <w:br/>
        <w:t>EXP</w:t>
      </w:r>
      <w:r>
        <w:rPr>
          <w:rFonts w:ascii="CMTT10" w:hAnsi="CMTT10" w:cs="Times New Roman"/>
          <w:sz w:val="20"/>
          <w:szCs w:val="20"/>
        </w:rPr>
        <w:br/>
        <w:t>MULT</w:t>
      </w:r>
      <w:r>
        <w:rPr>
          <w:rFonts w:ascii="CMTT10" w:hAnsi="CMTT10" w:cs="Times New Roman"/>
          <w:sz w:val="20"/>
          <w:szCs w:val="20"/>
        </w:rPr>
        <w:br/>
      </w:r>
      <w:r w:rsidR="008B4085">
        <w:rPr>
          <w:rFonts w:ascii="CMTT10" w:hAnsi="CMTT10" w:cs="Times New Roman"/>
          <w:sz w:val="20"/>
          <w:szCs w:val="20"/>
        </w:rPr>
        <w:t xml:space="preserve">stack: </w:t>
      </w:r>
      <w:r>
        <w:rPr>
          <w:rFonts w:ascii="CMTT10" w:hAnsi="CMTT10" w:cs="Times New Roman"/>
          <w:sz w:val="20"/>
          <w:szCs w:val="20"/>
        </w:rPr>
        <w:t>[</w:t>
      </w:r>
      <w:r w:rsidR="008B4085">
        <w:rPr>
          <w:rFonts w:ascii="CMTT10" w:hAnsi="CMTT10" w:cs="Times New Roman"/>
          <w:sz w:val="20"/>
          <w:szCs w:val="20"/>
        </w:rPr>
        <w:t>DIV</w:t>
      </w:r>
      <w:proofErr w:type="gramStart"/>
      <w:r w:rsidR="008B4085">
        <w:rPr>
          <w:rFonts w:ascii="CMTT10" w:hAnsi="CMTT10" w:cs="Times New Roman"/>
          <w:sz w:val="20"/>
          <w:szCs w:val="20"/>
        </w:rPr>
        <w:t>,PLUS,EOL</w:t>
      </w:r>
      <w:proofErr w:type="gramEnd"/>
      <w:r w:rsidR="008B4085">
        <w:rPr>
          <w:rFonts w:ascii="CMTT10" w:hAnsi="CMTT10" w:cs="Times New Roman"/>
          <w:sz w:val="20"/>
          <w:szCs w:val="20"/>
        </w:rPr>
        <w:t>]</w:t>
      </w:r>
    </w:p>
    <w:p w14:paraId="2E9ED70F" w14:textId="1EAD25FB" w:rsidR="008B4085" w:rsidRPr="00087CDF" w:rsidRDefault="008B4085" w:rsidP="0097281B">
      <w:pPr>
        <w:spacing w:before="100" w:beforeAutospacing="1" w:after="100" w:afterAutospacing="1"/>
        <w:rPr>
          <w:rFonts w:ascii="CMTT10" w:hAnsi="CMTT10" w:cs="Times New Roman"/>
          <w:sz w:val="20"/>
          <w:szCs w:val="20"/>
        </w:rPr>
      </w:pPr>
      <w:r>
        <w:rPr>
          <w:rFonts w:ascii="CMTT10" w:hAnsi="CMTT10" w:cs="Times New Roman"/>
          <w:sz w:val="20"/>
          <w:szCs w:val="20"/>
        </w:rPr>
        <w:t>6)</w:t>
      </w:r>
    </w:p>
    <w:p w14:paraId="32F2F909" w14:textId="58E3CF5A" w:rsidR="0097281B" w:rsidRPr="008B4085" w:rsidRDefault="008B4085" w:rsidP="000B3B0E">
      <w:pPr>
        <w:pStyle w:val="NormalWeb"/>
      </w:pPr>
      <w:r>
        <w:rPr>
          <w:rFonts w:ascii="CMR10" w:hAnsi="CMR10"/>
        </w:rPr>
        <w:t xml:space="preserve">(a) </w:t>
      </w:r>
      <w:proofErr w:type="gramStart"/>
      <w:r>
        <w:rPr>
          <w:rFonts w:ascii="CMR10" w:hAnsi="CMR10"/>
        </w:rPr>
        <w:t>what</w:t>
      </w:r>
      <w:proofErr w:type="gramEnd"/>
      <w:r>
        <w:rPr>
          <w:rFonts w:ascii="CMR10" w:hAnsi="CMR10"/>
        </w:rPr>
        <w:t xml:space="preserve"> is the value of the root node? </w:t>
      </w:r>
      <w:r>
        <w:rPr>
          <w:rFonts w:ascii="CMR10" w:hAnsi="CMR10"/>
        </w:rPr>
        <w:t xml:space="preserve"> </w:t>
      </w:r>
      <w:r>
        <w:rPr>
          <w:rFonts w:ascii="CMR10" w:hAnsi="CMR10"/>
        </w:rPr>
        <w:br/>
      </w:r>
      <w:r w:rsidRPr="008B4085">
        <w:rPr>
          <w:rFonts w:ascii="CMR10" w:hAnsi="CMR10"/>
          <w:bCs/>
        </w:rPr>
        <w:br/>
      </w:r>
      <w:r w:rsidRPr="008B4085">
        <w:rPr>
          <w:rFonts w:ascii="CMR10" w:hAnsi="CMR10"/>
          <w:bCs/>
        </w:rPr>
        <w:t xml:space="preserve">(b) </w:t>
      </w:r>
      <w:proofErr w:type="gramStart"/>
      <w:r w:rsidRPr="008B4085">
        <w:rPr>
          <w:rFonts w:ascii="CMR10" w:hAnsi="CMR10"/>
          <w:bCs/>
        </w:rPr>
        <w:t>which</w:t>
      </w:r>
      <w:proofErr w:type="gramEnd"/>
      <w:r w:rsidRPr="008B4085">
        <w:rPr>
          <w:rFonts w:ascii="CMR10" w:hAnsi="CMR10"/>
          <w:bCs/>
        </w:rPr>
        <w:t xml:space="preserve"> node is the sibling of 4? </w:t>
      </w:r>
      <w:r w:rsidRPr="008B4085">
        <w:rPr>
          <w:rFonts w:ascii="CMR10" w:hAnsi="CMR10"/>
          <w:bCs/>
        </w:rPr>
        <w:br/>
        <w:t>-</w:t>
      </w:r>
      <w:r w:rsidRPr="008B4085">
        <w:rPr>
          <w:bCs/>
        </w:rPr>
        <w:br/>
      </w:r>
      <w:r w:rsidRPr="008B4085">
        <w:rPr>
          <w:rFonts w:ascii="CMR10" w:hAnsi="CMR10"/>
          <w:bCs/>
        </w:rPr>
        <w:t>(</w:t>
      </w:r>
      <w:proofErr w:type="gramStart"/>
      <w:r w:rsidRPr="008B4085">
        <w:rPr>
          <w:rFonts w:ascii="CMR10" w:hAnsi="CMR10"/>
          <w:bCs/>
        </w:rPr>
        <w:t>c</w:t>
      </w:r>
      <w:proofErr w:type="gramEnd"/>
      <w:r w:rsidRPr="008B4085">
        <w:rPr>
          <w:rFonts w:ascii="CMR10" w:hAnsi="CMR10"/>
          <w:bCs/>
        </w:rPr>
        <w:t>) which nodes are leaf nodes?</w:t>
      </w:r>
      <w:r w:rsidRPr="008B4085">
        <w:rPr>
          <w:rFonts w:ascii="CMR10" w:hAnsi="CMR10"/>
          <w:bCs/>
        </w:rPr>
        <w:br/>
      </w:r>
      <w:proofErr w:type="gramStart"/>
      <w:r w:rsidRPr="008B4085">
        <w:rPr>
          <w:rFonts w:ascii="CMR10" w:hAnsi="CMR10"/>
          <w:bCs/>
        </w:rPr>
        <w:t>4,5,8, and 3</w:t>
      </w:r>
      <w:r w:rsidRPr="008B4085">
        <w:rPr>
          <w:rFonts w:ascii="CMR10" w:hAnsi="CMR10"/>
          <w:bCs/>
        </w:rPr>
        <w:br/>
        <w:t>(d) which nodes are internal nodes?</w:t>
      </w:r>
      <w:proofErr w:type="gramEnd"/>
      <w:r w:rsidRPr="008B4085">
        <w:rPr>
          <w:rFonts w:ascii="CMR10" w:hAnsi="CMR10"/>
          <w:bCs/>
        </w:rPr>
        <w:t xml:space="preserve"> </w:t>
      </w:r>
      <w:r w:rsidRPr="008B4085">
        <w:rPr>
          <w:rFonts w:ascii="CMR10" w:hAnsi="CMR10"/>
          <w:bCs/>
        </w:rPr>
        <w:br/>
      </w:r>
      <w:r>
        <w:t>*</w:t>
      </w:r>
      <w:proofErr w:type="gramStart"/>
      <w:r>
        <w:t>,+</w:t>
      </w:r>
      <w:proofErr w:type="gramEnd"/>
      <w:r>
        <w:t>, -</w:t>
      </w:r>
      <w:r w:rsidRPr="008B4085">
        <w:br/>
      </w:r>
      <w:r w:rsidRPr="008B4085">
        <w:rPr>
          <w:rFonts w:ascii="CMR10" w:hAnsi="CMR10"/>
        </w:rPr>
        <w:t xml:space="preserve">(e) what is the height of the node containing </w:t>
      </w:r>
      <w:r w:rsidRPr="008B4085">
        <w:rPr>
          <w:rFonts w:ascii="CMTT10" w:hAnsi="CMTT10"/>
        </w:rPr>
        <w:t>‘-’</w:t>
      </w:r>
      <w:r w:rsidRPr="008B4085">
        <w:rPr>
          <w:rFonts w:ascii="CMR10" w:hAnsi="CMR10"/>
        </w:rPr>
        <w:t xml:space="preserve">? </w:t>
      </w:r>
      <w:r>
        <w:rPr>
          <w:rFonts w:ascii="CMR10" w:hAnsi="CMR10"/>
        </w:rPr>
        <w:br/>
        <w:t>1</w:t>
      </w:r>
      <w:r w:rsidRPr="008B4085">
        <w:rPr>
          <w:rFonts w:ascii="CMR10" w:hAnsi="CMR10"/>
        </w:rPr>
        <w:br/>
      </w:r>
      <w:r w:rsidRPr="008B4085">
        <w:rPr>
          <w:rFonts w:ascii="CMR10" w:hAnsi="CMR10"/>
        </w:rPr>
        <w:t xml:space="preserve">(f) what is the depth of the node containing </w:t>
      </w:r>
      <w:r w:rsidRPr="008B4085">
        <w:rPr>
          <w:rFonts w:ascii="CMTT10" w:hAnsi="CMTT10"/>
        </w:rPr>
        <w:t>‘-’</w:t>
      </w:r>
      <w:r w:rsidRPr="008B4085">
        <w:rPr>
          <w:rFonts w:ascii="CMR10" w:hAnsi="CMR10"/>
        </w:rPr>
        <w:t xml:space="preserve">? </w:t>
      </w:r>
      <w:r>
        <w:rPr>
          <w:rFonts w:ascii="CMR10" w:hAnsi="CMR10"/>
        </w:rPr>
        <w:br/>
      </w:r>
      <w:r>
        <w:t>2</w:t>
      </w:r>
      <w:r w:rsidRPr="008B4085">
        <w:br/>
      </w:r>
      <w:r w:rsidRPr="008B4085">
        <w:rPr>
          <w:rFonts w:ascii="CMR10" w:hAnsi="CMR10"/>
        </w:rPr>
        <w:t>(g) what is the size of the tree?</w:t>
      </w:r>
      <w:r>
        <w:rPr>
          <w:rFonts w:ascii="CMR10" w:hAnsi="CMR10"/>
        </w:rPr>
        <w:br/>
        <w:t>7</w:t>
      </w:r>
      <w:r w:rsidRPr="008B4085">
        <w:rPr>
          <w:rFonts w:ascii="CMR10" w:hAnsi="CMR10"/>
        </w:rPr>
        <w:br/>
        <w:t xml:space="preserve">(h) which nodes are the children of the node containing </w:t>
      </w:r>
      <w:r w:rsidRPr="008B4085">
        <w:rPr>
          <w:rFonts w:ascii="CMTT10" w:hAnsi="CMTT10"/>
        </w:rPr>
        <w:t>‘+’</w:t>
      </w:r>
      <w:r w:rsidRPr="008B4085">
        <w:rPr>
          <w:rFonts w:ascii="CMR10" w:hAnsi="CMR10"/>
        </w:rPr>
        <w:t xml:space="preserve">? </w:t>
      </w:r>
      <w:r>
        <w:rPr>
          <w:rFonts w:ascii="CMR10" w:hAnsi="CMR10"/>
        </w:rPr>
        <w:br/>
        <w:t>4 and -</w:t>
      </w:r>
      <w:r w:rsidRPr="008B4085">
        <w:br/>
      </w:r>
      <w:r w:rsidRPr="008B4085">
        <w:rPr>
          <w:rFonts w:ascii="CMR10" w:hAnsi="CMR10"/>
        </w:rPr>
        <w:t>(</w:t>
      </w:r>
      <w:proofErr w:type="spellStart"/>
      <w:r w:rsidRPr="008B4085">
        <w:rPr>
          <w:rFonts w:ascii="CMR10" w:hAnsi="CMR10"/>
        </w:rPr>
        <w:t>i</w:t>
      </w:r>
      <w:proofErr w:type="spellEnd"/>
      <w:r w:rsidRPr="008B4085">
        <w:rPr>
          <w:rFonts w:ascii="CMR10" w:hAnsi="CMR10"/>
        </w:rPr>
        <w:t xml:space="preserve">) which node is the parent of the node containing </w:t>
      </w:r>
      <w:r w:rsidRPr="008B4085">
        <w:rPr>
          <w:rFonts w:ascii="CMTT10" w:hAnsi="CMTT10"/>
        </w:rPr>
        <w:t>‘-’</w:t>
      </w:r>
      <w:r w:rsidRPr="008B4085">
        <w:rPr>
          <w:rFonts w:ascii="CMR10" w:hAnsi="CMR10"/>
        </w:rPr>
        <w:t xml:space="preserve">? </w:t>
      </w:r>
      <w:r>
        <w:br/>
        <w:t>+</w:t>
      </w:r>
      <w:bookmarkStart w:id="0" w:name="_GoBack"/>
      <w:bookmarkEnd w:id="0"/>
    </w:p>
    <w:sectPr w:rsidR="0097281B" w:rsidRPr="008B4085" w:rsidSect="0032199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9F233E6"/>
    <w:multiLevelType w:val="multilevel"/>
    <w:tmpl w:val="69463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0631BA"/>
    <w:multiLevelType w:val="multilevel"/>
    <w:tmpl w:val="F08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184E16"/>
    <w:multiLevelType w:val="multilevel"/>
    <w:tmpl w:val="E52A3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8C2B71"/>
    <w:multiLevelType w:val="multilevel"/>
    <w:tmpl w:val="AD82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C57DB3"/>
    <w:multiLevelType w:val="hybridMultilevel"/>
    <w:tmpl w:val="A364DC7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A01FC"/>
    <w:multiLevelType w:val="hybridMultilevel"/>
    <w:tmpl w:val="59520536"/>
    <w:lvl w:ilvl="0" w:tplc="9B6AC8C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57F57"/>
    <w:multiLevelType w:val="multilevel"/>
    <w:tmpl w:val="1BD4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743536"/>
    <w:multiLevelType w:val="multilevel"/>
    <w:tmpl w:val="3D3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283A8C"/>
    <w:multiLevelType w:val="multilevel"/>
    <w:tmpl w:val="73CE0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174340"/>
    <w:multiLevelType w:val="hybridMultilevel"/>
    <w:tmpl w:val="75DE515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EE1657"/>
    <w:multiLevelType w:val="hybridMultilevel"/>
    <w:tmpl w:val="145A16A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61D4B"/>
    <w:multiLevelType w:val="multilevel"/>
    <w:tmpl w:val="0184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D63A91"/>
    <w:multiLevelType w:val="multilevel"/>
    <w:tmpl w:val="06DE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5"/>
  </w:num>
  <w:num w:numId="7">
    <w:abstractNumId w:val="13"/>
  </w:num>
  <w:num w:numId="8">
    <w:abstractNumId w:val="7"/>
  </w:num>
  <w:num w:numId="9">
    <w:abstractNumId w:val="14"/>
  </w:num>
  <w:num w:numId="10">
    <w:abstractNumId w:val="3"/>
  </w:num>
  <w:num w:numId="11">
    <w:abstractNumId w:val="11"/>
  </w:num>
  <w:num w:numId="12">
    <w:abstractNumId w:val="9"/>
  </w:num>
  <w:num w:numId="13">
    <w:abstractNumId w:val="15"/>
  </w:num>
  <w:num w:numId="14">
    <w:abstractNumId w:val="6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99"/>
    <w:rsid w:val="000259E8"/>
    <w:rsid w:val="00087CDF"/>
    <w:rsid w:val="000B3B0E"/>
    <w:rsid w:val="00100E79"/>
    <w:rsid w:val="00171194"/>
    <w:rsid w:val="001C6D1C"/>
    <w:rsid w:val="0023577A"/>
    <w:rsid w:val="002A5E77"/>
    <w:rsid w:val="00321999"/>
    <w:rsid w:val="003774AB"/>
    <w:rsid w:val="003A592C"/>
    <w:rsid w:val="003E7ECD"/>
    <w:rsid w:val="00504403"/>
    <w:rsid w:val="00504679"/>
    <w:rsid w:val="0051352A"/>
    <w:rsid w:val="005213FB"/>
    <w:rsid w:val="005335BE"/>
    <w:rsid w:val="006E368D"/>
    <w:rsid w:val="00750A7B"/>
    <w:rsid w:val="00762183"/>
    <w:rsid w:val="007C2BEF"/>
    <w:rsid w:val="00815C69"/>
    <w:rsid w:val="008A3392"/>
    <w:rsid w:val="008B4085"/>
    <w:rsid w:val="00913877"/>
    <w:rsid w:val="0097281B"/>
    <w:rsid w:val="009F1D49"/>
    <w:rsid w:val="00A342F7"/>
    <w:rsid w:val="00A45C35"/>
    <w:rsid w:val="00AC2B14"/>
    <w:rsid w:val="00B87ADA"/>
    <w:rsid w:val="00BA2051"/>
    <w:rsid w:val="00BD3258"/>
    <w:rsid w:val="00C340AE"/>
    <w:rsid w:val="00EA4288"/>
    <w:rsid w:val="00EC2984"/>
    <w:rsid w:val="00F103D6"/>
    <w:rsid w:val="00FE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5DA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B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E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A34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408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9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9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9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2BE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EF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A34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B4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6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2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97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83A10E-6129-DD44-BFEB-0AD73275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500</Words>
  <Characters>2850</Characters>
  <Application>Microsoft Macintosh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Abbott</dc:creator>
  <cp:keywords/>
  <dc:description/>
  <cp:lastModifiedBy>Jacob Abbott</cp:lastModifiedBy>
  <cp:revision>4</cp:revision>
  <cp:lastPrinted>2016-03-02T03:25:00Z</cp:lastPrinted>
  <dcterms:created xsi:type="dcterms:W3CDTF">2016-03-22T02:24:00Z</dcterms:created>
  <dcterms:modified xsi:type="dcterms:W3CDTF">2016-04-06T02:42:00Z</dcterms:modified>
</cp:coreProperties>
</file>