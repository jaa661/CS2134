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B4375" w14:textId="6FF9BA37" w:rsidR="00321999" w:rsidRPr="00600961" w:rsidRDefault="006B3B17" w:rsidP="00A45C3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600961">
        <w:rPr>
          <w:rFonts w:cs="Times"/>
        </w:rPr>
        <w:t>CS2134 Homework 8</w:t>
      </w:r>
      <w:r w:rsidR="00321999" w:rsidRPr="00600961">
        <w:rPr>
          <w:rFonts w:cs="Times"/>
        </w:rPr>
        <w:t xml:space="preserve"> </w:t>
      </w:r>
      <w:proofErr w:type="gramStart"/>
      <w:r w:rsidR="00321999" w:rsidRPr="00600961">
        <w:rPr>
          <w:rFonts w:cs="Times"/>
        </w:rPr>
        <w:t>Spring</w:t>
      </w:r>
      <w:proofErr w:type="gramEnd"/>
      <w:r w:rsidR="00321999" w:rsidRPr="00600961">
        <w:rPr>
          <w:rFonts w:cs="Times"/>
        </w:rPr>
        <w:t xml:space="preserve"> 2016 </w:t>
      </w:r>
    </w:p>
    <w:p w14:paraId="0BF7947B" w14:textId="0EA972FE" w:rsidR="00321999" w:rsidRPr="00600961" w:rsidRDefault="009F1D49" w:rsidP="00A45C3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600961">
        <w:rPr>
          <w:rFonts w:cs="Times"/>
        </w:rPr>
        <w:t>Today?</w:t>
      </w:r>
      <w:r w:rsidR="00321999" w:rsidRPr="00600961">
        <w:rPr>
          <w:rFonts w:cs="Times"/>
        </w:rPr>
        <w:t xml:space="preserve"> 2016 </w:t>
      </w:r>
    </w:p>
    <w:p w14:paraId="3407F645" w14:textId="76E67B1D" w:rsidR="00321999" w:rsidRPr="00600961" w:rsidRDefault="009F1D49" w:rsidP="00A45C3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600961">
        <w:rPr>
          <w:rFonts w:cs="Times"/>
        </w:rPr>
        <w:t>Written</w:t>
      </w:r>
      <w:r w:rsidR="00321999" w:rsidRPr="00600961">
        <w:rPr>
          <w:rFonts w:cs="Times"/>
        </w:rPr>
        <w:t xml:space="preserve"> Part: </w:t>
      </w:r>
    </w:p>
    <w:p w14:paraId="307F88C3" w14:textId="77777777" w:rsidR="00321999" w:rsidRPr="00600961" w:rsidRDefault="00321999" w:rsidP="00A45C3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600961">
        <w:rPr>
          <w:rFonts w:cs="Times"/>
          <w:noProof/>
        </w:rPr>
        <w:drawing>
          <wp:inline distT="0" distB="0" distL="0" distR="0" wp14:anchorId="0C4A29E8" wp14:editId="14366621">
            <wp:extent cx="1371600" cy="12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961">
        <w:rPr>
          <w:rFonts w:cs="Times"/>
        </w:rPr>
        <w:t xml:space="preserve"> </w:t>
      </w:r>
    </w:p>
    <w:p w14:paraId="658D03B7" w14:textId="030DF529" w:rsidR="001C6D1C" w:rsidRPr="00600961" w:rsidRDefault="009F1D49" w:rsidP="000B3B0E">
      <w:pPr>
        <w:pStyle w:val="NormalWeb"/>
        <w:rPr>
          <w:rFonts w:asciiTheme="minorHAnsi" w:hAnsiTheme="minorHAnsi"/>
          <w:sz w:val="24"/>
          <w:szCs w:val="24"/>
        </w:rPr>
      </w:pPr>
      <w:r w:rsidRPr="00600961">
        <w:rPr>
          <w:rFonts w:asciiTheme="minorHAnsi" w:hAnsiTheme="minorHAnsi"/>
          <w:sz w:val="24"/>
          <w:szCs w:val="24"/>
        </w:rPr>
        <w:t>1)</w:t>
      </w:r>
    </w:p>
    <w:p w14:paraId="56AB6EA8" w14:textId="31075EDC" w:rsidR="00600961" w:rsidRDefault="00600961" w:rsidP="000B3B0E">
      <w:pPr>
        <w:pStyle w:val="NormalWeb"/>
        <w:rPr>
          <w:rFonts w:asciiTheme="minorHAnsi" w:hAnsiTheme="minorHAnsi"/>
          <w:sz w:val="24"/>
          <w:szCs w:val="24"/>
        </w:rPr>
      </w:pPr>
      <w:r w:rsidRPr="00600961">
        <w:rPr>
          <w:rFonts w:asciiTheme="minorHAnsi" w:hAnsiTheme="minorHAnsi"/>
          <w:sz w:val="24"/>
          <w:szCs w:val="24"/>
        </w:rPr>
        <w:tab/>
        <w:t>2a) Recursive function</w:t>
      </w:r>
      <w:r w:rsidRPr="00600961">
        <w:rPr>
          <w:rFonts w:asciiTheme="minorHAnsi" w:hAnsiTheme="minorHAnsi"/>
          <w:sz w:val="24"/>
          <w:szCs w:val="24"/>
        </w:rPr>
        <w:br/>
      </w:r>
      <w:r w:rsidRPr="00600961">
        <w:rPr>
          <w:rFonts w:asciiTheme="minorHAnsi" w:hAnsiTheme="minorHAnsi"/>
          <w:sz w:val="24"/>
          <w:szCs w:val="24"/>
        </w:rPr>
        <w:tab/>
      </w:r>
      <w:r w:rsidRPr="00600961">
        <w:rPr>
          <w:rFonts w:asciiTheme="minorHAnsi" w:hAnsiTheme="minorHAnsi"/>
          <w:sz w:val="24"/>
          <w:szCs w:val="24"/>
        </w:rPr>
        <w:tab/>
        <w:t>Check to make sure node isn</w:t>
      </w:r>
      <w:r>
        <w:rPr>
          <w:rFonts w:asciiTheme="minorHAnsi" w:hAnsiTheme="minorHAnsi"/>
          <w:sz w:val="24"/>
          <w:szCs w:val="24"/>
        </w:rPr>
        <w:t xml:space="preserve">’t a </w:t>
      </w:r>
      <w:proofErr w:type="spellStart"/>
      <w:r>
        <w:rPr>
          <w:rFonts w:asciiTheme="minorHAnsi" w:hAnsiTheme="minorHAnsi"/>
          <w:sz w:val="24"/>
          <w:szCs w:val="24"/>
        </w:rPr>
        <w:t>nullptr</w:t>
      </w:r>
      <w:proofErr w:type="spellEnd"/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if X &lt; node, recursively search the left pointer</w:t>
      </w:r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if X &gt; node, recursively search the right pointer</w:t>
      </w:r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otherwise, x == node so return true</w:t>
      </w:r>
    </w:p>
    <w:p w14:paraId="33C4B008" w14:textId="229701C3" w:rsidR="00CE5A08" w:rsidRDefault="007A593E" w:rsidP="007A593E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</w:t>
      </w:r>
      <w:r w:rsidR="00CE5A08">
        <w:rPr>
          <w:rFonts w:asciiTheme="minorHAnsi" w:hAnsiTheme="minorHAnsi"/>
          <w:sz w:val="24"/>
          <w:szCs w:val="24"/>
        </w:rPr>
        <w:t>2b)</w:t>
      </w:r>
      <w:r w:rsidRPr="007A593E">
        <w:rPr>
          <w:rFonts w:asciiTheme="minorHAnsi" w:hAnsiTheme="minorHAnsi"/>
          <w:sz w:val="24"/>
          <w:szCs w:val="24"/>
        </w:rPr>
        <w:t xml:space="preserve"> </w:t>
      </w:r>
      <w:r w:rsidRPr="00600961">
        <w:rPr>
          <w:rFonts w:asciiTheme="minorHAnsi" w:hAnsiTheme="minorHAnsi"/>
          <w:sz w:val="24"/>
          <w:szCs w:val="24"/>
        </w:rPr>
        <w:t>Recursive function</w:t>
      </w:r>
      <w:r w:rsidRPr="00600961">
        <w:rPr>
          <w:rFonts w:asciiTheme="minorHAnsi" w:hAnsiTheme="minorHAnsi"/>
          <w:sz w:val="24"/>
          <w:szCs w:val="24"/>
        </w:rPr>
        <w:br/>
      </w:r>
      <w:r w:rsidRPr="00600961">
        <w:rPr>
          <w:rFonts w:asciiTheme="minorHAnsi" w:hAnsiTheme="minorHAnsi"/>
          <w:sz w:val="24"/>
          <w:szCs w:val="24"/>
        </w:rPr>
        <w:tab/>
      </w:r>
      <w:r w:rsidRPr="00600961">
        <w:rPr>
          <w:rFonts w:asciiTheme="minorHAnsi" w:hAnsiTheme="minorHAnsi"/>
          <w:sz w:val="24"/>
          <w:szCs w:val="24"/>
        </w:rPr>
        <w:tab/>
        <w:t>Check to make sure node isn</w:t>
      </w:r>
      <w:r>
        <w:rPr>
          <w:rFonts w:asciiTheme="minorHAnsi" w:hAnsiTheme="minorHAnsi"/>
          <w:sz w:val="24"/>
          <w:szCs w:val="24"/>
        </w:rPr>
        <w:t xml:space="preserve">’t a </w:t>
      </w:r>
      <w:proofErr w:type="spellStart"/>
      <w:r>
        <w:rPr>
          <w:rFonts w:asciiTheme="minorHAnsi" w:hAnsiTheme="minorHAnsi"/>
          <w:sz w:val="24"/>
          <w:szCs w:val="24"/>
        </w:rPr>
        <w:t>nullptr</w:t>
      </w:r>
      <w:proofErr w:type="spellEnd"/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if the min&lt;node&lt;max print and check left and right</w:t>
      </w:r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if min== node or max == node print</w:t>
      </w:r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if the node&gt;=max check left </w:t>
      </w:r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if the min&gt;=node check right</w:t>
      </w:r>
      <w:r>
        <w:rPr>
          <w:rFonts w:asciiTheme="minorHAnsi" w:hAnsiTheme="minorHAnsi"/>
          <w:sz w:val="24"/>
          <w:szCs w:val="24"/>
        </w:rPr>
        <w:br/>
      </w:r>
      <w:proofErr w:type="gramStart"/>
      <w:r>
        <w:rPr>
          <w:rFonts w:asciiTheme="minorHAnsi" w:hAnsiTheme="minorHAnsi"/>
          <w:sz w:val="24"/>
          <w:szCs w:val="24"/>
        </w:rPr>
        <w:t xml:space="preserve">             2c</w:t>
      </w:r>
      <w:proofErr w:type="gramEnd"/>
      <w:r>
        <w:rPr>
          <w:rFonts w:asciiTheme="minorHAnsi" w:hAnsiTheme="minorHAnsi"/>
          <w:sz w:val="24"/>
          <w:szCs w:val="24"/>
        </w:rPr>
        <w:t>)</w:t>
      </w:r>
      <w:r w:rsidRPr="007A593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 use a recursive function to create an ordered queue</w:t>
      </w:r>
      <w:r>
        <w:rPr>
          <w:rFonts w:asciiTheme="minorHAnsi" w:hAnsiTheme="minorHAnsi"/>
          <w:sz w:val="24"/>
          <w:szCs w:val="24"/>
        </w:rPr>
        <w:br/>
        <w:t xml:space="preserve">                    Recursive function</w:t>
      </w:r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if the left != </w:t>
      </w:r>
      <w:proofErr w:type="spellStart"/>
      <w:r>
        <w:rPr>
          <w:rFonts w:asciiTheme="minorHAnsi" w:hAnsiTheme="minorHAnsi"/>
          <w:sz w:val="24"/>
          <w:szCs w:val="24"/>
        </w:rPr>
        <w:t>nullptr</w:t>
      </w:r>
      <w:proofErr w:type="spellEnd"/>
      <w:r>
        <w:rPr>
          <w:rFonts w:asciiTheme="minorHAnsi" w:hAnsiTheme="minorHAnsi"/>
          <w:sz w:val="24"/>
          <w:szCs w:val="24"/>
        </w:rPr>
        <w:t>, recursively call left</w:t>
      </w:r>
      <w:r>
        <w:rPr>
          <w:rFonts w:asciiTheme="minorHAnsi" w:hAnsiTheme="minorHAnsi"/>
          <w:sz w:val="24"/>
          <w:szCs w:val="24"/>
        </w:rPr>
        <w:br/>
        <w:t xml:space="preserve">                           push the node onto the queue</w:t>
      </w:r>
      <w:r>
        <w:rPr>
          <w:rFonts w:asciiTheme="minorHAnsi" w:hAnsiTheme="minorHAnsi"/>
          <w:sz w:val="24"/>
          <w:szCs w:val="24"/>
        </w:rPr>
        <w:br/>
        <w:t xml:space="preserve">                           if the right!= </w:t>
      </w:r>
      <w:proofErr w:type="spellStart"/>
      <w:r>
        <w:rPr>
          <w:rFonts w:asciiTheme="minorHAnsi" w:hAnsiTheme="minorHAnsi"/>
          <w:sz w:val="24"/>
          <w:szCs w:val="24"/>
        </w:rPr>
        <w:t>nullptr</w:t>
      </w:r>
      <w:proofErr w:type="spellEnd"/>
      <w:r>
        <w:rPr>
          <w:rFonts w:asciiTheme="minorHAnsi" w:hAnsiTheme="minorHAnsi"/>
          <w:sz w:val="24"/>
          <w:szCs w:val="24"/>
        </w:rPr>
        <w:t>, recursively call right</w:t>
      </w:r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tab/>
        <w:t xml:space="preserve">       set the first queue as the root</w:t>
      </w:r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tab/>
        <w:t xml:space="preserve">       set n+1 as the right value of n for all of the queue and null as left</w:t>
      </w:r>
    </w:p>
    <w:p w14:paraId="162B4D4B" w14:textId="66C87E58" w:rsidR="007A593E" w:rsidRDefault="007A593E" w:rsidP="007A593E">
      <w:pPr>
        <w:pStyle w:val="NormalWeb"/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2d</w:t>
      </w:r>
      <w:proofErr w:type="gramStart"/>
      <w:r>
        <w:rPr>
          <w:rFonts w:asciiTheme="minorHAnsi" w:hAnsiTheme="minorHAnsi"/>
          <w:sz w:val="24"/>
          <w:szCs w:val="24"/>
        </w:rPr>
        <w:t>)</w:t>
      </w:r>
      <w:r w:rsidRPr="007A593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 use</w:t>
      </w:r>
      <w:proofErr w:type="gramEnd"/>
      <w:r>
        <w:rPr>
          <w:rFonts w:asciiTheme="minorHAnsi" w:hAnsiTheme="minorHAnsi"/>
          <w:sz w:val="24"/>
          <w:szCs w:val="24"/>
        </w:rPr>
        <w:t xml:space="preserve"> a recursive function to find the depth of each node and add them </w:t>
      </w:r>
      <w:r>
        <w:rPr>
          <w:rFonts w:asciiTheme="minorHAnsi" w:hAnsiTheme="minorHAnsi"/>
          <w:sz w:val="24"/>
          <w:szCs w:val="24"/>
        </w:rPr>
        <w:br/>
        <w:t xml:space="preserve">                      together</w:t>
      </w:r>
      <w:r>
        <w:rPr>
          <w:rFonts w:asciiTheme="minorHAnsi" w:hAnsiTheme="minorHAnsi"/>
          <w:sz w:val="24"/>
          <w:szCs w:val="24"/>
        </w:rPr>
        <w:br/>
        <w:t xml:space="preserve">                       use a recursive function to count how many nodes there are</w:t>
      </w:r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tab/>
        <w:t xml:space="preserve">           divide the sum of all the depths by the amount of nodes.</w:t>
      </w:r>
    </w:p>
    <w:p w14:paraId="34A3E996" w14:textId="0F44DD63" w:rsidR="007A593E" w:rsidRDefault="007A593E" w:rsidP="007A593E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2)</w:t>
      </w:r>
    </w:p>
    <w:p w14:paraId="7E48EE0D" w14:textId="255B280C" w:rsidR="00ED41E2" w:rsidRDefault="00ED41E2" w:rsidP="007A593E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a) </w:t>
      </w:r>
      <w:r w:rsidR="00A97D1E">
        <w:rPr>
          <w:rFonts w:asciiTheme="minorHAnsi" w:hAnsiTheme="minorHAnsi"/>
          <w:sz w:val="24"/>
          <w:szCs w:val="24"/>
        </w:rPr>
        <w:t>O(h</w:t>
      </w:r>
      <w:r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br/>
        <w:t>b)O(</w:t>
      </w:r>
      <w:proofErr w:type="spellStart"/>
      <w:r>
        <w:rPr>
          <w:rFonts w:asciiTheme="minorHAnsi" w:hAnsiTheme="minorHAnsi"/>
          <w:sz w:val="24"/>
          <w:szCs w:val="24"/>
        </w:rPr>
        <w:t>k+h</w:t>
      </w:r>
      <w:proofErr w:type="spellEnd"/>
      <w:r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br/>
        <w:t>c)</w:t>
      </w:r>
      <w:r w:rsidR="00A97D1E">
        <w:rPr>
          <w:rFonts w:asciiTheme="minorHAnsi" w:hAnsiTheme="minorHAnsi"/>
          <w:sz w:val="24"/>
          <w:szCs w:val="24"/>
        </w:rPr>
        <w:t>O(n)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br/>
        <w:t>d)</w:t>
      </w:r>
      <w:r w:rsidR="00A97D1E">
        <w:rPr>
          <w:rFonts w:asciiTheme="minorHAnsi" w:hAnsiTheme="minorHAnsi"/>
          <w:sz w:val="24"/>
          <w:szCs w:val="24"/>
        </w:rPr>
        <w:t>O(n)</w:t>
      </w:r>
    </w:p>
    <w:p w14:paraId="11080D41" w14:textId="4E42C422" w:rsidR="00ED41E2" w:rsidRDefault="00ED41E2" w:rsidP="007A593E">
      <w:pPr>
        <w:pStyle w:val="NormalWeb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3)</w:t>
      </w:r>
      <w:r w:rsidR="00BB37CA">
        <w:rPr>
          <w:rFonts w:asciiTheme="minorHAnsi" w:hAnsiTheme="minorHAnsi"/>
          <w:sz w:val="24"/>
          <w:szCs w:val="24"/>
        </w:rPr>
        <w:t>assuming</w:t>
      </w:r>
      <w:proofErr w:type="gramEnd"/>
      <w:r w:rsidR="00BB37CA">
        <w:rPr>
          <w:rFonts w:asciiTheme="minorHAnsi" w:hAnsiTheme="minorHAnsi"/>
          <w:sz w:val="24"/>
          <w:szCs w:val="24"/>
        </w:rPr>
        <w:t xml:space="preserve"> the use of NULL is valid in this </w:t>
      </w:r>
      <w:proofErr w:type="spellStart"/>
      <w:r w:rsidR="00BB37CA">
        <w:rPr>
          <w:rFonts w:asciiTheme="minorHAnsi" w:hAnsiTheme="minorHAnsi"/>
          <w:sz w:val="24"/>
          <w:szCs w:val="24"/>
        </w:rPr>
        <w:t>case,this</w:t>
      </w:r>
      <w:proofErr w:type="spellEnd"/>
      <w:r w:rsidR="00BB37CA">
        <w:rPr>
          <w:rFonts w:asciiTheme="minorHAnsi" w:hAnsiTheme="minorHAnsi"/>
          <w:sz w:val="24"/>
          <w:szCs w:val="24"/>
        </w:rPr>
        <w:t xml:space="preserve"> code should work properly. It checks through all the left nodes until the next left node is </w:t>
      </w:r>
      <w:proofErr w:type="spellStart"/>
      <w:r w:rsidR="00BB37CA">
        <w:rPr>
          <w:rFonts w:asciiTheme="minorHAnsi" w:hAnsiTheme="minorHAnsi"/>
          <w:sz w:val="24"/>
          <w:szCs w:val="24"/>
        </w:rPr>
        <w:t>nullptr</w:t>
      </w:r>
      <w:proofErr w:type="spellEnd"/>
      <w:r w:rsidR="00BB37CA">
        <w:rPr>
          <w:rFonts w:asciiTheme="minorHAnsi" w:hAnsiTheme="minorHAnsi"/>
          <w:sz w:val="24"/>
          <w:szCs w:val="24"/>
        </w:rPr>
        <w:t xml:space="preserve">. The difference is that it checks if the current or original node is a </w:t>
      </w:r>
      <w:proofErr w:type="spellStart"/>
      <w:r w:rsidR="00BB37CA">
        <w:rPr>
          <w:rFonts w:asciiTheme="minorHAnsi" w:hAnsiTheme="minorHAnsi"/>
          <w:sz w:val="24"/>
          <w:szCs w:val="24"/>
        </w:rPr>
        <w:t>nullptr</w:t>
      </w:r>
      <w:proofErr w:type="spellEnd"/>
      <w:r w:rsidR="00BB37CA">
        <w:rPr>
          <w:rFonts w:asciiTheme="minorHAnsi" w:hAnsiTheme="minorHAnsi"/>
          <w:sz w:val="24"/>
          <w:szCs w:val="24"/>
        </w:rPr>
        <w:t>.</w:t>
      </w:r>
    </w:p>
    <w:p w14:paraId="0B896802" w14:textId="4227070D" w:rsidR="00BB37CA" w:rsidRDefault="00BB37CA" w:rsidP="007A593E">
      <w:pPr>
        <w:pStyle w:val="NormalWeb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lastRenderedPageBreak/>
        <w:t>4)this</w:t>
      </w:r>
      <w:proofErr w:type="gramEnd"/>
      <w:r>
        <w:rPr>
          <w:rFonts w:asciiTheme="minorHAnsi" w:hAnsiTheme="minorHAnsi"/>
          <w:sz w:val="24"/>
          <w:szCs w:val="24"/>
        </w:rPr>
        <w:t xml:space="preserve"> code might perform properly, but it sets the size of the new node created to 1, even though it’s already being incremented later on. Also, it does nothing if there’s a </w:t>
      </w:r>
      <w:proofErr w:type="gramStart"/>
      <w:r>
        <w:rPr>
          <w:rFonts w:asciiTheme="minorHAnsi" w:hAnsiTheme="minorHAnsi"/>
          <w:sz w:val="24"/>
          <w:szCs w:val="24"/>
        </w:rPr>
        <w:t>duplicate which</w:t>
      </w:r>
      <w:proofErr w:type="gramEnd"/>
      <w:r>
        <w:rPr>
          <w:rFonts w:asciiTheme="minorHAnsi" w:hAnsiTheme="minorHAnsi"/>
          <w:sz w:val="24"/>
          <w:szCs w:val="24"/>
        </w:rPr>
        <w:t xml:space="preserve"> is fine, but it’d be better if it threw an exception or at least output a warning.</w:t>
      </w:r>
    </w:p>
    <w:p w14:paraId="09FA7C5F" w14:textId="1C1EF205" w:rsidR="00BB37CA" w:rsidRDefault="00BB37CA" w:rsidP="00BB37CA">
      <w:pPr>
        <w:pStyle w:val="HTMLPreformatted"/>
        <w:rPr>
          <w:rFonts w:ascii="CMTT10" w:hAnsi="CMTT10"/>
          <w:sz w:val="22"/>
          <w:szCs w:val="22"/>
        </w:rPr>
      </w:pPr>
      <w:r>
        <w:rPr>
          <w:rFonts w:asciiTheme="minorHAnsi" w:hAnsiTheme="minorHAnsi"/>
          <w:sz w:val="24"/>
          <w:szCs w:val="24"/>
        </w:rPr>
        <w:t xml:space="preserve">So </w:t>
      </w:r>
      <w:r>
        <w:rPr>
          <w:rFonts w:ascii="CMTT10" w:hAnsi="CMTT10"/>
          <w:sz w:val="22"/>
          <w:szCs w:val="22"/>
        </w:rPr>
        <w:t>t = new Node</w:t>
      </w:r>
      <w:proofErr w:type="gramStart"/>
      <w:r>
        <w:rPr>
          <w:rFonts w:ascii="CMTT10" w:hAnsi="CMTT10"/>
          <w:sz w:val="22"/>
          <w:szCs w:val="22"/>
        </w:rPr>
        <w:t>{ x</w:t>
      </w:r>
      <w:proofErr w:type="gramEnd"/>
      <w:r>
        <w:rPr>
          <w:rFonts w:ascii="CMTT10" w:hAnsi="CMTT10"/>
          <w:sz w:val="22"/>
          <w:szCs w:val="22"/>
        </w:rPr>
        <w:t xml:space="preserve">, </w:t>
      </w:r>
      <w:proofErr w:type="spellStart"/>
      <w:r>
        <w:rPr>
          <w:rFonts w:ascii="CMTT10" w:hAnsi="CMTT10"/>
          <w:sz w:val="22"/>
          <w:szCs w:val="22"/>
        </w:rPr>
        <w:t>nullptr</w:t>
      </w:r>
      <w:proofErr w:type="spellEnd"/>
      <w:r>
        <w:rPr>
          <w:rFonts w:ascii="CMTT10" w:hAnsi="CMTT10"/>
          <w:sz w:val="22"/>
          <w:szCs w:val="22"/>
        </w:rPr>
        <w:t xml:space="preserve">, </w:t>
      </w:r>
      <w:proofErr w:type="spellStart"/>
      <w:r>
        <w:rPr>
          <w:rFonts w:ascii="CMTT10" w:hAnsi="CMTT10"/>
          <w:sz w:val="22"/>
          <w:szCs w:val="22"/>
        </w:rPr>
        <w:t>nullptr</w:t>
      </w:r>
      <w:proofErr w:type="spellEnd"/>
      <w:r>
        <w:rPr>
          <w:rFonts w:ascii="CMTT10" w:hAnsi="CMTT10"/>
          <w:sz w:val="22"/>
          <w:szCs w:val="22"/>
        </w:rPr>
        <w:t xml:space="preserve">, 1 }; </w:t>
      </w:r>
      <w:r>
        <w:rPr>
          <w:rFonts w:ascii="CMTT10" w:hAnsi="CMTT10"/>
          <w:sz w:val="22"/>
          <w:szCs w:val="22"/>
        </w:rPr>
        <w:br/>
      </w:r>
      <w:r>
        <w:rPr>
          <w:rFonts w:asciiTheme="minorHAnsi" w:hAnsiTheme="minorHAnsi"/>
          <w:sz w:val="24"/>
          <w:szCs w:val="24"/>
        </w:rPr>
        <w:t>Should be</w:t>
      </w:r>
      <w:r>
        <w:rPr>
          <w:rFonts w:asciiTheme="minorHAnsi" w:hAnsiTheme="minorHAnsi"/>
          <w:sz w:val="24"/>
          <w:szCs w:val="24"/>
        </w:rPr>
        <w:br/>
      </w:r>
      <w:r>
        <w:rPr>
          <w:rFonts w:ascii="CMTT10" w:hAnsi="CMTT10"/>
          <w:sz w:val="22"/>
          <w:szCs w:val="22"/>
        </w:rPr>
        <w:t xml:space="preserve">t = new Node{ x, </w:t>
      </w:r>
      <w:proofErr w:type="spellStart"/>
      <w:r>
        <w:rPr>
          <w:rFonts w:ascii="CMTT10" w:hAnsi="CMTT10"/>
          <w:sz w:val="22"/>
          <w:szCs w:val="22"/>
        </w:rPr>
        <w:t>nullptr</w:t>
      </w:r>
      <w:proofErr w:type="spellEnd"/>
      <w:r>
        <w:rPr>
          <w:rFonts w:ascii="CMTT10" w:hAnsi="CMTT10"/>
          <w:sz w:val="22"/>
          <w:szCs w:val="22"/>
        </w:rPr>
        <w:t xml:space="preserve">, </w:t>
      </w:r>
      <w:proofErr w:type="spellStart"/>
      <w:r>
        <w:rPr>
          <w:rFonts w:ascii="CMTT10" w:hAnsi="CMTT10"/>
          <w:sz w:val="22"/>
          <w:szCs w:val="22"/>
        </w:rPr>
        <w:t>nullptr</w:t>
      </w:r>
      <w:proofErr w:type="spellEnd"/>
      <w:r>
        <w:rPr>
          <w:rFonts w:ascii="CMTT10" w:hAnsi="CMTT10"/>
          <w:sz w:val="22"/>
          <w:szCs w:val="22"/>
        </w:rPr>
        <w:t xml:space="preserve">, 0 }; </w:t>
      </w:r>
    </w:p>
    <w:p w14:paraId="6A37629C" w14:textId="77777777" w:rsidR="00BB37CA" w:rsidRPr="00BB37CA" w:rsidRDefault="00BB37CA" w:rsidP="00BB37CA">
      <w:pPr>
        <w:pStyle w:val="HTMLPreformatted"/>
      </w:pPr>
    </w:p>
    <w:p w14:paraId="19122387" w14:textId="69CEEEBC" w:rsidR="00BB37CA" w:rsidRDefault="00BB37CA" w:rsidP="00BB37CA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and</w:t>
      </w:r>
      <w:proofErr w:type="gramEnd"/>
      <w:r>
        <w:rPr>
          <w:rFonts w:asciiTheme="minorHAnsi" w:hAnsiTheme="minorHAnsi"/>
          <w:sz w:val="24"/>
          <w:szCs w:val="24"/>
        </w:rPr>
        <w:t xml:space="preserve"> in the else case there should be </w:t>
      </w:r>
      <w:r>
        <w:rPr>
          <w:rFonts w:asciiTheme="minorHAnsi" w:hAnsiTheme="minorHAnsi"/>
          <w:sz w:val="24"/>
          <w:szCs w:val="24"/>
        </w:rPr>
        <w:br/>
      </w:r>
      <w:r>
        <w:rPr>
          <w:rFonts w:ascii="Menlo" w:hAnsi="Menlo"/>
          <w:sz w:val="22"/>
          <w:szCs w:val="22"/>
        </w:rPr>
        <w:t xml:space="preserve">throw </w:t>
      </w:r>
      <w:proofErr w:type="spellStart"/>
      <w:r>
        <w:rPr>
          <w:rFonts w:ascii="Menlo" w:hAnsi="Menlo"/>
          <w:sz w:val="22"/>
          <w:szCs w:val="22"/>
        </w:rPr>
        <w:t>DuplicateItemException</w:t>
      </w:r>
      <w:proofErr w:type="spellEnd"/>
      <w:r>
        <w:rPr>
          <w:rFonts w:ascii="Menlo" w:hAnsi="Menlo"/>
          <w:sz w:val="22"/>
          <w:szCs w:val="22"/>
        </w:rPr>
        <w:t xml:space="preserve">( ); </w:t>
      </w:r>
    </w:p>
    <w:p w14:paraId="3167C163" w14:textId="6EE37DA6" w:rsidR="00BB37CA" w:rsidRDefault="00BB37CA" w:rsidP="007A593E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5)</w:t>
      </w:r>
    </w:p>
    <w:p w14:paraId="4B8C6120" w14:textId="4ABE4256" w:rsidR="00A97D1E" w:rsidRDefault="00A97D1E" w:rsidP="007A593E">
      <w:pPr>
        <w:pStyle w:val="NormalWeb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a)14,17,18,22,30</w:t>
      </w:r>
      <w:proofErr w:type="gramEnd"/>
    </w:p>
    <w:p w14:paraId="6376F5F2" w14:textId="2D9EDCA6" w:rsidR="00A97D1E" w:rsidRDefault="00A97D1E" w:rsidP="007A593E">
      <w:pPr>
        <w:pStyle w:val="NormalWeb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b)22,17,14,18,30</w:t>
      </w:r>
      <w:proofErr w:type="gramEnd"/>
    </w:p>
    <w:p w14:paraId="7CAAC2E0" w14:textId="7755FE06" w:rsidR="00A97D1E" w:rsidRPr="00600961" w:rsidRDefault="00A97D1E" w:rsidP="007A593E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c) 14,18,17, 30, 22</w:t>
      </w:r>
    </w:p>
    <w:sectPr w:rsidR="00A97D1E" w:rsidRPr="00600961" w:rsidSect="003219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9F233E6"/>
    <w:multiLevelType w:val="multilevel"/>
    <w:tmpl w:val="69463D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0631BA"/>
    <w:multiLevelType w:val="multilevel"/>
    <w:tmpl w:val="F08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184E16"/>
    <w:multiLevelType w:val="multilevel"/>
    <w:tmpl w:val="E52A3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8C2B71"/>
    <w:multiLevelType w:val="multilevel"/>
    <w:tmpl w:val="AD82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C57DB3"/>
    <w:multiLevelType w:val="hybridMultilevel"/>
    <w:tmpl w:val="A364DC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11E5C"/>
    <w:multiLevelType w:val="multilevel"/>
    <w:tmpl w:val="D364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1A01FC"/>
    <w:multiLevelType w:val="hybridMultilevel"/>
    <w:tmpl w:val="59520536"/>
    <w:lvl w:ilvl="0" w:tplc="9B6AC8C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857F57"/>
    <w:multiLevelType w:val="multilevel"/>
    <w:tmpl w:val="1BD4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743536"/>
    <w:multiLevelType w:val="multilevel"/>
    <w:tmpl w:val="3D3C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283A8C"/>
    <w:multiLevelType w:val="multilevel"/>
    <w:tmpl w:val="73CE0F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D648FD"/>
    <w:multiLevelType w:val="multilevel"/>
    <w:tmpl w:val="B0F8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174340"/>
    <w:multiLevelType w:val="hybridMultilevel"/>
    <w:tmpl w:val="75DE515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E1657"/>
    <w:multiLevelType w:val="hybridMultilevel"/>
    <w:tmpl w:val="145A16A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061D4B"/>
    <w:multiLevelType w:val="multilevel"/>
    <w:tmpl w:val="0184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D63A91"/>
    <w:multiLevelType w:val="multilevel"/>
    <w:tmpl w:val="06DE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9"/>
  </w:num>
  <w:num w:numId="6">
    <w:abstractNumId w:val="5"/>
  </w:num>
  <w:num w:numId="7">
    <w:abstractNumId w:val="15"/>
  </w:num>
  <w:num w:numId="8">
    <w:abstractNumId w:val="7"/>
  </w:num>
  <w:num w:numId="9">
    <w:abstractNumId w:val="16"/>
  </w:num>
  <w:num w:numId="10">
    <w:abstractNumId w:val="3"/>
  </w:num>
  <w:num w:numId="11">
    <w:abstractNumId w:val="12"/>
  </w:num>
  <w:num w:numId="12">
    <w:abstractNumId w:val="10"/>
  </w:num>
  <w:num w:numId="13">
    <w:abstractNumId w:val="17"/>
  </w:num>
  <w:num w:numId="14">
    <w:abstractNumId w:val="6"/>
  </w:num>
  <w:num w:numId="15">
    <w:abstractNumId w:val="11"/>
  </w:num>
  <w:num w:numId="16">
    <w:abstractNumId w:val="4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99"/>
    <w:rsid w:val="000259E8"/>
    <w:rsid w:val="00086A1B"/>
    <w:rsid w:val="00087CDF"/>
    <w:rsid w:val="000B3B0E"/>
    <w:rsid w:val="00100E79"/>
    <w:rsid w:val="00171194"/>
    <w:rsid w:val="001C6D1C"/>
    <w:rsid w:val="0023577A"/>
    <w:rsid w:val="002A5E77"/>
    <w:rsid w:val="00321999"/>
    <w:rsid w:val="003774AB"/>
    <w:rsid w:val="003A592C"/>
    <w:rsid w:val="003E7ECD"/>
    <w:rsid w:val="00504403"/>
    <w:rsid w:val="00504679"/>
    <w:rsid w:val="0051352A"/>
    <w:rsid w:val="005213FB"/>
    <w:rsid w:val="005335BE"/>
    <w:rsid w:val="00600961"/>
    <w:rsid w:val="006B3B17"/>
    <w:rsid w:val="006E368D"/>
    <w:rsid w:val="00750A7B"/>
    <w:rsid w:val="00762183"/>
    <w:rsid w:val="007A593E"/>
    <w:rsid w:val="007C2BEF"/>
    <w:rsid w:val="00815C69"/>
    <w:rsid w:val="008A3392"/>
    <w:rsid w:val="008B4085"/>
    <w:rsid w:val="00913877"/>
    <w:rsid w:val="0097281B"/>
    <w:rsid w:val="009F1D49"/>
    <w:rsid w:val="00A342F7"/>
    <w:rsid w:val="00A45C35"/>
    <w:rsid w:val="00A97D1E"/>
    <w:rsid w:val="00AC2B14"/>
    <w:rsid w:val="00B87ADA"/>
    <w:rsid w:val="00BA2051"/>
    <w:rsid w:val="00BB37CA"/>
    <w:rsid w:val="00BD3258"/>
    <w:rsid w:val="00C340AE"/>
    <w:rsid w:val="00CE5A08"/>
    <w:rsid w:val="00EA4288"/>
    <w:rsid w:val="00EC2984"/>
    <w:rsid w:val="00ED41E2"/>
    <w:rsid w:val="00F103D6"/>
    <w:rsid w:val="00FE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5D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9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9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2B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BEF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A34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B408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9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9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2B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BEF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A34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B4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E206E1-B193-DB4E-8F97-9151943F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Macintosh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Abbott</dc:creator>
  <cp:keywords/>
  <dc:description/>
  <cp:lastModifiedBy>Jacob Abbott</cp:lastModifiedBy>
  <cp:revision>3</cp:revision>
  <cp:lastPrinted>2016-04-13T20:49:00Z</cp:lastPrinted>
  <dcterms:created xsi:type="dcterms:W3CDTF">2016-04-13T20:49:00Z</dcterms:created>
  <dcterms:modified xsi:type="dcterms:W3CDTF">2016-04-13T20:49:00Z</dcterms:modified>
</cp:coreProperties>
</file>