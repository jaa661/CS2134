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B4375" w14:textId="77777777" w:rsidR="00321999" w:rsidRPr="00A45C35" w:rsidRDefault="0032199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CS2134 Homework 2 </w:t>
      </w:r>
      <w:proofErr w:type="gramStart"/>
      <w:r w:rsidRPr="00A45C35">
        <w:rPr>
          <w:rFonts w:ascii="Times" w:hAnsi="Times" w:cs="Times"/>
        </w:rPr>
        <w:t>Spring</w:t>
      </w:r>
      <w:proofErr w:type="gramEnd"/>
      <w:r w:rsidRPr="00A45C35">
        <w:rPr>
          <w:rFonts w:ascii="Times" w:hAnsi="Times" w:cs="Times"/>
        </w:rPr>
        <w:t xml:space="preserve"> 2016 </w:t>
      </w:r>
    </w:p>
    <w:p w14:paraId="0BF7947B" w14:textId="77777777" w:rsidR="00321999" w:rsidRPr="00A45C35" w:rsidRDefault="0032199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February 5, 2016 </w:t>
      </w:r>
    </w:p>
    <w:p w14:paraId="3407F645" w14:textId="77777777" w:rsidR="00321999" w:rsidRPr="00A45C35" w:rsidRDefault="0032199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Programming Part: </w:t>
      </w:r>
    </w:p>
    <w:p w14:paraId="307F88C3" w14:textId="77777777" w:rsidR="00321999" w:rsidRPr="00A45C35" w:rsidRDefault="0032199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  <w:noProof/>
        </w:rPr>
        <w:drawing>
          <wp:inline distT="0" distB="0" distL="0" distR="0" wp14:anchorId="0C4A29E8" wp14:editId="14366621">
            <wp:extent cx="1371600" cy="12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35">
        <w:rPr>
          <w:rFonts w:ascii="Times" w:hAnsi="Times" w:cs="Times"/>
        </w:rPr>
        <w:t xml:space="preserve"> </w:t>
      </w:r>
    </w:p>
    <w:p w14:paraId="3718418E" w14:textId="7E3398C3" w:rsidR="007C2BEF" w:rsidRPr="00A45C35" w:rsidRDefault="0032199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 New Roman"/>
        </w:rPr>
      </w:pPr>
      <w:r w:rsidRPr="00A45C35">
        <w:rPr>
          <w:rFonts w:ascii="Times" w:hAnsi="Times" w:cs="Times"/>
        </w:rPr>
        <w:t xml:space="preserve">Written Part </w:t>
      </w:r>
    </w:p>
    <w:p w14:paraId="4F55327D" w14:textId="30AE479A" w:rsidR="00A45C35" w:rsidRPr="00A45C35" w:rsidRDefault="00A45C35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1. In programming part 1 of this assignment, you are asked to write a generic function template called </w:t>
      </w:r>
      <w:proofErr w:type="spellStart"/>
      <w:r w:rsidRPr="00A45C35">
        <w:rPr>
          <w:rFonts w:ascii="Times" w:hAnsi="Times" w:cs="Times"/>
        </w:rPr>
        <w:t>perform_if</w:t>
      </w:r>
      <w:proofErr w:type="spellEnd"/>
      <w:r w:rsidRPr="00A45C35">
        <w:rPr>
          <w:rFonts w:ascii="Times" w:hAnsi="Times" w:cs="Times"/>
        </w:rPr>
        <w:t xml:space="preserve">. </w:t>
      </w:r>
    </w:p>
    <w:p w14:paraId="24A700D3" w14:textId="6C45DCEC" w:rsidR="000259E8" w:rsidRDefault="00A45C35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• </w:t>
      </w:r>
      <w:proofErr w:type="spellStart"/>
      <w:r w:rsidR="000259E8">
        <w:rPr>
          <w:rFonts w:ascii="Times" w:hAnsi="Times" w:cs="Times"/>
        </w:rPr>
        <w:t>Perform_if</w:t>
      </w:r>
      <w:proofErr w:type="spellEnd"/>
      <w:r w:rsidR="000259E8">
        <w:rPr>
          <w:rFonts w:ascii="Times" w:hAnsi="Times" w:cs="Times"/>
        </w:rPr>
        <w:t xml:space="preserve"> will loop from the start iterator to the end iterator.</w:t>
      </w:r>
      <w:r w:rsidR="000259E8">
        <w:rPr>
          <w:rFonts w:ascii="Times" w:hAnsi="Times" w:cs="Times"/>
        </w:rPr>
        <w:br/>
      </w:r>
      <w:r w:rsidR="000259E8">
        <w:rPr>
          <w:rFonts w:ascii="Times" w:hAnsi="Times" w:cs="Times"/>
        </w:rPr>
        <w:tab/>
      </w:r>
      <w:proofErr w:type="gramStart"/>
      <w:r w:rsidR="000259E8">
        <w:rPr>
          <w:rFonts w:ascii="Times" w:hAnsi="Times" w:cs="Times"/>
        </w:rPr>
        <w:t>in</w:t>
      </w:r>
      <w:proofErr w:type="gramEnd"/>
      <w:r w:rsidR="000259E8">
        <w:rPr>
          <w:rFonts w:ascii="Times" w:hAnsi="Times" w:cs="Times"/>
        </w:rPr>
        <w:t xml:space="preserve"> the loop it will check to see if </w:t>
      </w:r>
      <w:proofErr w:type="spellStart"/>
      <w:r w:rsidR="000259E8">
        <w:rPr>
          <w:rFonts w:ascii="Times" w:hAnsi="Times" w:cs="Times"/>
        </w:rPr>
        <w:t>pred</w:t>
      </w:r>
      <w:proofErr w:type="spellEnd"/>
      <w:r w:rsidR="000259E8">
        <w:rPr>
          <w:rFonts w:ascii="Times" w:hAnsi="Times" w:cs="Times"/>
        </w:rPr>
        <w:t xml:space="preserve"> is true for that iteration</w:t>
      </w:r>
      <w:r w:rsidR="000259E8">
        <w:rPr>
          <w:rFonts w:ascii="Times" w:hAnsi="Times" w:cs="Times"/>
        </w:rPr>
        <w:br/>
      </w:r>
      <w:r w:rsidR="000259E8">
        <w:rPr>
          <w:rFonts w:ascii="Times" w:hAnsi="Times" w:cs="Times"/>
        </w:rPr>
        <w:tab/>
        <w:t xml:space="preserve">if </w:t>
      </w:r>
      <w:proofErr w:type="spellStart"/>
      <w:r w:rsidR="000259E8">
        <w:rPr>
          <w:rFonts w:ascii="Times" w:hAnsi="Times" w:cs="Times"/>
        </w:rPr>
        <w:t>pred</w:t>
      </w:r>
      <w:proofErr w:type="spellEnd"/>
      <w:r w:rsidR="000259E8">
        <w:rPr>
          <w:rFonts w:ascii="Times" w:hAnsi="Times" w:cs="Times"/>
        </w:rPr>
        <w:t xml:space="preserve"> is true it will call op on that iteration and add one to a counter</w:t>
      </w:r>
      <w:r w:rsidR="000259E8">
        <w:rPr>
          <w:rFonts w:ascii="Times" w:hAnsi="Times" w:cs="Times"/>
        </w:rPr>
        <w:br/>
      </w:r>
      <w:r w:rsidR="000259E8">
        <w:rPr>
          <w:rFonts w:ascii="Times" w:hAnsi="Times" w:cs="Times"/>
        </w:rPr>
        <w:tab/>
        <w:t>it will lastly output the counter as the amount of matches there were</w:t>
      </w:r>
    </w:p>
    <w:p w14:paraId="4F392F30" w14:textId="5925854F" w:rsidR="000259E8" w:rsidRDefault="000259E8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Preconditions: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tab/>
        <w:t>start and end are the beginning and ending of the desired vector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tab/>
        <w:t xml:space="preserve">the </w:t>
      </w:r>
      <w:proofErr w:type="spellStart"/>
      <w:r>
        <w:rPr>
          <w:rFonts w:ascii="Times" w:hAnsi="Times" w:cs="Times"/>
        </w:rPr>
        <w:t>pred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functor</w:t>
      </w:r>
      <w:proofErr w:type="spellEnd"/>
      <w:r>
        <w:rPr>
          <w:rFonts w:ascii="Times" w:hAnsi="Times" w:cs="Times"/>
        </w:rPr>
        <w:t xml:space="preserve"> outputs a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and takes in the vector type</w:t>
      </w:r>
    </w:p>
    <w:p w14:paraId="0F780956" w14:textId="4FEDE81B" w:rsidR="000259E8" w:rsidRDefault="000259E8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Postconditions</w:t>
      </w:r>
      <w:proofErr w:type="spellEnd"/>
      <w:r>
        <w:rPr>
          <w:rFonts w:ascii="Times" w:hAnsi="Times" w:cs="Times"/>
        </w:rPr>
        <w:t>: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tab/>
      </w:r>
      <w:r w:rsidR="00762183">
        <w:rPr>
          <w:rFonts w:ascii="Times" w:hAnsi="Times" w:cs="Times"/>
        </w:rPr>
        <w:t>output the amount of matches found and each individual match</w:t>
      </w:r>
    </w:p>
    <w:p w14:paraId="127ED295" w14:textId="72E68D9E" w:rsidR="00A45C35" w:rsidRPr="00A45C35" w:rsidRDefault="00A45C35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• </w:t>
      </w:r>
      <w:proofErr w:type="gramStart"/>
      <w:r w:rsidR="00762183">
        <w:rPr>
          <w:rFonts w:ascii="Times" w:hAnsi="Times" w:cs="Times"/>
        </w:rPr>
        <w:t>O(</w:t>
      </w:r>
      <w:proofErr w:type="gramEnd"/>
      <w:r w:rsidR="00762183">
        <w:rPr>
          <w:rFonts w:ascii="Times" w:hAnsi="Times" w:cs="Times"/>
        </w:rPr>
        <w:t>n)</w:t>
      </w:r>
    </w:p>
    <w:p w14:paraId="26616A8F" w14:textId="53E73132" w:rsidR="00A45C35" w:rsidRPr="00A45C35" w:rsidRDefault="00A45C35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2)</w:t>
      </w:r>
      <w:r w:rsidRPr="00A45C35">
        <w:rPr>
          <w:rFonts w:ascii="Times" w:hAnsi="Times" w:cs="Times"/>
        </w:rPr>
        <w:t>Show</w:t>
      </w:r>
      <w:proofErr w:type="gramEnd"/>
      <w:r w:rsidRPr="00A45C35">
        <w:rPr>
          <w:rFonts w:ascii="Times" w:hAnsi="Times" w:cs="Times"/>
        </w:rPr>
        <w:t xml:space="preserve"> the recursion tree and the runtime for: </w:t>
      </w:r>
    </w:p>
    <w:p w14:paraId="0241ADEB" w14:textId="268CEBCA" w:rsidR="00A45C35" w:rsidRPr="00A45C35" w:rsidRDefault="00762183" w:rsidP="00A45C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</w:rPr>
        <w:t>(a</w:t>
      </w:r>
      <w:proofErr w:type="gramStart"/>
      <w:r>
        <w:rPr>
          <w:rFonts w:ascii="Times" w:hAnsi="Times" w:cs="Times"/>
        </w:rPr>
        <w:t>)  O</w:t>
      </w:r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nlog</w:t>
      </w:r>
      <w:proofErr w:type="spellEnd"/>
      <w:r>
        <w:rPr>
          <w:rFonts w:ascii="Times" w:hAnsi="Times" w:cs="Times"/>
        </w:rPr>
        <w:t>(n))</w:t>
      </w:r>
      <w:r>
        <w:rPr>
          <w:rFonts w:ascii="Times" w:hAnsi="Times" w:cs="Times"/>
        </w:rPr>
        <w:br/>
        <w:t>30,42</w:t>
      </w:r>
      <w:r>
        <w:rPr>
          <w:rFonts w:ascii="Times" w:hAnsi="Times" w:cs="Times"/>
        </w:rPr>
        <w:br/>
        <w:t>42,30</w:t>
      </w:r>
      <w:r>
        <w:rPr>
          <w:rFonts w:ascii="Times" w:hAnsi="Times" w:cs="Times"/>
        </w:rPr>
        <w:br/>
        <w:t>30,12</w:t>
      </w:r>
      <w:r>
        <w:rPr>
          <w:rFonts w:ascii="Times" w:hAnsi="Times" w:cs="Times"/>
        </w:rPr>
        <w:br/>
        <w:t>12,6</w:t>
      </w:r>
      <w:r>
        <w:rPr>
          <w:rFonts w:ascii="Times" w:hAnsi="Times" w:cs="Times"/>
        </w:rPr>
        <w:br/>
        <w:t>6,0</w:t>
      </w:r>
    </w:p>
    <w:p w14:paraId="6C4FAE56" w14:textId="5461F9F4" w:rsidR="00A45C35" w:rsidRDefault="00A45C35" w:rsidP="00A45C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 w:rsidRPr="00A45C35">
        <w:rPr>
          <w:rFonts w:ascii="Times" w:hAnsi="Times" w:cs="Times"/>
        </w:rPr>
        <w:t>(b</w:t>
      </w:r>
      <w:proofErr w:type="gramStart"/>
      <w:r w:rsidRPr="00A45C35">
        <w:rPr>
          <w:rFonts w:ascii="Times" w:hAnsi="Times" w:cs="Times"/>
        </w:rPr>
        <w:t>)  </w:t>
      </w:r>
      <w:r w:rsidR="003E7ECD">
        <w:rPr>
          <w:rFonts w:ascii="Times" w:hAnsi="Times" w:cs="Times"/>
        </w:rPr>
        <w:t>O</w:t>
      </w:r>
      <w:proofErr w:type="gramEnd"/>
      <w:r w:rsidR="003E7ECD">
        <w:rPr>
          <w:rFonts w:ascii="Times" w:hAnsi="Times" w:cs="Times"/>
        </w:rPr>
        <w:t>(</w:t>
      </w:r>
      <w:r w:rsidR="0051352A">
        <w:rPr>
          <w:rFonts w:ascii="Times" w:hAnsi="Times" w:cs="Times"/>
        </w:rPr>
        <w:t>n)</w:t>
      </w:r>
    </w:p>
    <w:p w14:paraId="1EC3795D" w14:textId="2A4BAB68" w:rsidR="003E7ECD" w:rsidRDefault="003E7ECD" w:rsidP="00A45C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</w:rPr>
        <w:t>{1,2,3,4}</w:t>
      </w:r>
    </w:p>
    <w:p w14:paraId="7D492FA7" w14:textId="77777777" w:rsidR="003E7ECD" w:rsidRDefault="003E7ECD" w:rsidP="00A45C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</w:rPr>
        <w:t>{1,2} {3,4}</w:t>
      </w:r>
    </w:p>
    <w:p w14:paraId="4C13AFCA" w14:textId="3B60033B" w:rsidR="003E7ECD" w:rsidRPr="00A45C35" w:rsidRDefault="003E7ECD" w:rsidP="00A45C3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</w:rPr>
        <w:t>{1}{2}{3}{4}</w:t>
      </w:r>
      <w:r>
        <w:rPr>
          <w:rFonts w:ascii="Times" w:hAnsi="Times" w:cs="Times"/>
        </w:rPr>
        <w:br/>
        <w:t>10</w:t>
      </w:r>
    </w:p>
    <w:p w14:paraId="6B2C4351" w14:textId="679D0D6F" w:rsidR="00A45C35" w:rsidRPr="00A45C35" w:rsidRDefault="00A45C35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3)Assign</w:t>
      </w:r>
      <w:proofErr w:type="gramEnd"/>
      <w:r>
        <w:rPr>
          <w:rFonts w:ascii="Times" w:hAnsi="Times" w:cs="Times"/>
        </w:rPr>
        <w:t xml:space="preserve"> </w:t>
      </w:r>
      <w:r w:rsidRPr="00A45C35">
        <w:rPr>
          <w:rFonts w:ascii="Times" w:hAnsi="Times" w:cs="Times"/>
        </w:rPr>
        <w:t xml:space="preserve">values to the iterators, </w:t>
      </w:r>
      <w:proofErr w:type="spellStart"/>
      <w:r w:rsidRPr="00A45C35">
        <w:rPr>
          <w:rFonts w:ascii="Times" w:hAnsi="Times" w:cs="Times"/>
        </w:rPr>
        <w:t>itrStart</w:t>
      </w:r>
      <w:proofErr w:type="spellEnd"/>
      <w:r w:rsidRPr="00A45C35">
        <w:rPr>
          <w:rFonts w:ascii="Times" w:hAnsi="Times" w:cs="Times"/>
        </w:rPr>
        <w:t xml:space="preserve">, </w:t>
      </w:r>
      <w:proofErr w:type="spellStart"/>
      <w:r w:rsidRPr="00A45C35">
        <w:rPr>
          <w:rFonts w:ascii="Times" w:hAnsi="Times" w:cs="Times"/>
        </w:rPr>
        <w:t>itrMid</w:t>
      </w:r>
      <w:proofErr w:type="spellEnd"/>
      <w:r w:rsidRPr="00A45C35">
        <w:rPr>
          <w:rFonts w:ascii="Times" w:hAnsi="Times" w:cs="Times"/>
        </w:rPr>
        <w:t xml:space="preserve">, </w:t>
      </w:r>
      <w:proofErr w:type="spellStart"/>
      <w:r w:rsidRPr="00A45C35">
        <w:rPr>
          <w:rFonts w:ascii="Times" w:hAnsi="Times" w:cs="Times"/>
        </w:rPr>
        <w:t>itrEnd</w:t>
      </w:r>
      <w:proofErr w:type="spellEnd"/>
      <w:r w:rsidRPr="00A45C35">
        <w:rPr>
          <w:rFonts w:ascii="Times" w:hAnsi="Times" w:cs="Times"/>
        </w:rPr>
        <w:t xml:space="preserve">, so that: </w:t>
      </w:r>
    </w:p>
    <w:p w14:paraId="10CDE7F8" w14:textId="52E805FD" w:rsidR="00A45C35" w:rsidRDefault="00A45C35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itrStart</w:t>
      </w:r>
      <w:proofErr w:type="spellEnd"/>
      <w:proofErr w:type="gram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a.begin</w:t>
      </w:r>
      <w:proofErr w:type="spellEnd"/>
      <w:r>
        <w:rPr>
          <w:rFonts w:ascii="Times" w:hAnsi="Times" w:cs="Times"/>
        </w:rPr>
        <w:t>();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itrMid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a.begin</w:t>
      </w:r>
      <w:proofErr w:type="spellEnd"/>
      <w:r>
        <w:rPr>
          <w:rFonts w:ascii="Times" w:hAnsi="Times" w:cs="Times"/>
        </w:rPr>
        <w:t>() +(</w:t>
      </w:r>
      <w:proofErr w:type="spellStart"/>
      <w:r>
        <w:rPr>
          <w:rFonts w:ascii="Times" w:hAnsi="Times" w:cs="Times"/>
        </w:rPr>
        <w:t>a.end</w:t>
      </w:r>
      <w:proofErr w:type="spellEnd"/>
      <w:r>
        <w:rPr>
          <w:rFonts w:ascii="Times" w:hAnsi="Times" w:cs="Times"/>
        </w:rPr>
        <w:t>()/2)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itrEnd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a.end</w:t>
      </w:r>
      <w:proofErr w:type="spellEnd"/>
      <w:r>
        <w:rPr>
          <w:rFonts w:ascii="Times" w:hAnsi="Times" w:cs="Times"/>
        </w:rPr>
        <w:t>();</w:t>
      </w:r>
    </w:p>
    <w:p w14:paraId="283AAF74" w14:textId="77777777" w:rsidR="00A45C35" w:rsidRDefault="00A45C35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4)</w:t>
      </w:r>
      <w:r w:rsidRPr="00A45C35">
        <w:rPr>
          <w:rFonts w:ascii="Times" w:hAnsi="Times" w:cs="Times"/>
        </w:rPr>
        <w:t>What</w:t>
      </w:r>
      <w:proofErr w:type="gramEnd"/>
      <w:r w:rsidRPr="00A45C35">
        <w:rPr>
          <w:rFonts w:ascii="Times" w:hAnsi="Times" w:cs="Times"/>
        </w:rPr>
        <w:t xml:space="preserve"> is printed by the follow</w:t>
      </w:r>
      <w:r>
        <w:rPr>
          <w:rFonts w:ascii="Times" w:hAnsi="Times" w:cs="Times"/>
        </w:rPr>
        <w:t xml:space="preserve">ing function call: </w:t>
      </w:r>
      <w:proofErr w:type="spellStart"/>
      <w:r>
        <w:rPr>
          <w:rFonts w:ascii="Times" w:hAnsi="Times" w:cs="Times"/>
        </w:rPr>
        <w:t>myRecFunc</w:t>
      </w:r>
      <w:proofErr w:type="spellEnd"/>
      <w:r>
        <w:rPr>
          <w:rFonts w:ascii="Times" w:hAnsi="Times" w:cs="Times"/>
        </w:rPr>
        <w:t>(4)</w:t>
      </w:r>
    </w:p>
    <w:p w14:paraId="1995A4D7" w14:textId="77777777" w:rsidR="00A45C35" w:rsidRPr="00A45C35" w:rsidRDefault="00A45C35" w:rsidP="00A45C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A45C35">
        <w:rPr>
          <w:rFonts w:cs="Menlo Regular"/>
          <w:bCs/>
          <w:color w:val="000000"/>
        </w:rPr>
        <w:t xml:space="preserve">4: 2: 1: 0: 0: </w:t>
      </w:r>
    </w:p>
    <w:p w14:paraId="1CE1808F" w14:textId="77777777" w:rsidR="00A45C35" w:rsidRPr="00A45C35" w:rsidRDefault="00A45C35" w:rsidP="00A45C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A45C35">
        <w:rPr>
          <w:rFonts w:cs="Menlo Regular"/>
          <w:bCs/>
          <w:color w:val="000000"/>
        </w:rPr>
        <w:t xml:space="preserve">1: 0: 0: </w:t>
      </w:r>
    </w:p>
    <w:p w14:paraId="120DA71F" w14:textId="77777777" w:rsidR="00A45C35" w:rsidRPr="00A45C35" w:rsidRDefault="00A45C35" w:rsidP="00A45C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A45C35">
        <w:rPr>
          <w:rFonts w:cs="Menlo Regular"/>
          <w:bCs/>
          <w:color w:val="000000"/>
        </w:rPr>
        <w:t>*</w:t>
      </w:r>
    </w:p>
    <w:p w14:paraId="30D11A71" w14:textId="77777777" w:rsidR="00A45C35" w:rsidRPr="00A45C35" w:rsidRDefault="00A45C35" w:rsidP="00A45C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A45C35">
        <w:rPr>
          <w:rFonts w:cs="Menlo Regular"/>
          <w:bCs/>
          <w:color w:val="000000"/>
        </w:rPr>
        <w:t xml:space="preserve">2: 1: 0: 0: </w:t>
      </w:r>
    </w:p>
    <w:p w14:paraId="60F03425" w14:textId="77777777" w:rsidR="00A45C35" w:rsidRPr="00A45C35" w:rsidRDefault="00A45C35" w:rsidP="00A45C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A45C35">
        <w:rPr>
          <w:rFonts w:cs="Menlo Regular"/>
          <w:bCs/>
          <w:color w:val="000000"/>
        </w:rPr>
        <w:t xml:space="preserve">1: 0: 0: </w:t>
      </w:r>
    </w:p>
    <w:p w14:paraId="7A0D5A23" w14:textId="77777777" w:rsidR="00A45C35" w:rsidRPr="00A45C35" w:rsidRDefault="00A45C35" w:rsidP="00A45C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Cs/>
          <w:color w:val="000000"/>
        </w:rPr>
      </w:pPr>
      <w:r w:rsidRPr="00A45C35">
        <w:rPr>
          <w:rFonts w:cs="Menlo Regular"/>
          <w:bCs/>
          <w:color w:val="000000"/>
        </w:rPr>
        <w:t>*</w:t>
      </w:r>
    </w:p>
    <w:p w14:paraId="79F84FE0" w14:textId="77777777" w:rsidR="00A45C35" w:rsidRDefault="00A45C35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cs="Menlo Regular"/>
          <w:bCs/>
          <w:color w:val="000000"/>
        </w:rPr>
        <w:t>***</w:t>
      </w:r>
      <w:r w:rsidRPr="00A45C35">
        <w:rPr>
          <w:rFonts w:ascii="Times" w:hAnsi="Times" w:cs="Times"/>
        </w:rPr>
        <w:t xml:space="preserve"> </w:t>
      </w:r>
    </w:p>
    <w:p w14:paraId="0CF53F03" w14:textId="461D4793" w:rsidR="00A45C35" w:rsidRDefault="00A45C35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What is the running time of </w:t>
      </w:r>
      <w:proofErr w:type="spellStart"/>
      <w:proofErr w:type="gramStart"/>
      <w:r w:rsidRPr="00A45C35">
        <w:rPr>
          <w:rFonts w:ascii="Times" w:hAnsi="Times" w:cs="Times"/>
        </w:rPr>
        <w:t>myRecFunc</w:t>
      </w:r>
      <w:proofErr w:type="spellEnd"/>
      <w:r w:rsidRPr="00A45C35">
        <w:rPr>
          <w:rFonts w:ascii="Times" w:hAnsi="Times" w:cs="Times"/>
        </w:rPr>
        <w:t>(</w:t>
      </w:r>
      <w:proofErr w:type="gramEnd"/>
      <w:r w:rsidRPr="00A45C35">
        <w:rPr>
          <w:rFonts w:ascii="Times" w:hAnsi="Times" w:cs="Times"/>
        </w:rPr>
        <w:t xml:space="preserve">n).  </w:t>
      </w:r>
    </w:p>
    <w:p w14:paraId="4DBEE4CD" w14:textId="2F5C5A2D" w:rsidR="0051352A" w:rsidRPr="00A45C35" w:rsidRDefault="0051352A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O(</w:t>
      </w:r>
      <w:proofErr w:type="gramEnd"/>
      <w:r>
        <w:rPr>
          <w:rFonts w:ascii="Times" w:hAnsi="Times" w:cs="Times"/>
        </w:rPr>
        <w:t>n^2)</w:t>
      </w:r>
    </w:p>
    <w:p w14:paraId="377F151B" w14:textId="77777777" w:rsidR="00A45C35" w:rsidRPr="00A45C35" w:rsidRDefault="00A45C35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</w:rPr>
        <w:t>5. For this recursive Fibonacci function, fib, how many function calls are made if n=3</w:t>
      </w:r>
      <w:proofErr w:type="gramStart"/>
      <w:r w:rsidRPr="00A45C35">
        <w:rPr>
          <w:rFonts w:ascii="Times" w:hAnsi="Times" w:cs="Times"/>
        </w:rPr>
        <w:t>;</w:t>
      </w:r>
      <w:proofErr w:type="gramEnd"/>
      <w:r w:rsidRPr="00A45C35">
        <w:rPr>
          <w:rFonts w:ascii="Times" w:hAnsi="Times" w:cs="Times"/>
        </w:rPr>
        <w:t xml:space="preserve"> how about if n=4? Using </w:t>
      </w:r>
      <w:proofErr w:type="gramStart"/>
      <w:r w:rsidRPr="00A45C35">
        <w:rPr>
          <w:rFonts w:ascii="Times" w:hAnsi="Times" w:cs="Times"/>
        </w:rPr>
        <w:t xml:space="preserve">the </w:t>
      </w:r>
      <w:proofErr w:type="spellStart"/>
      <w:r w:rsidRPr="00A45C35">
        <w:rPr>
          <w:rFonts w:ascii="Times" w:hAnsi="Times" w:cs="Times"/>
        </w:rPr>
        <w:t>the</w:t>
      </w:r>
      <w:proofErr w:type="spellEnd"/>
      <w:proofErr w:type="gramEnd"/>
      <w:r w:rsidRPr="00A45C35">
        <w:rPr>
          <w:rFonts w:ascii="Times" w:hAnsi="Times" w:cs="Times"/>
        </w:rPr>
        <w:t xml:space="preserve"> number of function calls fib made when </w:t>
      </w:r>
      <w:proofErr w:type="spellStart"/>
      <w:r w:rsidRPr="00A45C35">
        <w:rPr>
          <w:rFonts w:ascii="Times" w:hAnsi="Times" w:cs="Times"/>
        </w:rPr>
        <w:t>when</w:t>
      </w:r>
      <w:proofErr w:type="spellEnd"/>
      <w:r w:rsidRPr="00A45C35">
        <w:rPr>
          <w:rFonts w:ascii="Times" w:hAnsi="Times" w:cs="Times"/>
        </w:rPr>
        <w:t xml:space="preserve"> n=3 and when n= 4, compute how many function calls are made when n=5. Show your work. </w:t>
      </w:r>
    </w:p>
    <w:p w14:paraId="21597D6F" w14:textId="77777777" w:rsidR="00A45C35" w:rsidRPr="00A45C35" w:rsidRDefault="00A45C35" w:rsidP="00A45C3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          </w:t>
      </w:r>
      <w:proofErr w:type="spellStart"/>
      <w:proofErr w:type="gramStart"/>
      <w:r w:rsidRPr="00A45C35">
        <w:rPr>
          <w:rFonts w:ascii="Times" w:hAnsi="Times" w:cs="Times"/>
        </w:rPr>
        <w:t>int</w:t>
      </w:r>
      <w:proofErr w:type="spellEnd"/>
      <w:proofErr w:type="gramEnd"/>
      <w:r w:rsidRPr="00A45C35">
        <w:rPr>
          <w:rFonts w:ascii="Times" w:hAnsi="Times" w:cs="Times"/>
        </w:rPr>
        <w:t xml:space="preserve"> fib( </w:t>
      </w:r>
      <w:proofErr w:type="spellStart"/>
      <w:r w:rsidRPr="00A45C35">
        <w:rPr>
          <w:rFonts w:ascii="Times" w:hAnsi="Times" w:cs="Times"/>
        </w:rPr>
        <w:t>int</w:t>
      </w:r>
      <w:proofErr w:type="spellEnd"/>
      <w:r w:rsidRPr="00A45C35">
        <w:rPr>
          <w:rFonts w:ascii="Times" w:hAnsi="Times" w:cs="Times"/>
        </w:rPr>
        <w:t xml:space="preserve"> n )</w:t>
      </w:r>
    </w:p>
    <w:p w14:paraId="012DCFE3" w14:textId="77777777" w:rsidR="00A45C35" w:rsidRPr="00A45C35" w:rsidRDefault="00A45C35" w:rsidP="00A45C3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          {</w:t>
      </w:r>
    </w:p>
    <w:p w14:paraId="558CF2A8" w14:textId="77777777" w:rsidR="00A45C35" w:rsidRPr="00A45C35" w:rsidRDefault="00A45C35" w:rsidP="00A45C3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              </w:t>
      </w:r>
      <w:proofErr w:type="gramStart"/>
      <w:r w:rsidRPr="00A45C35">
        <w:rPr>
          <w:rFonts w:ascii="Times" w:hAnsi="Times" w:cs="Times"/>
        </w:rPr>
        <w:t>if</w:t>
      </w:r>
      <w:proofErr w:type="gramEnd"/>
      <w:r w:rsidRPr="00A45C35">
        <w:rPr>
          <w:rFonts w:ascii="Times" w:hAnsi="Times" w:cs="Times"/>
        </w:rPr>
        <w:t>( n &lt;= 1 )</w:t>
      </w:r>
    </w:p>
    <w:p w14:paraId="1B4603E8" w14:textId="77777777" w:rsidR="00A45C35" w:rsidRPr="00A45C35" w:rsidRDefault="00A45C35" w:rsidP="00A45C3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                  </w:t>
      </w:r>
      <w:proofErr w:type="gramStart"/>
      <w:r w:rsidRPr="00A45C35">
        <w:rPr>
          <w:rFonts w:ascii="Times" w:hAnsi="Times" w:cs="Times"/>
        </w:rPr>
        <w:t>return</w:t>
      </w:r>
      <w:proofErr w:type="gramEnd"/>
      <w:r w:rsidRPr="00A45C35">
        <w:rPr>
          <w:rFonts w:ascii="Times" w:hAnsi="Times" w:cs="Times"/>
        </w:rPr>
        <w:t xml:space="preserve"> 1;</w:t>
      </w:r>
    </w:p>
    <w:p w14:paraId="6810974C" w14:textId="77777777" w:rsidR="00A45C35" w:rsidRPr="00A45C35" w:rsidRDefault="00A45C35" w:rsidP="00A45C3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              </w:t>
      </w:r>
      <w:proofErr w:type="gramStart"/>
      <w:r w:rsidRPr="00A45C35">
        <w:rPr>
          <w:rFonts w:ascii="Times" w:hAnsi="Times" w:cs="Times"/>
        </w:rPr>
        <w:t>else</w:t>
      </w:r>
      <w:proofErr w:type="gramEnd"/>
    </w:p>
    <w:p w14:paraId="5F892B67" w14:textId="77777777" w:rsidR="00A45C35" w:rsidRPr="00A45C35" w:rsidRDefault="00A45C35" w:rsidP="00A45C3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                  </w:t>
      </w:r>
      <w:proofErr w:type="gramStart"/>
      <w:r w:rsidRPr="00A45C35">
        <w:rPr>
          <w:rFonts w:ascii="Times" w:hAnsi="Times" w:cs="Times"/>
        </w:rPr>
        <w:t>return</w:t>
      </w:r>
      <w:proofErr w:type="gramEnd"/>
      <w:r w:rsidRPr="00A45C35">
        <w:rPr>
          <w:rFonts w:ascii="Times" w:hAnsi="Times" w:cs="Times"/>
        </w:rPr>
        <w:t xml:space="preserve"> fib( n - 1 ) + fib( n - 2 );</w:t>
      </w:r>
    </w:p>
    <w:p w14:paraId="727A169A" w14:textId="04FC31B0" w:rsidR="0023577A" w:rsidRDefault="00A45C35" w:rsidP="0051352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</w:rPr>
        <w:t xml:space="preserve">} </w:t>
      </w:r>
    </w:p>
    <w:p w14:paraId="5A0AEF66" w14:textId="4704BE99" w:rsidR="0051352A" w:rsidRDefault="0051352A" w:rsidP="0051352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noProof/>
        </w:rPr>
      </w:pPr>
    </w:p>
    <w:p w14:paraId="1C10D870" w14:textId="4D4C06E5" w:rsidR="0051352A" w:rsidRDefault="0051352A" w:rsidP="0051352A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noProof/>
        </w:rPr>
      </w:pPr>
      <w:r>
        <w:rPr>
          <w:rFonts w:ascii="Times" w:hAnsi="Times" w:cs="Times"/>
          <w:noProof/>
        </w:rPr>
        <w:t>3</w:t>
      </w:r>
    </w:p>
    <w:p w14:paraId="78B16098" w14:textId="4A3671E4" w:rsidR="0051352A" w:rsidRDefault="0051352A" w:rsidP="0051352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noProof/>
        </w:rPr>
      </w:pPr>
      <w:r>
        <w:rPr>
          <w:rFonts w:ascii="Times" w:hAnsi="Times" w:cs="Times"/>
          <w:noProof/>
        </w:rPr>
        <w:tab/>
        <w:t>2                    1</w:t>
      </w:r>
    </w:p>
    <w:p w14:paraId="0031A9C2" w14:textId="6EB23E5F" w:rsidR="00F103D6" w:rsidRPr="00B87ADA" w:rsidRDefault="0051352A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t>1</w:t>
      </w:r>
      <w:r>
        <w:rPr>
          <w:rFonts w:ascii="Times" w:hAnsi="Times" w:cs="Times"/>
          <w:noProof/>
        </w:rPr>
        <w:tab/>
        <w:t xml:space="preserve">     0</w:t>
      </w:r>
    </w:p>
    <w:p w14:paraId="25BC1604" w14:textId="5112A8CB" w:rsidR="0051352A" w:rsidRDefault="0051352A" w:rsidP="00A45C35">
      <w:pPr>
        <w:widowControl w:val="0"/>
        <w:autoSpaceDE w:val="0"/>
        <w:autoSpaceDN w:val="0"/>
        <w:adjustRightInd w:val="0"/>
        <w:spacing w:after="240"/>
      </w:pPr>
      <w:r>
        <w:tab/>
      </w:r>
      <w:r>
        <w:tab/>
      </w:r>
      <w:r>
        <w:tab/>
      </w:r>
      <w:r>
        <w:tab/>
        <w:t>4</w:t>
      </w:r>
    </w:p>
    <w:p w14:paraId="3BA5574B" w14:textId="2D4B53B5" w:rsidR="0051352A" w:rsidRDefault="0051352A" w:rsidP="00A45C35">
      <w:pPr>
        <w:widowControl w:val="0"/>
        <w:autoSpaceDE w:val="0"/>
        <w:autoSpaceDN w:val="0"/>
        <w:adjustRightInd w:val="0"/>
        <w:spacing w:after="240"/>
      </w:pPr>
      <w:r>
        <w:tab/>
      </w:r>
      <w:r>
        <w:tab/>
      </w:r>
      <w:r>
        <w:tab/>
        <w:t>3</w:t>
      </w:r>
      <w:r>
        <w:tab/>
      </w:r>
      <w:r>
        <w:tab/>
        <w:t>2</w:t>
      </w:r>
    </w:p>
    <w:p w14:paraId="53E257B3" w14:textId="3DD70CE3" w:rsidR="0051352A" w:rsidRDefault="0051352A" w:rsidP="00A45C35">
      <w:pPr>
        <w:widowControl w:val="0"/>
        <w:autoSpaceDE w:val="0"/>
        <w:autoSpaceDN w:val="0"/>
        <w:adjustRightInd w:val="0"/>
        <w:spacing w:after="240"/>
      </w:pPr>
      <w:r>
        <w:tab/>
      </w:r>
      <w:r>
        <w:tab/>
        <w:t>2</w:t>
      </w:r>
      <w:r>
        <w:tab/>
        <w:t xml:space="preserve">      1</w:t>
      </w:r>
      <w:r>
        <w:tab/>
        <w:t xml:space="preserve">      1  </w:t>
      </w:r>
      <w:r>
        <w:tab/>
        <w:t xml:space="preserve">          0</w:t>
      </w:r>
    </w:p>
    <w:p w14:paraId="7E163AE6" w14:textId="35DE92F9" w:rsidR="0051352A" w:rsidRDefault="0051352A" w:rsidP="00A45C35">
      <w:pPr>
        <w:widowControl w:val="0"/>
        <w:autoSpaceDE w:val="0"/>
        <w:autoSpaceDN w:val="0"/>
        <w:adjustRightInd w:val="0"/>
        <w:spacing w:after="240"/>
      </w:pPr>
      <w:r>
        <w:tab/>
        <w:t xml:space="preserve">       1             0</w:t>
      </w:r>
    </w:p>
    <w:p w14:paraId="63CEA9B5" w14:textId="0A515EE5" w:rsidR="00B87ADA" w:rsidRDefault="00B87ADA" w:rsidP="00A45C35">
      <w:pPr>
        <w:widowControl w:val="0"/>
        <w:autoSpaceDE w:val="0"/>
        <w:autoSpaceDN w:val="0"/>
        <w:adjustRightInd w:val="0"/>
        <w:spacing w:after="240"/>
      </w:pPr>
      <w:r>
        <w:t>2^(n-1) + 1</w:t>
      </w:r>
    </w:p>
    <w:p w14:paraId="470FB1C8" w14:textId="1F579D3E" w:rsidR="00B87ADA" w:rsidRPr="00A45C35" w:rsidRDefault="00B87ADA" w:rsidP="00A45C35">
      <w:pPr>
        <w:widowControl w:val="0"/>
        <w:autoSpaceDE w:val="0"/>
        <w:autoSpaceDN w:val="0"/>
        <w:adjustRightInd w:val="0"/>
        <w:spacing w:after="240"/>
      </w:pPr>
      <w:r>
        <w:t>O(2^n)</w:t>
      </w:r>
      <w:bookmarkStart w:id="0" w:name="_GoBack"/>
      <w:bookmarkEnd w:id="0"/>
    </w:p>
    <w:sectPr w:rsidR="00B87ADA" w:rsidRPr="00A45C35" w:rsidSect="003219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6184E16"/>
    <w:multiLevelType w:val="multilevel"/>
    <w:tmpl w:val="E52A3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57DB3"/>
    <w:multiLevelType w:val="hybridMultilevel"/>
    <w:tmpl w:val="A364DC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A01FC"/>
    <w:multiLevelType w:val="hybridMultilevel"/>
    <w:tmpl w:val="59520536"/>
    <w:lvl w:ilvl="0" w:tplc="9B6AC8C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74340"/>
    <w:multiLevelType w:val="hybridMultilevel"/>
    <w:tmpl w:val="75DE515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E1657"/>
    <w:multiLevelType w:val="hybridMultilevel"/>
    <w:tmpl w:val="145A16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99"/>
    <w:rsid w:val="000259E8"/>
    <w:rsid w:val="00171194"/>
    <w:rsid w:val="0023577A"/>
    <w:rsid w:val="00321999"/>
    <w:rsid w:val="003774AB"/>
    <w:rsid w:val="003A592C"/>
    <w:rsid w:val="003E7ECD"/>
    <w:rsid w:val="00504403"/>
    <w:rsid w:val="0051352A"/>
    <w:rsid w:val="005213FB"/>
    <w:rsid w:val="005335BE"/>
    <w:rsid w:val="00762183"/>
    <w:rsid w:val="007C2BEF"/>
    <w:rsid w:val="00815C69"/>
    <w:rsid w:val="00913877"/>
    <w:rsid w:val="00A45C35"/>
    <w:rsid w:val="00AC2B14"/>
    <w:rsid w:val="00B87ADA"/>
    <w:rsid w:val="00BA2051"/>
    <w:rsid w:val="00BD3258"/>
    <w:rsid w:val="00C340AE"/>
    <w:rsid w:val="00EA4288"/>
    <w:rsid w:val="00F103D6"/>
    <w:rsid w:val="00F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5D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9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B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E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9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B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E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48B85A-BABA-8A46-ADAB-CCBD51FF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Abbott</dc:creator>
  <cp:keywords/>
  <dc:description/>
  <cp:lastModifiedBy>Jacob Abbott</cp:lastModifiedBy>
  <cp:revision>3</cp:revision>
  <cp:lastPrinted>2016-03-02T03:25:00Z</cp:lastPrinted>
  <dcterms:created xsi:type="dcterms:W3CDTF">2016-03-02T03:25:00Z</dcterms:created>
  <dcterms:modified xsi:type="dcterms:W3CDTF">2016-03-02T16:50:00Z</dcterms:modified>
</cp:coreProperties>
</file>